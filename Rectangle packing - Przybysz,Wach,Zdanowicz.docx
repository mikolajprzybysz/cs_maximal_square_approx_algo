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037" w:rsidRPr="0076258E" w:rsidRDefault="00786037" w:rsidP="00786037">
      <w:pPr>
        <w:pStyle w:val="Nagwek1"/>
        <w:numPr>
          <w:ilvl w:val="0"/>
          <w:numId w:val="0"/>
        </w:numPr>
        <w:rPr>
          <w:rFonts w:asciiTheme="minorHAnsi" w:hAnsiTheme="minorHAnsi" w:cstheme="minorHAnsi"/>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b/>
          <w:sz w:val="72"/>
          <w:szCs w:val="72"/>
          <w:lang w:val="en-US"/>
        </w:rPr>
      </w:pPr>
    </w:p>
    <w:p w:rsidR="00786037" w:rsidRPr="00786037" w:rsidRDefault="00786037" w:rsidP="00786037">
      <w:pPr>
        <w:pStyle w:val="Akapitzlist"/>
        <w:numPr>
          <w:ilvl w:val="0"/>
          <w:numId w:val="1"/>
        </w:numPr>
        <w:jc w:val="center"/>
        <w:rPr>
          <w:b/>
          <w:sz w:val="72"/>
          <w:szCs w:val="72"/>
          <w:lang w:val="en-US"/>
        </w:rPr>
      </w:pPr>
      <w:r w:rsidRPr="00786037">
        <w:rPr>
          <w:b/>
          <w:sz w:val="72"/>
          <w:szCs w:val="72"/>
          <w:lang w:val="en-US"/>
        </w:rPr>
        <w:t>Maximal square covered by the set of rectangles</w:t>
      </w:r>
    </w:p>
    <w:p w:rsidR="00786037" w:rsidRPr="00786037" w:rsidRDefault="0050534B" w:rsidP="00786037">
      <w:pPr>
        <w:pStyle w:val="Akapitzlist"/>
        <w:numPr>
          <w:ilvl w:val="0"/>
          <w:numId w:val="1"/>
        </w:numPr>
        <w:jc w:val="center"/>
        <w:rPr>
          <w:lang w:val="en-US"/>
        </w:rPr>
      </w:pPr>
      <w:r>
        <w:pict>
          <v:group id="_x0000_s1028" style="position:absolute;left:0;text-align:left;margin-left:0;margin-top:24.2pt;width:450.15pt;height:.25pt;z-index:251663360;mso-wrap-distance-left:0;mso-wrap-distance-right:0" coordorigin=",484" coordsize="9002,4">
            <o:lock v:ext="edit" text="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9" type="#_x0000_t34" style="position:absolute;top:484;width:9002;height:1" o:connectortype="elbow" strokecolor="#4bacc6" strokeweight="1.59mm">
              <v:stroke color2="#b45339"/>
            </v:shape>
            <v:shapetype id="_x0000_t202" coordsize="21600,21600" o:spt="202" path="m,l,21600r21600,l21600,xe">
              <v:stroke joinstyle="miter"/>
              <v:path gradientshapeok="t" o:connecttype="rect"/>
            </v:shapetype>
            <v:shape id="_x0000_s1030" type="#_x0000_t202" style="position:absolute;left:1;top:488;width:8995;height:0;mso-wrap-style:none;v-text-anchor:middle" filled="f" stroked="f">
              <v:stroke joinstyle="round"/>
            </v:shape>
          </v:group>
        </w:pict>
      </w:r>
    </w:p>
    <w:p w:rsidR="00786037" w:rsidRPr="00786037" w:rsidRDefault="00786037" w:rsidP="00786037">
      <w:pPr>
        <w:pStyle w:val="Akapitzlist"/>
        <w:numPr>
          <w:ilvl w:val="0"/>
          <w:numId w:val="1"/>
        </w:numPr>
        <w:jc w:val="center"/>
        <w:rPr>
          <w:sz w:val="56"/>
          <w:szCs w:val="56"/>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lang w:val="en-US"/>
        </w:rPr>
      </w:pPr>
    </w:p>
    <w:p w:rsidR="00786037" w:rsidRPr="00786037" w:rsidRDefault="00786037" w:rsidP="00786037">
      <w:pPr>
        <w:pStyle w:val="Akapitzlist"/>
        <w:numPr>
          <w:ilvl w:val="0"/>
          <w:numId w:val="1"/>
        </w:numPr>
        <w:jc w:val="center"/>
        <w:rPr>
          <w:sz w:val="32"/>
          <w:szCs w:val="32"/>
          <w:lang w:val="en-US"/>
        </w:rPr>
      </w:pPr>
    </w:p>
    <w:p w:rsidR="00786037" w:rsidRPr="00786037" w:rsidRDefault="00786037" w:rsidP="00786037">
      <w:pPr>
        <w:pStyle w:val="Akapitzlist"/>
        <w:numPr>
          <w:ilvl w:val="0"/>
          <w:numId w:val="1"/>
        </w:numPr>
        <w:jc w:val="center"/>
        <w:rPr>
          <w:sz w:val="32"/>
          <w:szCs w:val="32"/>
        </w:rPr>
      </w:pPr>
      <w:r w:rsidRPr="00786037">
        <w:rPr>
          <w:sz w:val="32"/>
          <w:szCs w:val="32"/>
        </w:rPr>
        <w:t>Mikołaj Przybysz, Bartłomiej Wach and Łukasz Zdanowicz</w:t>
      </w:r>
    </w:p>
    <w:p w:rsidR="00786037" w:rsidRPr="00786037" w:rsidRDefault="00394137" w:rsidP="00786037">
      <w:pPr>
        <w:pStyle w:val="Akapitzlist"/>
        <w:numPr>
          <w:ilvl w:val="0"/>
          <w:numId w:val="1"/>
        </w:numPr>
        <w:jc w:val="center"/>
        <w:rPr>
          <w:sz w:val="32"/>
          <w:szCs w:val="32"/>
          <w:lang w:val="en-US"/>
        </w:rPr>
      </w:pPr>
      <w:r>
        <w:rPr>
          <w:sz w:val="32"/>
          <w:szCs w:val="32"/>
          <w:lang w:val="en-US"/>
        </w:rPr>
        <w:t>MiNI, AO</w:t>
      </w:r>
    </w:p>
    <w:p w:rsidR="00786037" w:rsidRPr="00786037" w:rsidRDefault="00786037" w:rsidP="00786037">
      <w:pPr>
        <w:pStyle w:val="Akapitzlist"/>
        <w:numPr>
          <w:ilvl w:val="0"/>
          <w:numId w:val="1"/>
        </w:numPr>
        <w:jc w:val="center"/>
        <w:rPr>
          <w:sz w:val="32"/>
          <w:szCs w:val="32"/>
          <w:lang w:val="en-US"/>
        </w:rPr>
      </w:pPr>
    </w:p>
    <w:p w:rsidR="00786037" w:rsidRPr="00786037" w:rsidRDefault="00786037" w:rsidP="00786037">
      <w:pPr>
        <w:pStyle w:val="Akapitzlist"/>
        <w:numPr>
          <w:ilvl w:val="0"/>
          <w:numId w:val="1"/>
        </w:numPr>
        <w:jc w:val="center"/>
        <w:rPr>
          <w:sz w:val="32"/>
          <w:szCs w:val="32"/>
          <w:lang w:val="en-US"/>
        </w:rPr>
      </w:pPr>
    </w:p>
    <w:tbl>
      <w:tblPr>
        <w:tblW w:w="0" w:type="auto"/>
        <w:tblInd w:w="73" w:type="dxa"/>
        <w:tblLayout w:type="fixed"/>
        <w:tblLook w:val="0000"/>
      </w:tblPr>
      <w:tblGrid>
        <w:gridCol w:w="2088"/>
        <w:gridCol w:w="1320"/>
        <w:gridCol w:w="1320"/>
        <w:gridCol w:w="1140"/>
        <w:gridCol w:w="1800"/>
        <w:gridCol w:w="1442"/>
      </w:tblGrid>
      <w:tr w:rsidR="00786037" w:rsidTr="000318F4">
        <w:trPr>
          <w:trHeight w:val="603"/>
        </w:trPr>
        <w:tc>
          <w:tcPr>
            <w:tcW w:w="9110" w:type="dxa"/>
            <w:gridSpan w:val="6"/>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Document metric</w:t>
            </w:r>
          </w:p>
        </w:tc>
      </w:tr>
      <w:tr w:rsidR="00786037" w:rsidRPr="00A1744C" w:rsidTr="000318F4">
        <w:tblPrEx>
          <w:tblCellMar>
            <w:left w:w="10" w:type="dxa"/>
            <w:right w:w="10" w:type="dxa"/>
          </w:tblCellMar>
        </w:tblPrEx>
        <w:trPr>
          <w:trHeight w:val="511"/>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Project:</w:t>
            </w:r>
          </w:p>
        </w:tc>
        <w:tc>
          <w:tcPr>
            <w:tcW w:w="7022" w:type="dxa"/>
            <w:gridSpan w:val="5"/>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Maximal square covered by the set of rectangles</w:t>
            </w:r>
          </w:p>
        </w:tc>
      </w:tr>
      <w:tr w:rsidR="00786037" w:rsidTr="000318F4">
        <w:tblPrEx>
          <w:tblCellMar>
            <w:left w:w="10" w:type="dxa"/>
            <w:right w:w="10" w:type="dxa"/>
          </w:tblCellMar>
        </w:tblPrEx>
        <w:trPr>
          <w:trHeight w:val="520"/>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Name:</w:t>
            </w:r>
          </w:p>
        </w:tc>
        <w:tc>
          <w:tcPr>
            <w:tcW w:w="7022" w:type="dxa"/>
            <w:gridSpan w:val="5"/>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Description of the algorithms</w:t>
            </w:r>
          </w:p>
        </w:tc>
      </w:tr>
      <w:tr w:rsidR="00786037" w:rsidRPr="00A1744C" w:rsidTr="000318F4">
        <w:tblPrEx>
          <w:tblCellMar>
            <w:left w:w="10" w:type="dxa"/>
            <w:right w:w="10" w:type="dxa"/>
          </w:tblCellMar>
        </w:tblPrEx>
        <w:trPr>
          <w:trHeight w:val="529"/>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Topics:</w:t>
            </w:r>
          </w:p>
        </w:tc>
        <w:tc>
          <w:tcPr>
            <w:tcW w:w="7022" w:type="dxa"/>
            <w:gridSpan w:val="5"/>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Description of the optimal and approximation algorithms</w:t>
            </w:r>
          </w:p>
        </w:tc>
      </w:tr>
      <w:tr w:rsidR="00786037" w:rsidRPr="00BE6555" w:rsidTr="000318F4">
        <w:tblPrEx>
          <w:tblCellMar>
            <w:left w:w="10" w:type="dxa"/>
            <w:right w:w="10" w:type="dxa"/>
          </w:tblCellMar>
        </w:tblPrEx>
        <w:trPr>
          <w:trHeight w:val="523"/>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Authors:</w:t>
            </w:r>
          </w:p>
        </w:tc>
        <w:tc>
          <w:tcPr>
            <w:tcW w:w="7022" w:type="dxa"/>
            <w:gridSpan w:val="5"/>
            <w:tcBorders>
              <w:top w:val="single" w:sz="4" w:space="0" w:color="000000"/>
              <w:left w:val="single" w:sz="4" w:space="0" w:color="000000"/>
              <w:bottom w:val="single" w:sz="4" w:space="0" w:color="000000"/>
              <w:right w:val="single" w:sz="4" w:space="0" w:color="000000"/>
            </w:tcBorders>
            <w:vAlign w:val="center"/>
          </w:tcPr>
          <w:p w:rsidR="00786037" w:rsidRPr="00BE6555" w:rsidRDefault="00786037" w:rsidP="000318F4">
            <w:pPr>
              <w:snapToGrid w:val="0"/>
              <w:spacing w:after="0" w:line="240" w:lineRule="auto"/>
              <w:textAlignment w:val="auto"/>
              <w:rPr>
                <w:rFonts w:eastAsia="Times New Roman"/>
                <w:sz w:val="20"/>
                <w:szCs w:val="20"/>
              </w:rPr>
            </w:pPr>
            <w:r w:rsidRPr="00BE6555">
              <w:rPr>
                <w:rFonts w:eastAsia="Times New Roman"/>
                <w:sz w:val="20"/>
                <w:szCs w:val="20"/>
              </w:rPr>
              <w:t>Mikołaj Przybysz, Bartłomiej Wach and Łukasz Zdanowicz</w:t>
            </w:r>
          </w:p>
        </w:tc>
      </w:tr>
      <w:tr w:rsidR="00786037" w:rsidTr="000318F4">
        <w:tblPrEx>
          <w:tblCellMar>
            <w:left w:w="10" w:type="dxa"/>
            <w:right w:w="10" w:type="dxa"/>
          </w:tblCellMar>
        </w:tblPrEx>
        <w:trPr>
          <w:trHeight w:val="531"/>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File:</w:t>
            </w:r>
          </w:p>
        </w:tc>
        <w:tc>
          <w:tcPr>
            <w:tcW w:w="7022" w:type="dxa"/>
            <w:gridSpan w:val="5"/>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AlgorithmsDescription.odt</w:t>
            </w:r>
          </w:p>
        </w:tc>
      </w:tr>
      <w:tr w:rsidR="00786037" w:rsidTr="000318F4">
        <w:tblPrEx>
          <w:tblCellMar>
            <w:left w:w="10" w:type="dxa"/>
            <w:right w:w="10" w:type="dxa"/>
          </w:tblCellMar>
        </w:tblPrEx>
        <w:trPr>
          <w:trHeight w:val="1058"/>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Version no:</w:t>
            </w:r>
          </w:p>
        </w:tc>
        <w:tc>
          <w:tcPr>
            <w:tcW w:w="1320" w:type="dxa"/>
            <w:tcBorders>
              <w:top w:val="single" w:sz="4" w:space="0" w:color="000000"/>
              <w:left w:val="single" w:sz="4" w:space="0" w:color="000000"/>
              <w:bottom w:val="single" w:sz="4" w:space="0" w:color="000000"/>
            </w:tcBorders>
            <w:vAlign w:val="center"/>
          </w:tcPr>
          <w:p w:rsidR="00786037" w:rsidRDefault="00786037" w:rsidP="00786037">
            <w:pPr>
              <w:snapToGrid w:val="0"/>
              <w:spacing w:after="0" w:line="240" w:lineRule="auto"/>
              <w:textAlignment w:val="auto"/>
              <w:rPr>
                <w:rFonts w:eastAsia="Times New Roman"/>
                <w:sz w:val="20"/>
                <w:szCs w:val="20"/>
                <w:lang w:val="en-US"/>
              </w:rPr>
            </w:pPr>
            <w:r>
              <w:rPr>
                <w:rFonts w:eastAsia="Times New Roman"/>
                <w:sz w:val="20"/>
                <w:szCs w:val="20"/>
                <w:lang w:val="en-US"/>
              </w:rPr>
              <w:t>01.50</w:t>
            </w:r>
          </w:p>
        </w:tc>
        <w:tc>
          <w:tcPr>
            <w:tcW w:w="1320"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Status:</w:t>
            </w:r>
          </w:p>
        </w:tc>
        <w:tc>
          <w:tcPr>
            <w:tcW w:w="1140"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Final</w:t>
            </w:r>
          </w:p>
        </w:tc>
        <w:tc>
          <w:tcPr>
            <w:tcW w:w="1800"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Opening date:</w:t>
            </w:r>
          </w:p>
        </w:tc>
        <w:tc>
          <w:tcPr>
            <w:tcW w:w="1442" w:type="dxa"/>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2010-10-19</w:t>
            </w:r>
          </w:p>
        </w:tc>
      </w:tr>
      <w:tr w:rsidR="00786037" w:rsidRPr="00A1744C" w:rsidTr="000318F4">
        <w:tblPrEx>
          <w:tblCellMar>
            <w:left w:w="10" w:type="dxa"/>
            <w:right w:w="10" w:type="dxa"/>
          </w:tblCellMar>
        </w:tblPrEx>
        <w:trPr>
          <w:trHeight w:val="527"/>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Summary:</w:t>
            </w:r>
          </w:p>
        </w:tc>
        <w:tc>
          <w:tcPr>
            <w:tcW w:w="7022" w:type="dxa"/>
            <w:gridSpan w:val="5"/>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Description of the finding maximal square from the set of random rectangles</w:t>
            </w:r>
          </w:p>
        </w:tc>
      </w:tr>
      <w:tr w:rsidR="00786037" w:rsidTr="000318F4">
        <w:tblPrEx>
          <w:tblCellMar>
            <w:left w:w="10" w:type="dxa"/>
            <w:right w:w="10" w:type="dxa"/>
          </w:tblCellMar>
        </w:tblPrEx>
        <w:trPr>
          <w:trHeight w:val="1032"/>
        </w:trPr>
        <w:tc>
          <w:tcPr>
            <w:tcW w:w="2088"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bCs/>
                <w:sz w:val="20"/>
                <w:szCs w:val="20"/>
                <w:lang w:val="en-US"/>
              </w:rPr>
            </w:pPr>
            <w:r>
              <w:rPr>
                <w:rFonts w:eastAsia="Times New Roman"/>
                <w:b/>
                <w:bCs/>
                <w:sz w:val="20"/>
                <w:szCs w:val="20"/>
                <w:lang w:val="en-US"/>
              </w:rPr>
              <w:t>Authorized by:</w:t>
            </w:r>
          </w:p>
        </w:tc>
        <w:tc>
          <w:tcPr>
            <w:tcW w:w="3780" w:type="dxa"/>
            <w:gridSpan w:val="3"/>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p>
        </w:tc>
        <w:tc>
          <w:tcPr>
            <w:tcW w:w="1800"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Last modification date:</w:t>
            </w:r>
          </w:p>
        </w:tc>
        <w:tc>
          <w:tcPr>
            <w:tcW w:w="1442" w:type="dxa"/>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2010-11-28</w:t>
            </w:r>
          </w:p>
        </w:tc>
      </w:tr>
    </w:tbl>
    <w:p w:rsidR="00786037" w:rsidRDefault="00786037" w:rsidP="00786037">
      <w:pPr>
        <w:pStyle w:val="Akapitzlist"/>
        <w:numPr>
          <w:ilvl w:val="0"/>
          <w:numId w:val="1"/>
        </w:numPr>
      </w:pPr>
    </w:p>
    <w:p w:rsidR="00786037" w:rsidRPr="00786037" w:rsidRDefault="00786037" w:rsidP="00786037">
      <w:pPr>
        <w:pStyle w:val="Akapitzlist"/>
        <w:numPr>
          <w:ilvl w:val="0"/>
          <w:numId w:val="1"/>
        </w:numPr>
        <w:rPr>
          <w:sz w:val="24"/>
          <w:szCs w:val="24"/>
          <w:lang w:val="en-US"/>
        </w:rPr>
      </w:pPr>
    </w:p>
    <w:p w:rsidR="00786037" w:rsidRPr="00786037" w:rsidRDefault="00786037" w:rsidP="00786037">
      <w:pPr>
        <w:pStyle w:val="Akapitzlist"/>
        <w:numPr>
          <w:ilvl w:val="0"/>
          <w:numId w:val="1"/>
        </w:numPr>
        <w:rPr>
          <w:sz w:val="24"/>
          <w:szCs w:val="24"/>
          <w:lang w:val="en-US"/>
        </w:rPr>
      </w:pPr>
    </w:p>
    <w:p w:rsidR="00786037" w:rsidRPr="00786037" w:rsidRDefault="00786037" w:rsidP="00786037">
      <w:pPr>
        <w:pStyle w:val="Akapitzlist"/>
        <w:numPr>
          <w:ilvl w:val="0"/>
          <w:numId w:val="1"/>
        </w:numPr>
        <w:rPr>
          <w:sz w:val="24"/>
          <w:szCs w:val="24"/>
          <w:lang w:val="en-US"/>
        </w:rPr>
      </w:pPr>
    </w:p>
    <w:p w:rsidR="00786037" w:rsidRPr="00786037" w:rsidRDefault="00786037" w:rsidP="00786037">
      <w:pPr>
        <w:pStyle w:val="Akapitzlist"/>
        <w:numPr>
          <w:ilvl w:val="0"/>
          <w:numId w:val="1"/>
        </w:numPr>
        <w:rPr>
          <w:sz w:val="24"/>
          <w:szCs w:val="24"/>
          <w:lang w:val="en-US"/>
        </w:rPr>
      </w:pPr>
    </w:p>
    <w:p w:rsidR="00786037" w:rsidRPr="00786037" w:rsidRDefault="00786037" w:rsidP="00786037">
      <w:pPr>
        <w:pStyle w:val="Akapitzlist"/>
        <w:numPr>
          <w:ilvl w:val="0"/>
          <w:numId w:val="1"/>
        </w:numPr>
        <w:rPr>
          <w:sz w:val="24"/>
          <w:szCs w:val="24"/>
          <w:lang w:val="en-US"/>
        </w:rPr>
      </w:pPr>
    </w:p>
    <w:p w:rsidR="00786037" w:rsidRPr="00786037" w:rsidRDefault="00786037" w:rsidP="00786037">
      <w:pPr>
        <w:pStyle w:val="Akapitzlist"/>
        <w:numPr>
          <w:ilvl w:val="0"/>
          <w:numId w:val="1"/>
        </w:numPr>
        <w:rPr>
          <w:sz w:val="24"/>
          <w:szCs w:val="24"/>
          <w:lang w:val="en-US"/>
        </w:rPr>
      </w:pPr>
    </w:p>
    <w:p w:rsidR="00786037" w:rsidRPr="00786037" w:rsidRDefault="00786037" w:rsidP="00786037">
      <w:pPr>
        <w:pStyle w:val="Akapitzlist"/>
        <w:numPr>
          <w:ilvl w:val="0"/>
          <w:numId w:val="1"/>
        </w:numPr>
        <w:rPr>
          <w:sz w:val="24"/>
          <w:szCs w:val="24"/>
          <w:lang w:val="en-US"/>
        </w:rPr>
      </w:pPr>
    </w:p>
    <w:tbl>
      <w:tblPr>
        <w:tblW w:w="0" w:type="auto"/>
        <w:tblInd w:w="73" w:type="dxa"/>
        <w:tblLayout w:type="fixed"/>
        <w:tblLook w:val="0000"/>
      </w:tblPr>
      <w:tblGrid>
        <w:gridCol w:w="1547"/>
        <w:gridCol w:w="1799"/>
        <w:gridCol w:w="2340"/>
        <w:gridCol w:w="3424"/>
      </w:tblGrid>
      <w:tr w:rsidR="00786037" w:rsidTr="000318F4">
        <w:trPr>
          <w:trHeight w:val="592"/>
        </w:trPr>
        <w:tc>
          <w:tcPr>
            <w:tcW w:w="9110" w:type="dxa"/>
            <w:gridSpan w:val="4"/>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b/>
                <w:sz w:val="20"/>
                <w:szCs w:val="20"/>
                <w:lang w:val="en-US"/>
              </w:rPr>
            </w:pPr>
            <w:r>
              <w:rPr>
                <w:rFonts w:eastAsia="Times New Roman"/>
                <w:b/>
                <w:sz w:val="20"/>
                <w:szCs w:val="20"/>
                <w:lang w:val="en-US"/>
              </w:rPr>
              <w:t>History of changes</w:t>
            </w:r>
          </w:p>
        </w:tc>
      </w:tr>
      <w:tr w:rsidR="00786037" w:rsidTr="000318F4">
        <w:tblPrEx>
          <w:tblCellMar>
            <w:left w:w="10" w:type="dxa"/>
            <w:right w:w="10" w:type="dxa"/>
          </w:tblCellMar>
        </w:tblPrEx>
        <w:trPr>
          <w:trHeight w:val="350"/>
        </w:trPr>
        <w:tc>
          <w:tcPr>
            <w:tcW w:w="1547"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sz w:val="20"/>
                <w:szCs w:val="20"/>
                <w:lang w:val="en-US"/>
              </w:rPr>
            </w:pPr>
            <w:r>
              <w:rPr>
                <w:rFonts w:eastAsia="Times New Roman"/>
                <w:b/>
                <w:sz w:val="20"/>
                <w:szCs w:val="20"/>
                <w:lang w:val="en-US"/>
              </w:rPr>
              <w:t>Version</w:t>
            </w:r>
          </w:p>
        </w:tc>
        <w:tc>
          <w:tcPr>
            <w:tcW w:w="1799"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sz w:val="20"/>
                <w:szCs w:val="20"/>
                <w:lang w:val="en-US"/>
              </w:rPr>
            </w:pPr>
            <w:r>
              <w:rPr>
                <w:rFonts w:eastAsia="Times New Roman"/>
                <w:b/>
                <w:sz w:val="20"/>
                <w:szCs w:val="20"/>
                <w:lang w:val="en-US"/>
              </w:rPr>
              <w:t>Date</w:t>
            </w:r>
          </w:p>
        </w:tc>
        <w:tc>
          <w:tcPr>
            <w:tcW w:w="2340"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b/>
                <w:sz w:val="20"/>
                <w:szCs w:val="20"/>
                <w:lang w:val="en-US"/>
              </w:rPr>
            </w:pPr>
            <w:r>
              <w:rPr>
                <w:rFonts w:eastAsia="Times New Roman"/>
                <w:b/>
                <w:sz w:val="20"/>
                <w:szCs w:val="20"/>
                <w:lang w:val="en-US"/>
              </w:rPr>
              <w:t>Who</w:t>
            </w:r>
          </w:p>
        </w:tc>
        <w:tc>
          <w:tcPr>
            <w:tcW w:w="3424" w:type="dxa"/>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b/>
                <w:sz w:val="20"/>
                <w:szCs w:val="20"/>
                <w:lang w:val="en-US"/>
              </w:rPr>
            </w:pPr>
            <w:r>
              <w:rPr>
                <w:rFonts w:eastAsia="Times New Roman"/>
                <w:b/>
                <w:sz w:val="20"/>
                <w:szCs w:val="20"/>
                <w:lang w:val="en-US"/>
              </w:rPr>
              <w:t>Description</w:t>
            </w:r>
          </w:p>
        </w:tc>
      </w:tr>
      <w:tr w:rsidR="00786037" w:rsidTr="000318F4">
        <w:tblPrEx>
          <w:tblCellMar>
            <w:left w:w="10" w:type="dxa"/>
            <w:right w:w="10" w:type="dxa"/>
          </w:tblCellMar>
        </w:tblPrEx>
        <w:trPr>
          <w:trHeight w:val="359"/>
        </w:trPr>
        <w:tc>
          <w:tcPr>
            <w:tcW w:w="1547"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0.80</w:t>
            </w:r>
          </w:p>
        </w:tc>
        <w:tc>
          <w:tcPr>
            <w:tcW w:w="1799"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19.10.2010</w:t>
            </w:r>
          </w:p>
        </w:tc>
        <w:tc>
          <w:tcPr>
            <w:tcW w:w="2340" w:type="dxa"/>
            <w:tcBorders>
              <w:top w:val="single" w:sz="4" w:space="0" w:color="000000"/>
              <w:left w:val="single" w:sz="4" w:space="0" w:color="000000"/>
              <w:bottom w:val="single" w:sz="4" w:space="0" w:color="000000"/>
            </w:tcBorders>
            <w:vAlign w:val="center"/>
          </w:tcPr>
          <w:p w:rsidR="00786037" w:rsidRPr="00BE6555" w:rsidRDefault="00786037" w:rsidP="000318F4">
            <w:pPr>
              <w:snapToGrid w:val="0"/>
              <w:spacing w:after="0" w:line="240" w:lineRule="auto"/>
              <w:textAlignment w:val="auto"/>
              <w:rPr>
                <w:rFonts w:eastAsia="Times New Roman"/>
                <w:sz w:val="20"/>
                <w:szCs w:val="20"/>
              </w:rPr>
            </w:pPr>
            <w:r w:rsidRPr="00BE6555">
              <w:rPr>
                <w:rFonts w:eastAsia="Times New Roman"/>
                <w:sz w:val="20"/>
                <w:szCs w:val="20"/>
              </w:rPr>
              <w:t>Mikołaj Przybysz</w:t>
            </w:r>
          </w:p>
          <w:p w:rsidR="00786037" w:rsidRPr="00BE6555" w:rsidRDefault="00786037" w:rsidP="000318F4">
            <w:pPr>
              <w:spacing w:after="0" w:line="240" w:lineRule="auto"/>
              <w:textAlignment w:val="auto"/>
              <w:rPr>
                <w:rFonts w:eastAsia="Times New Roman"/>
                <w:sz w:val="20"/>
                <w:szCs w:val="20"/>
              </w:rPr>
            </w:pPr>
            <w:r w:rsidRPr="00BE6555">
              <w:rPr>
                <w:rFonts w:eastAsia="Times New Roman"/>
                <w:sz w:val="20"/>
                <w:szCs w:val="20"/>
              </w:rPr>
              <w:t>Bartłomiej Wach</w:t>
            </w:r>
          </w:p>
          <w:p w:rsidR="00786037" w:rsidRPr="00BE6555" w:rsidRDefault="00786037" w:rsidP="000318F4">
            <w:pPr>
              <w:spacing w:after="0" w:line="240" w:lineRule="auto"/>
              <w:textAlignment w:val="auto"/>
              <w:rPr>
                <w:rFonts w:eastAsia="Times New Roman"/>
                <w:sz w:val="20"/>
                <w:szCs w:val="20"/>
              </w:rPr>
            </w:pPr>
            <w:r w:rsidRPr="00BE6555">
              <w:rPr>
                <w:rFonts w:eastAsia="Times New Roman"/>
                <w:sz w:val="20"/>
                <w:szCs w:val="20"/>
              </w:rPr>
              <w:t>Łukasz Zdanowicz</w:t>
            </w:r>
          </w:p>
        </w:tc>
        <w:tc>
          <w:tcPr>
            <w:tcW w:w="3424" w:type="dxa"/>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Creation of version 0.80</w:t>
            </w:r>
          </w:p>
        </w:tc>
      </w:tr>
      <w:tr w:rsidR="00786037" w:rsidTr="000318F4">
        <w:tblPrEx>
          <w:tblCellMar>
            <w:left w:w="10" w:type="dxa"/>
            <w:right w:w="10" w:type="dxa"/>
          </w:tblCellMar>
        </w:tblPrEx>
        <w:trPr>
          <w:trHeight w:val="359"/>
        </w:trPr>
        <w:tc>
          <w:tcPr>
            <w:tcW w:w="1547"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1.00</w:t>
            </w:r>
          </w:p>
        </w:tc>
        <w:tc>
          <w:tcPr>
            <w:tcW w:w="1799"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21.10.2010</w:t>
            </w:r>
          </w:p>
        </w:tc>
        <w:tc>
          <w:tcPr>
            <w:tcW w:w="2340" w:type="dxa"/>
            <w:tcBorders>
              <w:top w:val="single" w:sz="4" w:space="0" w:color="000000"/>
              <w:left w:val="single" w:sz="4" w:space="0" w:color="000000"/>
              <w:bottom w:val="single" w:sz="4" w:space="0" w:color="000000"/>
            </w:tcBorders>
            <w:vAlign w:val="center"/>
          </w:tcPr>
          <w:p w:rsidR="00786037" w:rsidRPr="00BE6555" w:rsidRDefault="00786037" w:rsidP="000318F4">
            <w:pPr>
              <w:snapToGrid w:val="0"/>
              <w:spacing w:after="0" w:line="240" w:lineRule="auto"/>
              <w:textAlignment w:val="auto"/>
              <w:rPr>
                <w:rFonts w:eastAsia="Times New Roman"/>
                <w:sz w:val="20"/>
                <w:szCs w:val="20"/>
              </w:rPr>
            </w:pPr>
            <w:r w:rsidRPr="00BE6555">
              <w:rPr>
                <w:rFonts w:eastAsia="Times New Roman"/>
                <w:sz w:val="20"/>
                <w:szCs w:val="20"/>
              </w:rPr>
              <w:t>Mikołaj Przybysz</w:t>
            </w:r>
          </w:p>
          <w:p w:rsidR="00786037" w:rsidRPr="00BE6555" w:rsidRDefault="00786037" w:rsidP="000318F4">
            <w:pPr>
              <w:spacing w:after="0" w:line="240" w:lineRule="auto"/>
              <w:textAlignment w:val="auto"/>
              <w:rPr>
                <w:rFonts w:eastAsia="Times New Roman"/>
                <w:sz w:val="20"/>
                <w:szCs w:val="20"/>
              </w:rPr>
            </w:pPr>
            <w:r w:rsidRPr="00BE6555">
              <w:rPr>
                <w:rFonts w:eastAsia="Times New Roman"/>
                <w:sz w:val="20"/>
                <w:szCs w:val="20"/>
              </w:rPr>
              <w:t>Bartłomiej Wach</w:t>
            </w:r>
          </w:p>
          <w:p w:rsidR="00786037" w:rsidRPr="00BE6555" w:rsidRDefault="00786037" w:rsidP="000318F4">
            <w:pPr>
              <w:spacing w:after="0" w:line="240" w:lineRule="auto"/>
              <w:textAlignment w:val="auto"/>
              <w:rPr>
                <w:rFonts w:eastAsia="Times New Roman"/>
                <w:sz w:val="20"/>
                <w:szCs w:val="20"/>
              </w:rPr>
            </w:pPr>
            <w:r w:rsidRPr="00BE6555">
              <w:rPr>
                <w:rFonts w:eastAsia="Times New Roman"/>
                <w:sz w:val="20"/>
                <w:szCs w:val="20"/>
              </w:rPr>
              <w:t>Łukasz Zdanowicz</w:t>
            </w:r>
          </w:p>
        </w:tc>
        <w:tc>
          <w:tcPr>
            <w:tcW w:w="3424" w:type="dxa"/>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Version 1.00</w:t>
            </w:r>
          </w:p>
        </w:tc>
      </w:tr>
      <w:tr w:rsidR="00786037" w:rsidRPr="00A1744C" w:rsidTr="000318F4">
        <w:tblPrEx>
          <w:tblCellMar>
            <w:left w:w="10" w:type="dxa"/>
            <w:right w:w="10" w:type="dxa"/>
          </w:tblCellMar>
        </w:tblPrEx>
        <w:trPr>
          <w:trHeight w:val="359"/>
        </w:trPr>
        <w:tc>
          <w:tcPr>
            <w:tcW w:w="1547"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1.50</w:t>
            </w:r>
          </w:p>
        </w:tc>
        <w:tc>
          <w:tcPr>
            <w:tcW w:w="1799" w:type="dxa"/>
            <w:tcBorders>
              <w:top w:val="single" w:sz="4" w:space="0" w:color="000000"/>
              <w:left w:val="single" w:sz="4" w:space="0" w:color="000000"/>
              <w:bottom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23.11.2010</w:t>
            </w:r>
          </w:p>
        </w:tc>
        <w:tc>
          <w:tcPr>
            <w:tcW w:w="2340" w:type="dxa"/>
            <w:tcBorders>
              <w:top w:val="single" w:sz="4" w:space="0" w:color="000000"/>
              <w:left w:val="single" w:sz="4" w:space="0" w:color="000000"/>
              <w:bottom w:val="single" w:sz="4" w:space="0" w:color="000000"/>
            </w:tcBorders>
            <w:vAlign w:val="center"/>
          </w:tcPr>
          <w:p w:rsidR="00786037" w:rsidRPr="00BE6555" w:rsidRDefault="00786037" w:rsidP="000318F4">
            <w:pPr>
              <w:snapToGrid w:val="0"/>
              <w:spacing w:after="0" w:line="240" w:lineRule="auto"/>
              <w:textAlignment w:val="auto"/>
              <w:rPr>
                <w:rFonts w:eastAsia="Times New Roman"/>
                <w:sz w:val="20"/>
                <w:szCs w:val="20"/>
              </w:rPr>
            </w:pPr>
            <w:r w:rsidRPr="00BE6555">
              <w:rPr>
                <w:rFonts w:eastAsia="Times New Roman"/>
                <w:sz w:val="20"/>
                <w:szCs w:val="20"/>
              </w:rPr>
              <w:t>Mikołaj Przybysz</w:t>
            </w:r>
          </w:p>
          <w:p w:rsidR="00786037" w:rsidRPr="00BE6555" w:rsidRDefault="00786037" w:rsidP="000318F4">
            <w:pPr>
              <w:spacing w:after="0" w:line="240" w:lineRule="auto"/>
              <w:textAlignment w:val="auto"/>
              <w:rPr>
                <w:rFonts w:eastAsia="Times New Roman"/>
                <w:sz w:val="20"/>
                <w:szCs w:val="20"/>
              </w:rPr>
            </w:pPr>
            <w:r w:rsidRPr="00BE6555">
              <w:rPr>
                <w:rFonts w:eastAsia="Times New Roman"/>
                <w:sz w:val="20"/>
                <w:szCs w:val="20"/>
              </w:rPr>
              <w:t>Bartłomiej Wach</w:t>
            </w:r>
          </w:p>
          <w:p w:rsidR="00786037" w:rsidRPr="00BE6555" w:rsidRDefault="00786037" w:rsidP="000318F4">
            <w:pPr>
              <w:spacing w:after="0" w:line="240" w:lineRule="auto"/>
              <w:textAlignment w:val="auto"/>
              <w:rPr>
                <w:rFonts w:eastAsia="Times New Roman"/>
                <w:sz w:val="20"/>
                <w:szCs w:val="20"/>
              </w:rPr>
            </w:pPr>
            <w:r w:rsidRPr="00BE6555">
              <w:rPr>
                <w:rFonts w:eastAsia="Times New Roman"/>
                <w:sz w:val="20"/>
                <w:szCs w:val="20"/>
              </w:rPr>
              <w:t>Łukasz Zdanowicz</w:t>
            </w:r>
          </w:p>
        </w:tc>
        <w:tc>
          <w:tcPr>
            <w:tcW w:w="3424" w:type="dxa"/>
            <w:tcBorders>
              <w:top w:val="single" w:sz="4" w:space="0" w:color="000000"/>
              <w:left w:val="single" w:sz="4" w:space="0" w:color="000000"/>
              <w:bottom w:val="single" w:sz="4" w:space="0" w:color="000000"/>
              <w:right w:val="single" w:sz="4" w:space="0" w:color="000000"/>
            </w:tcBorders>
            <w:vAlign w:val="center"/>
          </w:tcPr>
          <w:p w:rsidR="00786037" w:rsidRDefault="00786037" w:rsidP="000318F4">
            <w:pPr>
              <w:snapToGrid w:val="0"/>
              <w:spacing w:after="0" w:line="240" w:lineRule="auto"/>
              <w:textAlignment w:val="auto"/>
              <w:rPr>
                <w:rFonts w:eastAsia="Times New Roman"/>
                <w:sz w:val="20"/>
                <w:szCs w:val="20"/>
                <w:lang w:val="en-US"/>
              </w:rPr>
            </w:pPr>
            <w:r>
              <w:rPr>
                <w:rFonts w:eastAsia="Times New Roman"/>
                <w:sz w:val="20"/>
                <w:szCs w:val="20"/>
                <w:lang w:val="en-US"/>
              </w:rPr>
              <w:t>Correction of the algorithms</w:t>
            </w:r>
          </w:p>
          <w:p w:rsidR="00786037" w:rsidRDefault="00786037" w:rsidP="000318F4">
            <w:pPr>
              <w:spacing w:after="0" w:line="240" w:lineRule="auto"/>
              <w:textAlignment w:val="auto"/>
              <w:rPr>
                <w:rFonts w:eastAsia="Times New Roman"/>
                <w:sz w:val="20"/>
                <w:szCs w:val="20"/>
                <w:lang w:val="en-US"/>
              </w:rPr>
            </w:pPr>
            <w:r>
              <w:rPr>
                <w:rFonts w:eastAsia="Times New Roman"/>
                <w:sz w:val="20"/>
                <w:szCs w:val="20"/>
                <w:lang w:val="en-US"/>
              </w:rPr>
              <w:t>Modification of the GUI</w:t>
            </w:r>
          </w:p>
          <w:p w:rsidR="00786037" w:rsidRDefault="00786037" w:rsidP="000318F4">
            <w:pPr>
              <w:spacing w:after="0" w:line="240" w:lineRule="auto"/>
              <w:textAlignment w:val="auto"/>
              <w:rPr>
                <w:rFonts w:eastAsia="Times New Roman"/>
                <w:sz w:val="20"/>
                <w:szCs w:val="20"/>
                <w:lang w:val="en-US"/>
              </w:rPr>
            </w:pPr>
            <w:r>
              <w:rPr>
                <w:rFonts w:eastAsia="Times New Roman"/>
                <w:sz w:val="20"/>
                <w:szCs w:val="20"/>
                <w:lang w:val="en-US"/>
              </w:rPr>
              <w:t>Added deleting and editing</w:t>
            </w:r>
          </w:p>
          <w:p w:rsidR="00786037" w:rsidRDefault="00786037" w:rsidP="000318F4">
            <w:pPr>
              <w:spacing w:after="0" w:line="240" w:lineRule="auto"/>
              <w:textAlignment w:val="auto"/>
              <w:rPr>
                <w:rFonts w:eastAsia="Times New Roman"/>
                <w:sz w:val="20"/>
                <w:szCs w:val="20"/>
                <w:lang w:val="en-US"/>
              </w:rPr>
            </w:pPr>
            <w:r>
              <w:rPr>
                <w:rFonts w:eastAsia="Times New Roman"/>
                <w:sz w:val="20"/>
                <w:szCs w:val="20"/>
                <w:lang w:val="en-US"/>
              </w:rPr>
              <w:t>Added view of every rectangle</w:t>
            </w:r>
          </w:p>
        </w:tc>
      </w:tr>
    </w:tbl>
    <w:p w:rsidR="00786037" w:rsidRPr="00786037" w:rsidRDefault="00786037" w:rsidP="00786037">
      <w:pPr>
        <w:pStyle w:val="Akapitzlist"/>
        <w:numPr>
          <w:ilvl w:val="0"/>
          <w:numId w:val="1"/>
        </w:numPr>
        <w:rPr>
          <w:lang w:val="en-US"/>
        </w:rPr>
      </w:pPr>
    </w:p>
    <w:sdt>
      <w:sdtPr>
        <w:rPr>
          <w:rFonts w:ascii="Calibri" w:eastAsia="Calibri" w:hAnsi="Calibri" w:cs="Calibri"/>
          <w:b w:val="0"/>
          <w:bCs w:val="0"/>
          <w:sz w:val="22"/>
          <w:szCs w:val="22"/>
        </w:rPr>
        <w:id w:val="1346775"/>
        <w:docPartObj>
          <w:docPartGallery w:val="Table of Contents"/>
          <w:docPartUnique/>
        </w:docPartObj>
      </w:sdtPr>
      <w:sdtContent>
        <w:p w:rsidR="002C4F61" w:rsidRDefault="002C4F61">
          <w:pPr>
            <w:pStyle w:val="Nagwekspisutreci"/>
          </w:pPr>
          <w:r>
            <w:t>Table of contents</w:t>
          </w:r>
        </w:p>
        <w:p w:rsidR="002C4F61" w:rsidRDefault="0050534B">
          <w:pPr>
            <w:pStyle w:val="Spistreci1"/>
            <w:tabs>
              <w:tab w:val="right" w:leader="dot" w:pos="9061"/>
            </w:tabs>
            <w:rPr>
              <w:rFonts w:asciiTheme="minorHAnsi" w:eastAsiaTheme="minorEastAsia" w:hAnsiTheme="minorHAnsi" w:cstheme="minorBidi"/>
              <w:noProof/>
              <w:lang w:eastAsia="pl-PL"/>
            </w:rPr>
          </w:pPr>
          <w:r>
            <w:fldChar w:fldCharType="begin"/>
          </w:r>
          <w:r w:rsidR="002C4F61">
            <w:instrText xml:space="preserve"> TOC \o "1-3" \h \z \u </w:instrText>
          </w:r>
          <w:r>
            <w:fldChar w:fldCharType="separate"/>
          </w:r>
          <w:hyperlink w:anchor="_Toc278306190" w:history="1">
            <w:r w:rsidR="002C4F61" w:rsidRPr="00536F6A">
              <w:rPr>
                <w:rStyle w:val="Hipercze"/>
                <w:rFonts w:cstheme="minorHAnsi"/>
                <w:noProof/>
              </w:rPr>
              <w:t>Problem description</w:t>
            </w:r>
            <w:r w:rsidR="002C4F61">
              <w:rPr>
                <w:noProof/>
                <w:webHidden/>
              </w:rPr>
              <w:tab/>
            </w:r>
            <w:r>
              <w:rPr>
                <w:noProof/>
                <w:webHidden/>
              </w:rPr>
              <w:fldChar w:fldCharType="begin"/>
            </w:r>
            <w:r w:rsidR="002C4F61">
              <w:rPr>
                <w:noProof/>
                <w:webHidden/>
              </w:rPr>
              <w:instrText xml:space="preserve"> PAGEREF _Toc278306190 \h </w:instrText>
            </w:r>
            <w:r>
              <w:rPr>
                <w:noProof/>
                <w:webHidden/>
              </w:rPr>
            </w:r>
            <w:r>
              <w:rPr>
                <w:noProof/>
                <w:webHidden/>
              </w:rPr>
              <w:fldChar w:fldCharType="separate"/>
            </w:r>
            <w:r w:rsidR="002C4F61">
              <w:rPr>
                <w:noProof/>
                <w:webHidden/>
              </w:rPr>
              <w:t>4</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191" w:history="1">
            <w:r w:rsidR="002C4F61" w:rsidRPr="00536F6A">
              <w:rPr>
                <w:rStyle w:val="Hipercze"/>
                <w:rFonts w:cstheme="minorHAnsi"/>
                <w:noProof/>
              </w:rPr>
              <w:t>Abstract</w:t>
            </w:r>
            <w:r w:rsidR="002C4F61">
              <w:rPr>
                <w:noProof/>
                <w:webHidden/>
              </w:rPr>
              <w:tab/>
            </w:r>
            <w:r>
              <w:rPr>
                <w:noProof/>
                <w:webHidden/>
              </w:rPr>
              <w:fldChar w:fldCharType="begin"/>
            </w:r>
            <w:r w:rsidR="002C4F61">
              <w:rPr>
                <w:noProof/>
                <w:webHidden/>
              </w:rPr>
              <w:instrText xml:space="preserve"> PAGEREF _Toc278306191 \h </w:instrText>
            </w:r>
            <w:r>
              <w:rPr>
                <w:noProof/>
                <w:webHidden/>
              </w:rPr>
            </w:r>
            <w:r>
              <w:rPr>
                <w:noProof/>
                <w:webHidden/>
              </w:rPr>
              <w:fldChar w:fldCharType="separate"/>
            </w:r>
            <w:r w:rsidR="002C4F61">
              <w:rPr>
                <w:noProof/>
                <w:webHidden/>
              </w:rPr>
              <w:t>4</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192" w:history="1">
            <w:r w:rsidR="002C4F61" w:rsidRPr="00536F6A">
              <w:rPr>
                <w:rStyle w:val="Hipercze"/>
                <w:rFonts w:cstheme="minorHAnsi"/>
                <w:noProof/>
              </w:rPr>
              <w:t>Summary</w:t>
            </w:r>
            <w:r w:rsidR="002C4F61">
              <w:rPr>
                <w:noProof/>
                <w:webHidden/>
              </w:rPr>
              <w:tab/>
            </w:r>
            <w:r>
              <w:rPr>
                <w:noProof/>
                <w:webHidden/>
              </w:rPr>
              <w:fldChar w:fldCharType="begin"/>
            </w:r>
            <w:r w:rsidR="002C4F61">
              <w:rPr>
                <w:noProof/>
                <w:webHidden/>
              </w:rPr>
              <w:instrText xml:space="preserve"> PAGEREF _Toc278306192 \h </w:instrText>
            </w:r>
            <w:r>
              <w:rPr>
                <w:noProof/>
                <w:webHidden/>
              </w:rPr>
            </w:r>
            <w:r>
              <w:rPr>
                <w:noProof/>
                <w:webHidden/>
              </w:rPr>
              <w:fldChar w:fldCharType="separate"/>
            </w:r>
            <w:r w:rsidR="002C4F61">
              <w:rPr>
                <w:noProof/>
                <w:webHidden/>
              </w:rPr>
              <w:t>4</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193" w:history="1">
            <w:r w:rsidR="002C4F61" w:rsidRPr="00536F6A">
              <w:rPr>
                <w:rStyle w:val="Hipercze"/>
                <w:rFonts w:cstheme="minorHAnsi"/>
                <w:noProof/>
              </w:rPr>
              <w:t>Description of the algorithms</w:t>
            </w:r>
            <w:r w:rsidR="002C4F61">
              <w:rPr>
                <w:noProof/>
                <w:webHidden/>
              </w:rPr>
              <w:tab/>
            </w:r>
            <w:r>
              <w:rPr>
                <w:noProof/>
                <w:webHidden/>
              </w:rPr>
              <w:fldChar w:fldCharType="begin"/>
            </w:r>
            <w:r w:rsidR="002C4F61">
              <w:rPr>
                <w:noProof/>
                <w:webHidden/>
              </w:rPr>
              <w:instrText xml:space="preserve"> PAGEREF _Toc278306193 \h </w:instrText>
            </w:r>
            <w:r>
              <w:rPr>
                <w:noProof/>
                <w:webHidden/>
              </w:rPr>
            </w:r>
            <w:r>
              <w:rPr>
                <w:noProof/>
                <w:webHidden/>
              </w:rPr>
              <w:fldChar w:fldCharType="separate"/>
            </w:r>
            <w:r w:rsidR="002C4F61">
              <w:rPr>
                <w:noProof/>
                <w:webHidden/>
              </w:rPr>
              <w:t>5</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194" w:history="1">
            <w:r w:rsidR="002C4F61" w:rsidRPr="00536F6A">
              <w:rPr>
                <w:rStyle w:val="Hipercze"/>
                <w:rFonts w:cstheme="minorHAnsi"/>
                <w:noProof/>
              </w:rPr>
              <w:t>Problem to solve</w:t>
            </w:r>
            <w:r w:rsidR="002C4F61">
              <w:rPr>
                <w:noProof/>
                <w:webHidden/>
              </w:rPr>
              <w:tab/>
            </w:r>
            <w:r>
              <w:rPr>
                <w:noProof/>
                <w:webHidden/>
              </w:rPr>
              <w:fldChar w:fldCharType="begin"/>
            </w:r>
            <w:r w:rsidR="002C4F61">
              <w:rPr>
                <w:noProof/>
                <w:webHidden/>
              </w:rPr>
              <w:instrText xml:space="preserve"> PAGEREF _Toc278306194 \h </w:instrText>
            </w:r>
            <w:r>
              <w:rPr>
                <w:noProof/>
                <w:webHidden/>
              </w:rPr>
            </w:r>
            <w:r>
              <w:rPr>
                <w:noProof/>
                <w:webHidden/>
              </w:rPr>
              <w:fldChar w:fldCharType="separate"/>
            </w:r>
            <w:r w:rsidR="002C4F61">
              <w:rPr>
                <w:noProof/>
                <w:webHidden/>
              </w:rPr>
              <w:t>5</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195" w:history="1">
            <w:r w:rsidR="002C4F61" w:rsidRPr="00536F6A">
              <w:rPr>
                <w:rStyle w:val="Hipercze"/>
                <w:rFonts w:cstheme="minorHAnsi"/>
                <w:noProof/>
              </w:rPr>
              <w:t>Description of the optimal algorithm</w:t>
            </w:r>
            <w:r w:rsidR="002C4F61">
              <w:rPr>
                <w:noProof/>
                <w:webHidden/>
              </w:rPr>
              <w:tab/>
            </w:r>
            <w:r>
              <w:rPr>
                <w:noProof/>
                <w:webHidden/>
              </w:rPr>
              <w:fldChar w:fldCharType="begin"/>
            </w:r>
            <w:r w:rsidR="002C4F61">
              <w:rPr>
                <w:noProof/>
                <w:webHidden/>
              </w:rPr>
              <w:instrText xml:space="preserve"> PAGEREF _Toc278306195 \h </w:instrText>
            </w:r>
            <w:r>
              <w:rPr>
                <w:noProof/>
                <w:webHidden/>
              </w:rPr>
            </w:r>
            <w:r>
              <w:rPr>
                <w:noProof/>
                <w:webHidden/>
              </w:rPr>
              <w:fldChar w:fldCharType="separate"/>
            </w:r>
            <w:r w:rsidR="002C4F61">
              <w:rPr>
                <w:noProof/>
                <w:webHidden/>
              </w:rPr>
              <w:t>5</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196" w:history="1">
            <w:r w:rsidR="002C4F61" w:rsidRPr="00536F6A">
              <w:rPr>
                <w:rStyle w:val="Hipercze"/>
                <w:rFonts w:cstheme="minorHAnsi"/>
                <w:noProof/>
                <w:lang w:val="en-US"/>
              </w:rPr>
              <w:t>Description of the approximation algorithm – Mikołaj Przybysz</w:t>
            </w:r>
            <w:r w:rsidR="002C4F61">
              <w:rPr>
                <w:noProof/>
                <w:webHidden/>
              </w:rPr>
              <w:tab/>
            </w:r>
            <w:r>
              <w:rPr>
                <w:noProof/>
                <w:webHidden/>
              </w:rPr>
              <w:fldChar w:fldCharType="begin"/>
            </w:r>
            <w:r w:rsidR="002C4F61">
              <w:rPr>
                <w:noProof/>
                <w:webHidden/>
              </w:rPr>
              <w:instrText xml:space="preserve"> PAGEREF _Toc278306196 \h </w:instrText>
            </w:r>
            <w:r>
              <w:rPr>
                <w:noProof/>
                <w:webHidden/>
              </w:rPr>
            </w:r>
            <w:r>
              <w:rPr>
                <w:noProof/>
                <w:webHidden/>
              </w:rPr>
              <w:fldChar w:fldCharType="separate"/>
            </w:r>
            <w:r w:rsidR="002C4F61">
              <w:rPr>
                <w:noProof/>
                <w:webHidden/>
              </w:rPr>
              <w:t>7</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197" w:history="1">
            <w:r w:rsidR="002C4F61" w:rsidRPr="00536F6A">
              <w:rPr>
                <w:rStyle w:val="Hipercze"/>
                <w:rFonts w:cstheme="minorHAnsi"/>
                <w:noProof/>
                <w:lang w:val="en-US"/>
              </w:rPr>
              <w:t>Description of the approximation algorithm – Bartłomiej Wach</w:t>
            </w:r>
            <w:r w:rsidR="002C4F61">
              <w:rPr>
                <w:noProof/>
                <w:webHidden/>
              </w:rPr>
              <w:tab/>
            </w:r>
            <w:r>
              <w:rPr>
                <w:noProof/>
                <w:webHidden/>
              </w:rPr>
              <w:fldChar w:fldCharType="begin"/>
            </w:r>
            <w:r w:rsidR="002C4F61">
              <w:rPr>
                <w:noProof/>
                <w:webHidden/>
              </w:rPr>
              <w:instrText xml:space="preserve"> PAGEREF _Toc278306197 \h </w:instrText>
            </w:r>
            <w:r>
              <w:rPr>
                <w:noProof/>
                <w:webHidden/>
              </w:rPr>
            </w:r>
            <w:r>
              <w:rPr>
                <w:noProof/>
                <w:webHidden/>
              </w:rPr>
              <w:fldChar w:fldCharType="separate"/>
            </w:r>
            <w:r w:rsidR="002C4F61">
              <w:rPr>
                <w:noProof/>
                <w:webHidden/>
              </w:rPr>
              <w:t>8</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198" w:history="1">
            <w:r w:rsidR="002C4F61" w:rsidRPr="00536F6A">
              <w:rPr>
                <w:rStyle w:val="Hipercze"/>
                <w:rFonts w:cstheme="minorHAnsi"/>
                <w:noProof/>
                <w:lang w:val="en-US"/>
              </w:rPr>
              <w:t>Description of the approximation algorithm – Łukasz Zdanowicz</w:t>
            </w:r>
            <w:r w:rsidR="002C4F61">
              <w:rPr>
                <w:noProof/>
                <w:webHidden/>
              </w:rPr>
              <w:tab/>
            </w:r>
            <w:r>
              <w:rPr>
                <w:noProof/>
                <w:webHidden/>
              </w:rPr>
              <w:fldChar w:fldCharType="begin"/>
            </w:r>
            <w:r w:rsidR="002C4F61">
              <w:rPr>
                <w:noProof/>
                <w:webHidden/>
              </w:rPr>
              <w:instrText xml:space="preserve"> PAGEREF _Toc278306198 \h </w:instrText>
            </w:r>
            <w:r>
              <w:rPr>
                <w:noProof/>
                <w:webHidden/>
              </w:rPr>
            </w:r>
            <w:r>
              <w:rPr>
                <w:noProof/>
                <w:webHidden/>
              </w:rPr>
              <w:fldChar w:fldCharType="separate"/>
            </w:r>
            <w:r w:rsidR="002C4F61">
              <w:rPr>
                <w:noProof/>
                <w:webHidden/>
              </w:rPr>
              <w:t>9</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199" w:history="1">
            <w:r w:rsidR="002C4F61" w:rsidRPr="00536F6A">
              <w:rPr>
                <w:rStyle w:val="Hipercze"/>
                <w:rFonts w:eastAsia="Arial" w:cstheme="minorHAnsi"/>
                <w:noProof/>
              </w:rPr>
              <w:t>Correctness proof</w:t>
            </w:r>
            <w:r w:rsidR="002C4F61">
              <w:rPr>
                <w:noProof/>
                <w:webHidden/>
              </w:rPr>
              <w:tab/>
            </w:r>
            <w:r>
              <w:rPr>
                <w:noProof/>
                <w:webHidden/>
              </w:rPr>
              <w:fldChar w:fldCharType="begin"/>
            </w:r>
            <w:r w:rsidR="002C4F61">
              <w:rPr>
                <w:noProof/>
                <w:webHidden/>
              </w:rPr>
              <w:instrText xml:space="preserve"> PAGEREF _Toc278306199 \h </w:instrText>
            </w:r>
            <w:r>
              <w:rPr>
                <w:noProof/>
                <w:webHidden/>
              </w:rPr>
            </w:r>
            <w:r>
              <w:rPr>
                <w:noProof/>
                <w:webHidden/>
              </w:rPr>
              <w:fldChar w:fldCharType="separate"/>
            </w:r>
            <w:r w:rsidR="002C4F61">
              <w:rPr>
                <w:noProof/>
                <w:webHidden/>
              </w:rPr>
              <w:t>10</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00" w:history="1">
            <w:r w:rsidR="002C4F61" w:rsidRPr="00536F6A">
              <w:rPr>
                <w:rStyle w:val="Hipercze"/>
                <w:rFonts w:eastAsia="Arial" w:cstheme="minorHAnsi"/>
                <w:noProof/>
              </w:rPr>
              <w:t>Thesis</w:t>
            </w:r>
            <w:r w:rsidR="002C4F61">
              <w:rPr>
                <w:noProof/>
                <w:webHidden/>
              </w:rPr>
              <w:tab/>
            </w:r>
            <w:r>
              <w:rPr>
                <w:noProof/>
                <w:webHidden/>
              </w:rPr>
              <w:fldChar w:fldCharType="begin"/>
            </w:r>
            <w:r w:rsidR="002C4F61">
              <w:rPr>
                <w:noProof/>
                <w:webHidden/>
              </w:rPr>
              <w:instrText xml:space="preserve"> PAGEREF _Toc278306200 \h </w:instrText>
            </w:r>
            <w:r>
              <w:rPr>
                <w:noProof/>
                <w:webHidden/>
              </w:rPr>
            </w:r>
            <w:r>
              <w:rPr>
                <w:noProof/>
                <w:webHidden/>
              </w:rPr>
              <w:fldChar w:fldCharType="separate"/>
            </w:r>
            <w:r w:rsidR="002C4F61">
              <w:rPr>
                <w:noProof/>
                <w:webHidden/>
              </w:rPr>
              <w:t>10</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01" w:history="1">
            <w:r w:rsidR="002C4F61" w:rsidRPr="00536F6A">
              <w:rPr>
                <w:rStyle w:val="Hipercze"/>
                <w:rFonts w:eastAsia="Arial" w:cstheme="minorHAnsi"/>
                <w:noProof/>
              </w:rPr>
              <w:t>Proof</w:t>
            </w:r>
            <w:r w:rsidR="002C4F61">
              <w:rPr>
                <w:noProof/>
                <w:webHidden/>
              </w:rPr>
              <w:tab/>
            </w:r>
            <w:r>
              <w:rPr>
                <w:noProof/>
                <w:webHidden/>
              </w:rPr>
              <w:fldChar w:fldCharType="begin"/>
            </w:r>
            <w:r w:rsidR="002C4F61">
              <w:rPr>
                <w:noProof/>
                <w:webHidden/>
              </w:rPr>
              <w:instrText xml:space="preserve"> PAGEREF _Toc278306201 \h </w:instrText>
            </w:r>
            <w:r>
              <w:rPr>
                <w:noProof/>
                <w:webHidden/>
              </w:rPr>
            </w:r>
            <w:r>
              <w:rPr>
                <w:noProof/>
                <w:webHidden/>
              </w:rPr>
              <w:fldChar w:fldCharType="separate"/>
            </w:r>
            <w:r w:rsidR="002C4F61">
              <w:rPr>
                <w:noProof/>
                <w:webHidden/>
              </w:rPr>
              <w:t>10</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02" w:history="1">
            <w:r w:rsidR="002C4F61" w:rsidRPr="00536F6A">
              <w:rPr>
                <w:rStyle w:val="Hipercze"/>
                <w:rFonts w:eastAsia="Arial" w:cstheme="minorHAnsi"/>
                <w:noProof/>
              </w:rPr>
              <w:t>Conclusion</w:t>
            </w:r>
            <w:r w:rsidR="002C4F61">
              <w:rPr>
                <w:noProof/>
                <w:webHidden/>
              </w:rPr>
              <w:tab/>
            </w:r>
            <w:r>
              <w:rPr>
                <w:noProof/>
                <w:webHidden/>
              </w:rPr>
              <w:fldChar w:fldCharType="begin"/>
            </w:r>
            <w:r w:rsidR="002C4F61">
              <w:rPr>
                <w:noProof/>
                <w:webHidden/>
              </w:rPr>
              <w:instrText xml:space="preserve"> PAGEREF _Toc278306202 \h </w:instrText>
            </w:r>
            <w:r>
              <w:rPr>
                <w:noProof/>
                <w:webHidden/>
              </w:rPr>
            </w:r>
            <w:r>
              <w:rPr>
                <w:noProof/>
                <w:webHidden/>
              </w:rPr>
              <w:fldChar w:fldCharType="separate"/>
            </w:r>
            <w:r w:rsidR="002C4F61">
              <w:rPr>
                <w:noProof/>
                <w:webHidden/>
              </w:rPr>
              <w:t>10</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203" w:history="1">
            <w:r w:rsidR="002C4F61" w:rsidRPr="00536F6A">
              <w:rPr>
                <w:rStyle w:val="Hipercze"/>
                <w:rFonts w:eastAsia="Arial" w:cstheme="minorHAnsi"/>
                <w:noProof/>
                <w:lang w:val="en-US"/>
              </w:rPr>
              <w:t>Complexity and space cost estimation for algorithms solving the problem of packing rectangles into square</w:t>
            </w:r>
            <w:r w:rsidR="002C4F61">
              <w:rPr>
                <w:noProof/>
                <w:webHidden/>
              </w:rPr>
              <w:tab/>
            </w:r>
            <w:r>
              <w:rPr>
                <w:noProof/>
                <w:webHidden/>
              </w:rPr>
              <w:fldChar w:fldCharType="begin"/>
            </w:r>
            <w:r w:rsidR="002C4F61">
              <w:rPr>
                <w:noProof/>
                <w:webHidden/>
              </w:rPr>
              <w:instrText xml:space="preserve"> PAGEREF _Toc278306203 \h </w:instrText>
            </w:r>
            <w:r>
              <w:rPr>
                <w:noProof/>
                <w:webHidden/>
              </w:rPr>
            </w:r>
            <w:r>
              <w:rPr>
                <w:noProof/>
                <w:webHidden/>
              </w:rPr>
              <w:fldChar w:fldCharType="separate"/>
            </w:r>
            <w:r w:rsidR="002C4F61">
              <w:rPr>
                <w:noProof/>
                <w:webHidden/>
              </w:rPr>
              <w:t>11</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204" w:history="1">
            <w:r w:rsidR="002C4F61" w:rsidRPr="00536F6A">
              <w:rPr>
                <w:rStyle w:val="Hipercze"/>
                <w:rFonts w:eastAsia="Arial" w:cstheme="minorHAnsi"/>
                <w:i/>
                <w:iCs/>
                <w:noProof/>
              </w:rPr>
              <w:t>Optimal algorithm</w:t>
            </w:r>
            <w:r w:rsidR="002C4F61">
              <w:rPr>
                <w:noProof/>
                <w:webHidden/>
              </w:rPr>
              <w:tab/>
            </w:r>
            <w:r>
              <w:rPr>
                <w:noProof/>
                <w:webHidden/>
              </w:rPr>
              <w:fldChar w:fldCharType="begin"/>
            </w:r>
            <w:r w:rsidR="002C4F61">
              <w:rPr>
                <w:noProof/>
                <w:webHidden/>
              </w:rPr>
              <w:instrText xml:space="preserve"> PAGEREF _Toc278306204 \h </w:instrText>
            </w:r>
            <w:r>
              <w:rPr>
                <w:noProof/>
                <w:webHidden/>
              </w:rPr>
            </w:r>
            <w:r>
              <w:rPr>
                <w:noProof/>
                <w:webHidden/>
              </w:rPr>
              <w:fldChar w:fldCharType="separate"/>
            </w:r>
            <w:r w:rsidR="002C4F61">
              <w:rPr>
                <w:noProof/>
                <w:webHidden/>
              </w:rPr>
              <w:t>11</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05" w:history="1">
            <w:r w:rsidR="002C4F61" w:rsidRPr="00536F6A">
              <w:rPr>
                <w:rStyle w:val="Hipercze"/>
                <w:rFonts w:eastAsia="Arial" w:cstheme="minorHAnsi"/>
                <w:noProof/>
              </w:rPr>
              <w:t>Space cost</w:t>
            </w:r>
            <w:r w:rsidR="002C4F61">
              <w:rPr>
                <w:noProof/>
                <w:webHidden/>
              </w:rPr>
              <w:tab/>
            </w:r>
            <w:r>
              <w:rPr>
                <w:noProof/>
                <w:webHidden/>
              </w:rPr>
              <w:fldChar w:fldCharType="begin"/>
            </w:r>
            <w:r w:rsidR="002C4F61">
              <w:rPr>
                <w:noProof/>
                <w:webHidden/>
              </w:rPr>
              <w:instrText xml:space="preserve"> PAGEREF _Toc278306205 \h </w:instrText>
            </w:r>
            <w:r>
              <w:rPr>
                <w:noProof/>
                <w:webHidden/>
              </w:rPr>
            </w:r>
            <w:r>
              <w:rPr>
                <w:noProof/>
                <w:webHidden/>
              </w:rPr>
              <w:fldChar w:fldCharType="separate"/>
            </w:r>
            <w:r w:rsidR="002C4F61">
              <w:rPr>
                <w:noProof/>
                <w:webHidden/>
              </w:rPr>
              <w:t>11</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06" w:history="1">
            <w:r w:rsidR="002C4F61" w:rsidRPr="00536F6A">
              <w:rPr>
                <w:rStyle w:val="Hipercze"/>
                <w:rFonts w:eastAsia="Arial" w:cstheme="minorHAnsi"/>
                <w:noProof/>
              </w:rPr>
              <w:t>Computational complexity</w:t>
            </w:r>
            <w:r w:rsidR="002C4F61">
              <w:rPr>
                <w:noProof/>
                <w:webHidden/>
              </w:rPr>
              <w:tab/>
            </w:r>
            <w:r>
              <w:rPr>
                <w:noProof/>
                <w:webHidden/>
              </w:rPr>
              <w:fldChar w:fldCharType="begin"/>
            </w:r>
            <w:r w:rsidR="002C4F61">
              <w:rPr>
                <w:noProof/>
                <w:webHidden/>
              </w:rPr>
              <w:instrText xml:space="preserve"> PAGEREF _Toc278306206 \h </w:instrText>
            </w:r>
            <w:r>
              <w:rPr>
                <w:noProof/>
                <w:webHidden/>
              </w:rPr>
            </w:r>
            <w:r>
              <w:rPr>
                <w:noProof/>
                <w:webHidden/>
              </w:rPr>
              <w:fldChar w:fldCharType="separate"/>
            </w:r>
            <w:r w:rsidR="002C4F61">
              <w:rPr>
                <w:noProof/>
                <w:webHidden/>
              </w:rPr>
              <w:t>11</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207" w:history="1">
            <w:r w:rsidR="002C4F61" w:rsidRPr="00536F6A">
              <w:rPr>
                <w:rStyle w:val="Hipercze"/>
                <w:rFonts w:eastAsia="Arial" w:cstheme="minorHAnsi"/>
                <w:i/>
                <w:iCs/>
                <w:noProof/>
                <w:lang w:val="en-US"/>
              </w:rPr>
              <w:t>Approximation algorithm nr 1  ( designed by Bartłomiej Wach )</w:t>
            </w:r>
            <w:r w:rsidR="002C4F61">
              <w:rPr>
                <w:noProof/>
                <w:webHidden/>
              </w:rPr>
              <w:tab/>
            </w:r>
            <w:r>
              <w:rPr>
                <w:noProof/>
                <w:webHidden/>
              </w:rPr>
              <w:fldChar w:fldCharType="begin"/>
            </w:r>
            <w:r w:rsidR="002C4F61">
              <w:rPr>
                <w:noProof/>
                <w:webHidden/>
              </w:rPr>
              <w:instrText xml:space="preserve"> PAGEREF _Toc278306207 \h </w:instrText>
            </w:r>
            <w:r>
              <w:rPr>
                <w:noProof/>
                <w:webHidden/>
              </w:rPr>
            </w:r>
            <w:r>
              <w:rPr>
                <w:noProof/>
                <w:webHidden/>
              </w:rPr>
              <w:fldChar w:fldCharType="separate"/>
            </w:r>
            <w:r w:rsidR="002C4F61">
              <w:rPr>
                <w:noProof/>
                <w:webHidden/>
              </w:rPr>
              <w:t>12</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08" w:history="1">
            <w:r w:rsidR="002C4F61" w:rsidRPr="00536F6A">
              <w:rPr>
                <w:rStyle w:val="Hipercze"/>
                <w:rFonts w:eastAsia="Arial" w:cstheme="minorHAnsi"/>
                <w:noProof/>
                <w:lang w:val="en-US"/>
              </w:rPr>
              <w:t>Space cost</w:t>
            </w:r>
            <w:r w:rsidR="002C4F61">
              <w:rPr>
                <w:noProof/>
                <w:webHidden/>
              </w:rPr>
              <w:tab/>
            </w:r>
            <w:r>
              <w:rPr>
                <w:noProof/>
                <w:webHidden/>
              </w:rPr>
              <w:fldChar w:fldCharType="begin"/>
            </w:r>
            <w:r w:rsidR="002C4F61">
              <w:rPr>
                <w:noProof/>
                <w:webHidden/>
              </w:rPr>
              <w:instrText xml:space="preserve"> PAGEREF _Toc278306208 \h </w:instrText>
            </w:r>
            <w:r>
              <w:rPr>
                <w:noProof/>
                <w:webHidden/>
              </w:rPr>
            </w:r>
            <w:r>
              <w:rPr>
                <w:noProof/>
                <w:webHidden/>
              </w:rPr>
              <w:fldChar w:fldCharType="separate"/>
            </w:r>
            <w:r w:rsidR="002C4F61">
              <w:rPr>
                <w:noProof/>
                <w:webHidden/>
              </w:rPr>
              <w:t>12</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09" w:history="1">
            <w:r w:rsidR="002C4F61" w:rsidRPr="00536F6A">
              <w:rPr>
                <w:rStyle w:val="Hipercze"/>
                <w:rFonts w:eastAsia="Arial" w:cstheme="minorHAnsi"/>
                <w:noProof/>
              </w:rPr>
              <w:t>Computational complexity</w:t>
            </w:r>
            <w:r w:rsidR="002C4F61">
              <w:rPr>
                <w:noProof/>
                <w:webHidden/>
              </w:rPr>
              <w:tab/>
            </w:r>
            <w:r>
              <w:rPr>
                <w:noProof/>
                <w:webHidden/>
              </w:rPr>
              <w:fldChar w:fldCharType="begin"/>
            </w:r>
            <w:r w:rsidR="002C4F61">
              <w:rPr>
                <w:noProof/>
                <w:webHidden/>
              </w:rPr>
              <w:instrText xml:space="preserve"> PAGEREF _Toc278306209 \h </w:instrText>
            </w:r>
            <w:r>
              <w:rPr>
                <w:noProof/>
                <w:webHidden/>
              </w:rPr>
            </w:r>
            <w:r>
              <w:rPr>
                <w:noProof/>
                <w:webHidden/>
              </w:rPr>
              <w:fldChar w:fldCharType="separate"/>
            </w:r>
            <w:r w:rsidR="002C4F61">
              <w:rPr>
                <w:noProof/>
                <w:webHidden/>
              </w:rPr>
              <w:t>12</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210" w:history="1">
            <w:r w:rsidR="002C4F61" w:rsidRPr="00536F6A">
              <w:rPr>
                <w:rStyle w:val="Hipercze"/>
                <w:rFonts w:eastAsia="Arial" w:cstheme="minorHAnsi"/>
                <w:i/>
                <w:iCs/>
                <w:noProof/>
                <w:lang w:val="en-US"/>
              </w:rPr>
              <w:t>Approximation algorithm nr 2  ( designed by Mikołaj Przybysz )</w:t>
            </w:r>
            <w:r w:rsidR="002C4F61">
              <w:rPr>
                <w:noProof/>
                <w:webHidden/>
              </w:rPr>
              <w:tab/>
            </w:r>
            <w:r>
              <w:rPr>
                <w:noProof/>
                <w:webHidden/>
              </w:rPr>
              <w:fldChar w:fldCharType="begin"/>
            </w:r>
            <w:r w:rsidR="002C4F61">
              <w:rPr>
                <w:noProof/>
                <w:webHidden/>
              </w:rPr>
              <w:instrText xml:space="preserve"> PAGEREF _Toc278306210 \h </w:instrText>
            </w:r>
            <w:r>
              <w:rPr>
                <w:noProof/>
                <w:webHidden/>
              </w:rPr>
            </w:r>
            <w:r>
              <w:rPr>
                <w:noProof/>
                <w:webHidden/>
              </w:rPr>
              <w:fldChar w:fldCharType="separate"/>
            </w:r>
            <w:r w:rsidR="002C4F61">
              <w:rPr>
                <w:noProof/>
                <w:webHidden/>
              </w:rPr>
              <w:t>12</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11" w:history="1">
            <w:r w:rsidR="002C4F61" w:rsidRPr="00536F6A">
              <w:rPr>
                <w:rStyle w:val="Hipercze"/>
                <w:rFonts w:eastAsia="Arial" w:cstheme="minorHAnsi"/>
                <w:noProof/>
                <w:lang w:val="en-US"/>
              </w:rPr>
              <w:t>Space cost</w:t>
            </w:r>
            <w:r w:rsidR="002C4F61">
              <w:rPr>
                <w:noProof/>
                <w:webHidden/>
              </w:rPr>
              <w:tab/>
            </w:r>
            <w:r>
              <w:rPr>
                <w:noProof/>
                <w:webHidden/>
              </w:rPr>
              <w:fldChar w:fldCharType="begin"/>
            </w:r>
            <w:r w:rsidR="002C4F61">
              <w:rPr>
                <w:noProof/>
                <w:webHidden/>
              </w:rPr>
              <w:instrText xml:space="preserve"> PAGEREF _Toc278306211 \h </w:instrText>
            </w:r>
            <w:r>
              <w:rPr>
                <w:noProof/>
                <w:webHidden/>
              </w:rPr>
            </w:r>
            <w:r>
              <w:rPr>
                <w:noProof/>
                <w:webHidden/>
              </w:rPr>
              <w:fldChar w:fldCharType="separate"/>
            </w:r>
            <w:r w:rsidR="002C4F61">
              <w:rPr>
                <w:noProof/>
                <w:webHidden/>
              </w:rPr>
              <w:t>12</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12" w:history="1">
            <w:r w:rsidR="002C4F61" w:rsidRPr="00536F6A">
              <w:rPr>
                <w:rStyle w:val="Hipercze"/>
                <w:rFonts w:eastAsia="Arial" w:cstheme="minorHAnsi"/>
                <w:noProof/>
              </w:rPr>
              <w:t>Computational complexity</w:t>
            </w:r>
            <w:r w:rsidR="002C4F61">
              <w:rPr>
                <w:noProof/>
                <w:webHidden/>
              </w:rPr>
              <w:tab/>
            </w:r>
            <w:r>
              <w:rPr>
                <w:noProof/>
                <w:webHidden/>
              </w:rPr>
              <w:fldChar w:fldCharType="begin"/>
            </w:r>
            <w:r w:rsidR="002C4F61">
              <w:rPr>
                <w:noProof/>
                <w:webHidden/>
              </w:rPr>
              <w:instrText xml:space="preserve"> PAGEREF _Toc278306212 \h </w:instrText>
            </w:r>
            <w:r>
              <w:rPr>
                <w:noProof/>
                <w:webHidden/>
              </w:rPr>
            </w:r>
            <w:r>
              <w:rPr>
                <w:noProof/>
                <w:webHidden/>
              </w:rPr>
              <w:fldChar w:fldCharType="separate"/>
            </w:r>
            <w:r w:rsidR="002C4F61">
              <w:rPr>
                <w:noProof/>
                <w:webHidden/>
              </w:rPr>
              <w:t>12</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213" w:history="1">
            <w:r w:rsidR="002C4F61" w:rsidRPr="00536F6A">
              <w:rPr>
                <w:rStyle w:val="Hipercze"/>
                <w:rFonts w:eastAsia="Arial" w:cstheme="minorHAnsi"/>
                <w:i/>
                <w:iCs/>
                <w:noProof/>
                <w:lang w:val="en-US"/>
              </w:rPr>
              <w:t>Approximation algorithm nr 3  ( designed by Łukasz Zdanowicz )</w:t>
            </w:r>
            <w:r w:rsidR="002C4F61">
              <w:rPr>
                <w:noProof/>
                <w:webHidden/>
              </w:rPr>
              <w:tab/>
            </w:r>
            <w:r>
              <w:rPr>
                <w:noProof/>
                <w:webHidden/>
              </w:rPr>
              <w:fldChar w:fldCharType="begin"/>
            </w:r>
            <w:r w:rsidR="002C4F61">
              <w:rPr>
                <w:noProof/>
                <w:webHidden/>
              </w:rPr>
              <w:instrText xml:space="preserve"> PAGEREF _Toc278306213 \h </w:instrText>
            </w:r>
            <w:r>
              <w:rPr>
                <w:noProof/>
                <w:webHidden/>
              </w:rPr>
            </w:r>
            <w:r>
              <w:rPr>
                <w:noProof/>
                <w:webHidden/>
              </w:rPr>
              <w:fldChar w:fldCharType="separate"/>
            </w:r>
            <w:r w:rsidR="002C4F61">
              <w:rPr>
                <w:noProof/>
                <w:webHidden/>
              </w:rPr>
              <w:t>13</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14" w:history="1">
            <w:r w:rsidR="002C4F61" w:rsidRPr="00536F6A">
              <w:rPr>
                <w:rStyle w:val="Hipercze"/>
                <w:rFonts w:eastAsia="Arial" w:cstheme="minorHAnsi"/>
                <w:noProof/>
                <w:lang w:val="en-US"/>
              </w:rPr>
              <w:t>Space cost</w:t>
            </w:r>
            <w:r w:rsidR="002C4F61">
              <w:rPr>
                <w:noProof/>
                <w:webHidden/>
              </w:rPr>
              <w:tab/>
            </w:r>
            <w:r>
              <w:rPr>
                <w:noProof/>
                <w:webHidden/>
              </w:rPr>
              <w:fldChar w:fldCharType="begin"/>
            </w:r>
            <w:r w:rsidR="002C4F61">
              <w:rPr>
                <w:noProof/>
                <w:webHidden/>
              </w:rPr>
              <w:instrText xml:space="preserve"> PAGEREF _Toc278306214 \h </w:instrText>
            </w:r>
            <w:r>
              <w:rPr>
                <w:noProof/>
                <w:webHidden/>
              </w:rPr>
            </w:r>
            <w:r>
              <w:rPr>
                <w:noProof/>
                <w:webHidden/>
              </w:rPr>
              <w:fldChar w:fldCharType="separate"/>
            </w:r>
            <w:r w:rsidR="002C4F61">
              <w:rPr>
                <w:noProof/>
                <w:webHidden/>
              </w:rPr>
              <w:t>13</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15" w:history="1">
            <w:r w:rsidR="002C4F61" w:rsidRPr="00536F6A">
              <w:rPr>
                <w:rStyle w:val="Hipercze"/>
                <w:rFonts w:eastAsia="Arial" w:cstheme="minorHAnsi"/>
                <w:noProof/>
              </w:rPr>
              <w:t>Computational complexity</w:t>
            </w:r>
            <w:r w:rsidR="002C4F61">
              <w:rPr>
                <w:noProof/>
                <w:webHidden/>
              </w:rPr>
              <w:tab/>
            </w:r>
            <w:r>
              <w:rPr>
                <w:noProof/>
                <w:webHidden/>
              </w:rPr>
              <w:fldChar w:fldCharType="begin"/>
            </w:r>
            <w:r w:rsidR="002C4F61">
              <w:rPr>
                <w:noProof/>
                <w:webHidden/>
              </w:rPr>
              <w:instrText xml:space="preserve"> PAGEREF _Toc278306215 \h </w:instrText>
            </w:r>
            <w:r>
              <w:rPr>
                <w:noProof/>
                <w:webHidden/>
              </w:rPr>
            </w:r>
            <w:r>
              <w:rPr>
                <w:noProof/>
                <w:webHidden/>
              </w:rPr>
              <w:fldChar w:fldCharType="separate"/>
            </w:r>
            <w:r w:rsidR="002C4F61">
              <w:rPr>
                <w:noProof/>
                <w:webHidden/>
              </w:rPr>
              <w:t>13</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216" w:history="1">
            <w:r w:rsidR="002C4F61" w:rsidRPr="00536F6A">
              <w:rPr>
                <w:rStyle w:val="Hipercze"/>
                <w:rFonts w:eastAsia="Arial" w:cstheme="minorHAnsi"/>
                <w:noProof/>
              </w:rPr>
              <w:t>Application description</w:t>
            </w:r>
            <w:r w:rsidR="002C4F61">
              <w:rPr>
                <w:noProof/>
                <w:webHidden/>
              </w:rPr>
              <w:tab/>
            </w:r>
            <w:r>
              <w:rPr>
                <w:noProof/>
                <w:webHidden/>
              </w:rPr>
              <w:fldChar w:fldCharType="begin"/>
            </w:r>
            <w:r w:rsidR="002C4F61">
              <w:rPr>
                <w:noProof/>
                <w:webHidden/>
              </w:rPr>
              <w:instrText xml:space="preserve"> PAGEREF _Toc278306216 \h </w:instrText>
            </w:r>
            <w:r>
              <w:rPr>
                <w:noProof/>
                <w:webHidden/>
              </w:rPr>
            </w:r>
            <w:r>
              <w:rPr>
                <w:noProof/>
                <w:webHidden/>
              </w:rPr>
              <w:fldChar w:fldCharType="separate"/>
            </w:r>
            <w:r w:rsidR="002C4F61">
              <w:rPr>
                <w:noProof/>
                <w:webHidden/>
              </w:rPr>
              <w:t>14</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17" w:history="1">
            <w:r w:rsidR="002C4F61" w:rsidRPr="00536F6A">
              <w:rPr>
                <w:rStyle w:val="Hipercze"/>
                <w:rFonts w:eastAsia="Arial" w:cstheme="minorHAnsi"/>
                <w:noProof/>
              </w:rPr>
              <w:t>Application specification</w:t>
            </w:r>
            <w:r w:rsidR="002C4F61">
              <w:rPr>
                <w:noProof/>
                <w:webHidden/>
              </w:rPr>
              <w:tab/>
            </w:r>
            <w:r>
              <w:rPr>
                <w:noProof/>
                <w:webHidden/>
              </w:rPr>
              <w:fldChar w:fldCharType="begin"/>
            </w:r>
            <w:r w:rsidR="002C4F61">
              <w:rPr>
                <w:noProof/>
                <w:webHidden/>
              </w:rPr>
              <w:instrText xml:space="preserve"> PAGEREF _Toc278306217 \h </w:instrText>
            </w:r>
            <w:r>
              <w:rPr>
                <w:noProof/>
                <w:webHidden/>
              </w:rPr>
            </w:r>
            <w:r>
              <w:rPr>
                <w:noProof/>
                <w:webHidden/>
              </w:rPr>
              <w:fldChar w:fldCharType="separate"/>
            </w:r>
            <w:r w:rsidR="002C4F61">
              <w:rPr>
                <w:noProof/>
                <w:webHidden/>
              </w:rPr>
              <w:t>14</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18" w:history="1">
            <w:r w:rsidR="002C4F61" w:rsidRPr="00536F6A">
              <w:rPr>
                <w:rStyle w:val="Hipercze"/>
                <w:rFonts w:cstheme="minorHAnsi"/>
                <w:noProof/>
              </w:rPr>
              <w:t>User’s manual</w:t>
            </w:r>
            <w:r w:rsidR="002C4F61">
              <w:rPr>
                <w:noProof/>
                <w:webHidden/>
              </w:rPr>
              <w:tab/>
            </w:r>
            <w:r>
              <w:rPr>
                <w:noProof/>
                <w:webHidden/>
              </w:rPr>
              <w:fldChar w:fldCharType="begin"/>
            </w:r>
            <w:r w:rsidR="002C4F61">
              <w:rPr>
                <w:noProof/>
                <w:webHidden/>
              </w:rPr>
              <w:instrText xml:space="preserve"> PAGEREF _Toc278306218 \h </w:instrText>
            </w:r>
            <w:r>
              <w:rPr>
                <w:noProof/>
                <w:webHidden/>
              </w:rPr>
            </w:r>
            <w:r>
              <w:rPr>
                <w:noProof/>
                <w:webHidden/>
              </w:rPr>
              <w:fldChar w:fldCharType="separate"/>
            </w:r>
            <w:r w:rsidR="002C4F61">
              <w:rPr>
                <w:noProof/>
                <w:webHidden/>
              </w:rPr>
              <w:t>14</w:t>
            </w:r>
            <w:r>
              <w:rPr>
                <w:noProof/>
                <w:webHidden/>
              </w:rPr>
              <w:fldChar w:fldCharType="end"/>
            </w:r>
          </w:hyperlink>
        </w:p>
        <w:p w:rsidR="002C4F61" w:rsidRDefault="0050534B">
          <w:pPr>
            <w:pStyle w:val="Spistreci2"/>
            <w:tabs>
              <w:tab w:val="right" w:leader="dot" w:pos="9061"/>
            </w:tabs>
            <w:rPr>
              <w:rFonts w:asciiTheme="minorHAnsi" w:eastAsiaTheme="minorEastAsia" w:hAnsiTheme="minorHAnsi" w:cstheme="minorBidi"/>
              <w:noProof/>
              <w:lang w:eastAsia="pl-PL"/>
            </w:rPr>
          </w:pPr>
          <w:hyperlink w:anchor="_Toc278306219" w:history="1">
            <w:r w:rsidR="002C4F61" w:rsidRPr="00536F6A">
              <w:rPr>
                <w:rStyle w:val="Hipercze"/>
                <w:rFonts w:eastAsia="Arial" w:cstheme="minorHAnsi"/>
                <w:noProof/>
                <w:lang w:val="en-US"/>
              </w:rPr>
              <w:t>Performance statistics</w:t>
            </w:r>
            <w:r w:rsidR="002C4F61">
              <w:rPr>
                <w:noProof/>
                <w:webHidden/>
              </w:rPr>
              <w:tab/>
            </w:r>
            <w:r>
              <w:rPr>
                <w:noProof/>
                <w:webHidden/>
              </w:rPr>
              <w:fldChar w:fldCharType="begin"/>
            </w:r>
            <w:r w:rsidR="002C4F61">
              <w:rPr>
                <w:noProof/>
                <w:webHidden/>
              </w:rPr>
              <w:instrText xml:space="preserve"> PAGEREF _Toc278306219 \h </w:instrText>
            </w:r>
            <w:r>
              <w:rPr>
                <w:noProof/>
                <w:webHidden/>
              </w:rPr>
            </w:r>
            <w:r>
              <w:rPr>
                <w:noProof/>
                <w:webHidden/>
              </w:rPr>
              <w:fldChar w:fldCharType="separate"/>
            </w:r>
            <w:r w:rsidR="002C4F61">
              <w:rPr>
                <w:noProof/>
                <w:webHidden/>
              </w:rPr>
              <w:t>15</w:t>
            </w:r>
            <w:r>
              <w:rPr>
                <w:noProof/>
                <w:webHidden/>
              </w:rPr>
              <w:fldChar w:fldCharType="end"/>
            </w:r>
          </w:hyperlink>
        </w:p>
        <w:p w:rsidR="002C4F61" w:rsidRDefault="0050534B">
          <w:pPr>
            <w:pStyle w:val="Spistreci1"/>
            <w:tabs>
              <w:tab w:val="right" w:leader="dot" w:pos="9061"/>
            </w:tabs>
            <w:rPr>
              <w:rFonts w:asciiTheme="minorHAnsi" w:eastAsiaTheme="minorEastAsia" w:hAnsiTheme="minorHAnsi" w:cstheme="minorBidi"/>
              <w:noProof/>
              <w:lang w:eastAsia="pl-PL"/>
            </w:rPr>
          </w:pPr>
          <w:hyperlink w:anchor="_Toc278306220" w:history="1">
            <w:r w:rsidR="002C4F61" w:rsidRPr="00536F6A">
              <w:rPr>
                <w:rStyle w:val="Hipercze"/>
                <w:rFonts w:cstheme="minorHAnsi"/>
                <w:noProof/>
                <w:lang w:val="en-US"/>
              </w:rPr>
              <w:t>Report on rectangle packing algorithm designed by Mateusz Wypysiak and Artem Masalovych after a report by Michał Streja and Konrad Żaba</w:t>
            </w:r>
            <w:r w:rsidR="002C4F61">
              <w:rPr>
                <w:noProof/>
                <w:webHidden/>
              </w:rPr>
              <w:tab/>
            </w:r>
            <w:r>
              <w:rPr>
                <w:noProof/>
                <w:webHidden/>
              </w:rPr>
              <w:fldChar w:fldCharType="begin"/>
            </w:r>
            <w:r w:rsidR="002C4F61">
              <w:rPr>
                <w:noProof/>
                <w:webHidden/>
              </w:rPr>
              <w:instrText xml:space="preserve"> PAGEREF _Toc278306220 \h </w:instrText>
            </w:r>
            <w:r>
              <w:rPr>
                <w:noProof/>
                <w:webHidden/>
              </w:rPr>
            </w:r>
            <w:r>
              <w:rPr>
                <w:noProof/>
                <w:webHidden/>
              </w:rPr>
              <w:fldChar w:fldCharType="separate"/>
            </w:r>
            <w:r w:rsidR="002C4F61">
              <w:rPr>
                <w:noProof/>
                <w:webHidden/>
              </w:rPr>
              <w:t>17</w:t>
            </w:r>
            <w:r>
              <w:rPr>
                <w:noProof/>
                <w:webHidden/>
              </w:rPr>
              <w:fldChar w:fldCharType="end"/>
            </w:r>
          </w:hyperlink>
        </w:p>
        <w:p w:rsidR="002C4F61" w:rsidRDefault="0050534B">
          <w:r>
            <w:fldChar w:fldCharType="end"/>
          </w:r>
        </w:p>
      </w:sdtContent>
    </w:sdt>
    <w:p w:rsidR="00786037" w:rsidRPr="00705489" w:rsidRDefault="00786037" w:rsidP="00786037">
      <w:pPr>
        <w:pStyle w:val="Nagwek1"/>
        <w:tabs>
          <w:tab w:val="clear" w:pos="432"/>
          <w:tab w:val="num" w:pos="0"/>
        </w:tabs>
        <w:rPr>
          <w:rFonts w:asciiTheme="minorHAnsi" w:hAnsiTheme="minorHAnsi" w:cstheme="minorHAnsi"/>
        </w:rPr>
      </w:pPr>
      <w:bookmarkStart w:id="0" w:name="_Toc278306190"/>
      <w:r w:rsidRPr="00705489">
        <w:rPr>
          <w:rFonts w:asciiTheme="minorHAnsi" w:hAnsiTheme="minorHAnsi" w:cstheme="minorHAnsi"/>
        </w:rPr>
        <w:lastRenderedPageBreak/>
        <w:t>Problem description</w:t>
      </w:r>
      <w:bookmarkEnd w:id="0"/>
    </w:p>
    <w:p w:rsidR="00786037" w:rsidRPr="00705489" w:rsidRDefault="00786037" w:rsidP="00786037">
      <w:pPr>
        <w:pStyle w:val="Nagwek2"/>
        <w:rPr>
          <w:rFonts w:asciiTheme="minorHAnsi" w:hAnsiTheme="minorHAnsi" w:cstheme="minorHAnsi"/>
        </w:rPr>
      </w:pPr>
      <w:bookmarkStart w:id="1" w:name="_Toc278306191"/>
      <w:r w:rsidRPr="00705489">
        <w:rPr>
          <w:rFonts w:asciiTheme="minorHAnsi" w:hAnsiTheme="minorHAnsi" w:cstheme="minorHAnsi"/>
        </w:rPr>
        <w:t>Abstract</w:t>
      </w:r>
      <w:bookmarkEnd w:id="1"/>
    </w:p>
    <w:p w:rsidR="00786037" w:rsidRPr="00705489" w:rsidRDefault="00786037" w:rsidP="00786037">
      <w:pPr>
        <w:pStyle w:val="Normalny1"/>
        <w:ind w:firstLine="708"/>
        <w:jc w:val="both"/>
        <w:rPr>
          <w:rFonts w:asciiTheme="minorHAnsi" w:hAnsiTheme="minorHAnsi" w:cstheme="minorHAnsi"/>
          <w:lang w:val="en-US"/>
        </w:rPr>
      </w:pPr>
    </w:p>
    <w:p w:rsidR="00786037" w:rsidRPr="00705489" w:rsidRDefault="00786037" w:rsidP="00786037">
      <w:pPr>
        <w:pStyle w:val="Normalny1"/>
        <w:ind w:firstLine="708"/>
        <w:jc w:val="both"/>
        <w:rPr>
          <w:rFonts w:asciiTheme="minorHAnsi" w:hAnsiTheme="minorHAnsi" w:cstheme="minorHAnsi"/>
          <w:lang w:val="en-US"/>
        </w:rPr>
      </w:pPr>
      <w:r w:rsidRPr="00705489">
        <w:rPr>
          <w:rFonts w:asciiTheme="minorHAnsi" w:hAnsiTheme="minorHAnsi" w:cstheme="minorHAnsi"/>
          <w:lang w:val="en-US"/>
        </w:rPr>
        <w:t xml:space="preserve">Main purpose of the program is to find solution to how to cover a maximum possible </w:t>
      </w:r>
      <w:r w:rsidRPr="00705489">
        <w:rPr>
          <w:rFonts w:asciiTheme="minorHAnsi" w:hAnsiTheme="minorHAnsi" w:cstheme="minorHAnsi"/>
          <w:lang w:val="en-US"/>
        </w:rPr>
        <w:tab/>
        <w:t>square with a set of generated rectangles.</w:t>
      </w:r>
    </w:p>
    <w:p w:rsidR="00786037" w:rsidRPr="00705489" w:rsidRDefault="00786037" w:rsidP="00786037">
      <w:pPr>
        <w:pStyle w:val="Nagwek2"/>
        <w:rPr>
          <w:rFonts w:asciiTheme="minorHAnsi" w:hAnsiTheme="minorHAnsi" w:cstheme="minorHAnsi"/>
        </w:rPr>
      </w:pPr>
      <w:bookmarkStart w:id="2" w:name="_Toc278306192"/>
      <w:r w:rsidRPr="00705489">
        <w:rPr>
          <w:rFonts w:asciiTheme="minorHAnsi" w:hAnsiTheme="minorHAnsi" w:cstheme="minorHAnsi"/>
        </w:rPr>
        <w:t>Summary</w:t>
      </w:r>
      <w:bookmarkEnd w:id="2"/>
    </w:p>
    <w:p w:rsidR="00786037" w:rsidRPr="00705489" w:rsidRDefault="00786037" w:rsidP="00786037">
      <w:pPr>
        <w:pStyle w:val="Normalny1"/>
        <w:rPr>
          <w:rFonts w:asciiTheme="minorHAnsi" w:hAnsiTheme="minorHAnsi" w:cstheme="minorHAnsi"/>
          <w:color w:val="000000"/>
          <w:lang w:val="en-US"/>
        </w:rPr>
      </w:pPr>
    </w:p>
    <w:p w:rsidR="00786037" w:rsidRPr="00705489" w:rsidRDefault="00786037" w:rsidP="00786037">
      <w:pPr>
        <w:pStyle w:val="Akapitzlist"/>
        <w:numPr>
          <w:ilvl w:val="0"/>
          <w:numId w:val="14"/>
        </w:numPr>
        <w:tabs>
          <w:tab w:val="left" w:pos="1440"/>
        </w:tabs>
        <w:ind w:left="1440"/>
        <w:jc w:val="both"/>
        <w:rPr>
          <w:rStyle w:val="Domylnaczcionkaakapitu1"/>
          <w:rFonts w:asciiTheme="minorHAnsi" w:hAnsiTheme="minorHAnsi" w:cstheme="minorHAnsi"/>
          <w:sz w:val="24"/>
          <w:szCs w:val="24"/>
          <w:lang w:val="en-US"/>
        </w:rPr>
      </w:pPr>
      <w:r w:rsidRPr="00705489">
        <w:rPr>
          <w:rStyle w:val="Domylnaczcionkaakapitu1"/>
          <w:rFonts w:asciiTheme="minorHAnsi" w:hAnsiTheme="minorHAnsi" w:cstheme="minorHAnsi"/>
          <w:sz w:val="24"/>
          <w:szCs w:val="24"/>
          <w:lang w:val="en-US"/>
        </w:rPr>
        <w:t xml:space="preserve">Purpose of the application is to find such a placement of a set of rectangles so they cover as big square area as possible, without overlapping each other. Rectangles will be generated with random width and height (random from interval 1 to 6 units). From the set of rectangles program should build the maximal square while taking </w:t>
      </w:r>
      <w:r w:rsidRPr="00705489">
        <w:rPr>
          <w:rStyle w:val="Domylnaczcionkaakapitu1"/>
          <w:rFonts w:asciiTheme="minorHAnsi" w:hAnsiTheme="minorHAnsi" w:cstheme="minorHAnsi"/>
          <w:b/>
          <w:bCs/>
          <w:sz w:val="24"/>
          <w:szCs w:val="24"/>
          <w:lang w:val="en-US"/>
        </w:rPr>
        <w:t>some restrictions</w:t>
      </w:r>
      <w:r w:rsidRPr="00705489">
        <w:rPr>
          <w:rStyle w:val="Domylnaczcionkaakapitu1"/>
          <w:rFonts w:asciiTheme="minorHAnsi" w:hAnsiTheme="minorHAnsi" w:cstheme="minorHAnsi"/>
          <w:sz w:val="24"/>
          <w:szCs w:val="24"/>
          <w:lang w:val="en-US"/>
        </w:rPr>
        <w:t xml:space="preserve"> into account :</w:t>
      </w:r>
    </w:p>
    <w:p w:rsidR="00786037" w:rsidRPr="00705489" w:rsidRDefault="00786037" w:rsidP="00786037">
      <w:pPr>
        <w:pStyle w:val="Akapitzlist"/>
        <w:numPr>
          <w:ilvl w:val="0"/>
          <w:numId w:val="15"/>
        </w:numPr>
        <w:tabs>
          <w:tab w:val="left" w:pos="1788"/>
        </w:tabs>
        <w:ind w:left="1788"/>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Rectangles cannot overlap.</w:t>
      </w:r>
    </w:p>
    <w:p w:rsidR="00786037" w:rsidRPr="00705489" w:rsidRDefault="00786037" w:rsidP="00786037">
      <w:pPr>
        <w:pStyle w:val="Akapitzlist"/>
        <w:numPr>
          <w:ilvl w:val="0"/>
          <w:numId w:val="15"/>
        </w:numPr>
        <w:tabs>
          <w:tab w:val="left" w:pos="1788"/>
        </w:tabs>
        <w:ind w:left="1788"/>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Rectangles cannot expand beyond borders of the square.</w:t>
      </w:r>
    </w:p>
    <w:p w:rsidR="00786037" w:rsidRPr="00705489" w:rsidRDefault="00786037" w:rsidP="00786037">
      <w:pPr>
        <w:pStyle w:val="Akapitzlist"/>
        <w:numPr>
          <w:ilvl w:val="0"/>
          <w:numId w:val="15"/>
        </w:numPr>
        <w:tabs>
          <w:tab w:val="left" w:pos="1788"/>
        </w:tabs>
        <w:ind w:left="1788"/>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There cannot be holes in created square.</w:t>
      </w:r>
    </w:p>
    <w:p w:rsidR="00786037" w:rsidRPr="00705489" w:rsidRDefault="00786037" w:rsidP="00786037">
      <w:pPr>
        <w:pStyle w:val="Akapitzlist"/>
        <w:numPr>
          <w:ilvl w:val="0"/>
          <w:numId w:val="15"/>
        </w:numPr>
        <w:tabs>
          <w:tab w:val="left" w:pos="1788"/>
        </w:tabs>
        <w:ind w:left="1788"/>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Rectangles can be rotated.</w:t>
      </w:r>
    </w:p>
    <w:p w:rsidR="00786037" w:rsidRPr="00705489" w:rsidRDefault="00786037" w:rsidP="00786037">
      <w:pPr>
        <w:pStyle w:val="Akapitzlist"/>
        <w:numPr>
          <w:ilvl w:val="0"/>
          <w:numId w:val="15"/>
        </w:numPr>
        <w:tabs>
          <w:tab w:val="left" w:pos="1788"/>
        </w:tabs>
        <w:ind w:left="1788"/>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Not all rectangles must be used.</w:t>
      </w:r>
    </w:p>
    <w:p w:rsidR="00786037" w:rsidRPr="00705489" w:rsidRDefault="00786037" w:rsidP="00786037">
      <w:pPr>
        <w:pStyle w:val="Akapitzlist"/>
        <w:numPr>
          <w:ilvl w:val="0"/>
          <w:numId w:val="14"/>
        </w:numPr>
        <w:tabs>
          <w:tab w:val="left" w:pos="1440"/>
        </w:tabs>
        <w:ind w:left="1440"/>
        <w:jc w:val="both"/>
        <w:rPr>
          <w:rFonts w:asciiTheme="minorHAnsi" w:hAnsiTheme="minorHAnsi" w:cstheme="minorHAnsi"/>
          <w:b/>
          <w:bCs/>
          <w:sz w:val="24"/>
          <w:szCs w:val="24"/>
          <w:lang w:val="en-US"/>
        </w:rPr>
      </w:pPr>
      <w:r w:rsidRPr="00705489">
        <w:rPr>
          <w:rFonts w:asciiTheme="minorHAnsi" w:hAnsiTheme="minorHAnsi" w:cstheme="minorHAnsi"/>
          <w:b/>
          <w:bCs/>
          <w:sz w:val="24"/>
          <w:szCs w:val="24"/>
          <w:lang w:val="en-US"/>
        </w:rPr>
        <w:t>Input</w:t>
      </w:r>
    </w:p>
    <w:p w:rsidR="00786037" w:rsidRPr="00705489" w:rsidRDefault="00786037" w:rsidP="00786037">
      <w:pPr>
        <w:pStyle w:val="Akapitzlist"/>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As an input user should specify number of rectangles wanted to use (for application it may be about 100-200, but for optimal – several rectangles)</w:t>
      </w:r>
    </w:p>
    <w:p w:rsidR="00786037" w:rsidRPr="00705489" w:rsidRDefault="00786037" w:rsidP="00786037">
      <w:pPr>
        <w:pStyle w:val="Akapitzlist"/>
        <w:numPr>
          <w:ilvl w:val="0"/>
          <w:numId w:val="14"/>
        </w:numPr>
        <w:tabs>
          <w:tab w:val="left" w:pos="1440"/>
        </w:tabs>
        <w:ind w:left="1440"/>
        <w:jc w:val="both"/>
        <w:rPr>
          <w:rFonts w:asciiTheme="minorHAnsi" w:hAnsiTheme="minorHAnsi" w:cstheme="minorHAnsi"/>
          <w:b/>
          <w:bCs/>
          <w:sz w:val="24"/>
          <w:szCs w:val="24"/>
          <w:lang w:val="en-US"/>
        </w:rPr>
      </w:pPr>
      <w:r w:rsidRPr="00705489">
        <w:rPr>
          <w:rFonts w:asciiTheme="minorHAnsi" w:hAnsiTheme="minorHAnsi" w:cstheme="minorHAnsi"/>
          <w:b/>
          <w:bCs/>
          <w:sz w:val="24"/>
          <w:szCs w:val="24"/>
          <w:lang w:val="en-US"/>
        </w:rPr>
        <w:t>Output</w:t>
      </w:r>
    </w:p>
    <w:p w:rsidR="00786037" w:rsidRPr="00705489" w:rsidRDefault="00786037" w:rsidP="00786037">
      <w:pPr>
        <w:pStyle w:val="Normalny1"/>
        <w:ind w:left="708"/>
        <w:jc w:val="both"/>
        <w:rPr>
          <w:rFonts w:asciiTheme="minorHAnsi" w:hAnsiTheme="minorHAnsi" w:cstheme="minorHAnsi"/>
          <w:lang w:val="en-US"/>
        </w:rPr>
      </w:pPr>
      <w:r w:rsidRPr="00705489">
        <w:rPr>
          <w:rFonts w:asciiTheme="minorHAnsi" w:hAnsiTheme="minorHAnsi" w:cstheme="minorHAnsi"/>
          <w:lang w:val="en-US"/>
        </w:rPr>
        <w:t>As an output user should get:</w:t>
      </w:r>
    </w:p>
    <w:p w:rsidR="00786037" w:rsidRPr="00705489" w:rsidRDefault="00786037" w:rsidP="00786037">
      <w:pPr>
        <w:pStyle w:val="Akapitzlist"/>
        <w:numPr>
          <w:ilvl w:val="3"/>
          <w:numId w:val="16"/>
        </w:numPr>
        <w:tabs>
          <w:tab w:val="left" w:pos="2160"/>
        </w:tabs>
        <w:ind w:left="2160"/>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sketched square (in some scale if it is too big)</w:t>
      </w:r>
    </w:p>
    <w:p w:rsidR="00786037" w:rsidRPr="00705489" w:rsidRDefault="00786037" w:rsidP="00786037">
      <w:pPr>
        <w:pStyle w:val="Akapitzlist"/>
        <w:numPr>
          <w:ilvl w:val="3"/>
          <w:numId w:val="16"/>
        </w:numPr>
        <w:tabs>
          <w:tab w:val="left" w:pos="2160"/>
        </w:tabs>
        <w:ind w:left="2160"/>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size of the square</w:t>
      </w:r>
    </w:p>
    <w:p w:rsidR="00786037" w:rsidRPr="00705489" w:rsidRDefault="00786037" w:rsidP="00786037">
      <w:pPr>
        <w:pStyle w:val="Nagwek1"/>
        <w:rPr>
          <w:rFonts w:asciiTheme="minorHAnsi" w:hAnsiTheme="minorHAnsi" w:cstheme="minorHAnsi"/>
        </w:rPr>
      </w:pPr>
    </w:p>
    <w:p w:rsidR="00786037" w:rsidRPr="00705489" w:rsidRDefault="00786037" w:rsidP="00786037">
      <w:pPr>
        <w:rPr>
          <w:rFonts w:asciiTheme="minorHAnsi" w:hAnsiTheme="minorHAnsi" w:cstheme="minorHAnsi"/>
        </w:rPr>
        <w:sectPr w:rsidR="00786037" w:rsidRPr="00705489" w:rsidSect="00786037">
          <w:footerReference w:type="default" r:id="rId8"/>
          <w:pgSz w:w="11905" w:h="16837"/>
          <w:pgMar w:top="165" w:right="1417" w:bottom="1417" w:left="1417" w:header="708" w:footer="708" w:gutter="0"/>
          <w:cols w:space="708"/>
          <w:formProt w:val="0"/>
          <w:docGrid w:linePitch="360"/>
        </w:sectPr>
      </w:pPr>
    </w:p>
    <w:p w:rsidR="00786037" w:rsidRPr="00705489" w:rsidRDefault="00786037" w:rsidP="00786037">
      <w:pPr>
        <w:rPr>
          <w:rFonts w:asciiTheme="minorHAnsi" w:hAnsiTheme="minorHAnsi" w:cstheme="minorHAnsi"/>
        </w:rPr>
        <w:sectPr w:rsidR="00786037" w:rsidRPr="00705489">
          <w:footerReference w:type="even" r:id="rId9"/>
          <w:footerReference w:type="default" r:id="rId10"/>
          <w:footerReference w:type="first" r:id="rId11"/>
          <w:type w:val="continuous"/>
          <w:pgSz w:w="11905" w:h="16837"/>
          <w:pgMar w:top="165" w:right="1417" w:bottom="1417" w:left="1417" w:header="708" w:footer="708" w:gutter="0"/>
          <w:cols w:space="708"/>
          <w:formProt w:val="0"/>
          <w:docGrid w:linePitch="360"/>
        </w:sectPr>
      </w:pPr>
    </w:p>
    <w:p w:rsidR="00786037" w:rsidRPr="00705489" w:rsidRDefault="00786037" w:rsidP="00786037">
      <w:pPr>
        <w:rPr>
          <w:rFonts w:asciiTheme="minorHAnsi" w:hAnsiTheme="minorHAnsi" w:cstheme="minorHAnsi"/>
        </w:rPr>
        <w:sectPr w:rsidR="00786037" w:rsidRPr="00705489">
          <w:footerReference w:type="even" r:id="rId12"/>
          <w:footerReference w:type="default" r:id="rId13"/>
          <w:footerReference w:type="first" r:id="rId14"/>
          <w:type w:val="continuous"/>
          <w:pgSz w:w="11905" w:h="16837"/>
          <w:pgMar w:top="165" w:right="1417" w:bottom="1417" w:left="1417" w:header="708" w:footer="708" w:gutter="0"/>
          <w:cols w:space="708"/>
          <w:formProt w:val="0"/>
          <w:docGrid w:linePitch="360"/>
        </w:sectPr>
      </w:pPr>
    </w:p>
    <w:p w:rsidR="00786037" w:rsidRPr="00705489" w:rsidRDefault="00786037" w:rsidP="00786037">
      <w:pPr>
        <w:rPr>
          <w:rFonts w:asciiTheme="minorHAnsi" w:hAnsiTheme="minorHAnsi" w:cstheme="minorHAnsi"/>
        </w:rPr>
        <w:sectPr w:rsidR="00786037" w:rsidRPr="00705489">
          <w:footerReference w:type="even" r:id="rId15"/>
          <w:footerReference w:type="default" r:id="rId16"/>
          <w:footerReference w:type="first" r:id="rId17"/>
          <w:type w:val="continuous"/>
          <w:pgSz w:w="11905" w:h="16837"/>
          <w:pgMar w:top="165" w:right="1417" w:bottom="1417" w:left="1417" w:header="708" w:footer="708" w:gutter="0"/>
          <w:cols w:space="708"/>
          <w:formProt w:val="0"/>
          <w:docGrid w:linePitch="360"/>
        </w:sectPr>
      </w:pPr>
    </w:p>
    <w:p w:rsidR="00786037" w:rsidRPr="00705489" w:rsidRDefault="00786037" w:rsidP="00786037">
      <w:pPr>
        <w:pStyle w:val="Nagwek1"/>
        <w:tabs>
          <w:tab w:val="clear" w:pos="432"/>
          <w:tab w:val="num" w:pos="0"/>
        </w:tabs>
        <w:ind w:left="0" w:firstLine="0"/>
        <w:rPr>
          <w:rFonts w:asciiTheme="minorHAnsi" w:hAnsiTheme="minorHAnsi" w:cstheme="minorHAnsi"/>
        </w:rPr>
      </w:pPr>
      <w:bookmarkStart w:id="3" w:name="_Toc278306193"/>
      <w:r w:rsidRPr="00705489">
        <w:rPr>
          <w:rFonts w:asciiTheme="minorHAnsi" w:hAnsiTheme="minorHAnsi" w:cstheme="minorHAnsi"/>
        </w:rPr>
        <w:lastRenderedPageBreak/>
        <w:t>Description of the algorithms</w:t>
      </w:r>
      <w:bookmarkEnd w:id="3"/>
    </w:p>
    <w:p w:rsidR="00786037" w:rsidRPr="00705489" w:rsidRDefault="00786037" w:rsidP="00786037">
      <w:pPr>
        <w:pStyle w:val="Nagwek2"/>
        <w:rPr>
          <w:rFonts w:asciiTheme="minorHAnsi" w:hAnsiTheme="minorHAnsi" w:cstheme="minorHAnsi"/>
        </w:rPr>
      </w:pPr>
      <w:bookmarkStart w:id="4" w:name="_Toc278306194"/>
      <w:r w:rsidRPr="00705489">
        <w:rPr>
          <w:rFonts w:asciiTheme="minorHAnsi" w:hAnsiTheme="minorHAnsi" w:cstheme="minorHAnsi"/>
        </w:rPr>
        <w:t>Problem to solve</w:t>
      </w:r>
      <w:bookmarkEnd w:id="4"/>
    </w:p>
    <w:p w:rsidR="00786037" w:rsidRPr="00705489" w:rsidRDefault="00786037" w:rsidP="00786037">
      <w:pPr>
        <w:pStyle w:val="Textbody"/>
        <w:ind w:firstLine="708"/>
        <w:jc w:val="both"/>
        <w:rPr>
          <w:rFonts w:asciiTheme="minorHAnsi" w:hAnsiTheme="minorHAnsi" w:cstheme="minorHAnsi"/>
          <w:lang w:val="en-US"/>
        </w:rPr>
      </w:pPr>
      <w:r w:rsidRPr="00705489">
        <w:rPr>
          <w:rFonts w:asciiTheme="minorHAnsi" w:hAnsiTheme="minorHAnsi" w:cstheme="minorHAnsi"/>
          <w:lang w:val="en-US"/>
        </w:rPr>
        <w:t>The problem to solve is how to find the biggest possible rectangle one can cover with a subset of the input set of n rectangles of random sizes under certain constraints :</w:t>
      </w:r>
    </w:p>
    <w:p w:rsidR="00786037" w:rsidRPr="00705489" w:rsidRDefault="00786037" w:rsidP="00786037">
      <w:pPr>
        <w:pStyle w:val="Textbody"/>
        <w:widowControl w:val="0"/>
        <w:numPr>
          <w:ilvl w:val="0"/>
          <w:numId w:val="9"/>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rectangles cannot exceed the area of covered square</w:t>
      </w:r>
    </w:p>
    <w:p w:rsidR="00786037" w:rsidRPr="00705489" w:rsidRDefault="00786037" w:rsidP="00786037">
      <w:pPr>
        <w:pStyle w:val="Textbody"/>
        <w:widowControl w:val="0"/>
        <w:numPr>
          <w:ilvl w:val="0"/>
          <w:numId w:val="9"/>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not all rectangles have to be used</w:t>
      </w:r>
    </w:p>
    <w:p w:rsidR="00786037" w:rsidRPr="00705489" w:rsidRDefault="00786037" w:rsidP="00786037">
      <w:pPr>
        <w:pStyle w:val="Textbody"/>
        <w:widowControl w:val="0"/>
        <w:numPr>
          <w:ilvl w:val="0"/>
          <w:numId w:val="9"/>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there may be no solution</w:t>
      </w:r>
    </w:p>
    <w:p w:rsidR="00786037" w:rsidRPr="002C4F61" w:rsidRDefault="00786037" w:rsidP="002C4F61">
      <w:pPr>
        <w:pStyle w:val="Nagwek2"/>
        <w:rPr>
          <w:rFonts w:asciiTheme="minorHAnsi" w:hAnsiTheme="minorHAnsi" w:cstheme="minorHAnsi"/>
        </w:rPr>
      </w:pPr>
      <w:bookmarkStart w:id="5" w:name="_Toc278306195"/>
      <w:r w:rsidRPr="002C4F61">
        <w:rPr>
          <w:rFonts w:asciiTheme="minorHAnsi" w:hAnsiTheme="minorHAnsi" w:cstheme="minorHAnsi"/>
        </w:rPr>
        <w:t>Description of the optimal algorithm</w:t>
      </w:r>
      <w:bookmarkEnd w:id="5"/>
    </w:p>
    <w:p w:rsidR="00786037" w:rsidRPr="00705489" w:rsidRDefault="00786037" w:rsidP="00786037">
      <w:pPr>
        <w:pStyle w:val="Standard"/>
        <w:jc w:val="both"/>
        <w:rPr>
          <w:rFonts w:asciiTheme="minorHAnsi" w:hAnsiTheme="minorHAnsi" w:cstheme="minorHAnsi"/>
          <w:lang w:val="en-US"/>
        </w:rPr>
      </w:pPr>
      <w:r w:rsidRPr="00705489">
        <w:rPr>
          <w:rFonts w:asciiTheme="minorHAnsi" w:hAnsiTheme="minorHAnsi" w:cstheme="minorHAnsi"/>
          <w:lang w:val="en-US"/>
        </w:rPr>
        <w:tab/>
        <w:t xml:space="preserve">The algorithm will be split into two parts, one will find the set(s) of rectangles that will </w:t>
      </w:r>
      <w:r w:rsidRPr="00705489">
        <w:rPr>
          <w:rFonts w:asciiTheme="minorHAnsi" w:hAnsiTheme="minorHAnsi" w:cstheme="minorHAnsi"/>
          <w:lang w:val="en-US"/>
        </w:rPr>
        <w:tab/>
        <w:t>cover the biggest square, the second one will "pack" the rectangles into the square.</w:t>
      </w:r>
    </w:p>
    <w:p w:rsidR="00786037" w:rsidRPr="00705489" w:rsidRDefault="00786037" w:rsidP="00786037">
      <w:pPr>
        <w:pStyle w:val="Standard"/>
        <w:rPr>
          <w:rFonts w:asciiTheme="minorHAnsi" w:hAnsiTheme="minorHAnsi" w:cstheme="minorHAnsi"/>
          <w:lang w:val="en-US"/>
        </w:rPr>
      </w:pPr>
    </w:p>
    <w:p w:rsidR="00786037" w:rsidRPr="00705489" w:rsidRDefault="00786037" w:rsidP="00786037">
      <w:pPr>
        <w:pStyle w:val="Heading3"/>
        <w:ind w:firstLine="284"/>
        <w:rPr>
          <w:rFonts w:asciiTheme="minorHAnsi" w:hAnsiTheme="minorHAnsi" w:cstheme="minorHAnsi"/>
          <w:sz w:val="24"/>
          <w:szCs w:val="24"/>
          <w:lang w:val="en-US"/>
        </w:rPr>
      </w:pPr>
      <w:r w:rsidRPr="00705489">
        <w:rPr>
          <w:rFonts w:asciiTheme="minorHAnsi" w:hAnsiTheme="minorHAnsi" w:cstheme="minorHAnsi"/>
          <w:sz w:val="24"/>
          <w:szCs w:val="24"/>
          <w:lang w:val="en-US"/>
        </w:rPr>
        <w:t>Dictionary:</w:t>
      </w:r>
    </w:p>
    <w:p w:rsidR="00786037" w:rsidRPr="00705489" w:rsidRDefault="00786037" w:rsidP="00786037">
      <w:pPr>
        <w:pStyle w:val="Standard"/>
        <w:spacing w:after="0" w:line="240" w:lineRule="auto"/>
        <w:ind w:firstLine="708"/>
        <w:rPr>
          <w:rFonts w:asciiTheme="minorHAnsi" w:hAnsiTheme="minorHAnsi" w:cstheme="minorHAnsi"/>
          <w:lang w:val="en-US"/>
        </w:rPr>
      </w:pPr>
      <w:r w:rsidRPr="00705489">
        <w:rPr>
          <w:rFonts w:asciiTheme="minorHAnsi" w:hAnsiTheme="minorHAnsi" w:cstheme="minorHAnsi"/>
          <w:b/>
          <w:bCs/>
          <w:lang w:val="en-US"/>
        </w:rPr>
        <w:t>Input</w:t>
      </w:r>
      <w:r w:rsidRPr="00705489">
        <w:rPr>
          <w:rFonts w:asciiTheme="minorHAnsi" w:hAnsiTheme="minorHAnsi" w:cstheme="minorHAnsi"/>
          <w:lang w:val="en-US"/>
        </w:rPr>
        <w:t xml:space="preserve"> : an array of pairs of integers being the width and height of each rectangle</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w</w:t>
      </w:r>
      <w:r w:rsidRPr="00705489">
        <w:rPr>
          <w:rFonts w:asciiTheme="minorHAnsi" w:hAnsiTheme="minorHAnsi" w:cstheme="minorHAnsi"/>
          <w:lang w:val="en-US"/>
        </w:rPr>
        <w:t xml:space="preserve"> : denotes the width of a rectangle</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h</w:t>
      </w:r>
      <w:r w:rsidRPr="00705489">
        <w:rPr>
          <w:rFonts w:asciiTheme="minorHAnsi" w:hAnsiTheme="minorHAnsi" w:cstheme="minorHAnsi"/>
          <w:lang w:val="en-US"/>
        </w:rPr>
        <w:t xml:space="preserve"> : denotes a height of a rectangle</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n</w:t>
      </w:r>
      <w:r w:rsidRPr="00705489">
        <w:rPr>
          <w:rFonts w:asciiTheme="minorHAnsi" w:hAnsiTheme="minorHAnsi" w:cstheme="minorHAnsi"/>
          <w:lang w:val="en-US"/>
        </w:rPr>
        <w:t xml:space="preserve"> : denotes the </w:t>
      </w:r>
      <w:r w:rsidRPr="00705489">
        <w:rPr>
          <w:rFonts w:asciiTheme="minorHAnsi" w:hAnsiTheme="minorHAnsi" w:cstheme="minorHAnsi"/>
          <w:b/>
          <w:bCs/>
          <w:lang w:val="en-US"/>
        </w:rPr>
        <w:t>current</w:t>
      </w:r>
      <w:r w:rsidRPr="00705489">
        <w:rPr>
          <w:rFonts w:asciiTheme="minorHAnsi" w:hAnsiTheme="minorHAnsi" w:cstheme="minorHAnsi"/>
          <w:lang w:val="en-US"/>
        </w:rPr>
        <w:t xml:space="preserve"> size of the input</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r</w:t>
      </w:r>
      <w:r w:rsidRPr="00705489">
        <w:rPr>
          <w:rFonts w:asciiTheme="minorHAnsi" w:hAnsiTheme="minorHAnsi" w:cstheme="minorHAnsi"/>
          <w:lang w:val="en-US"/>
        </w:rPr>
        <w:t xml:space="preserve"> : denotes the root of the sum of areas of chosen rectangles</w:t>
      </w:r>
    </w:p>
    <w:p w:rsidR="00786037" w:rsidRPr="00705489" w:rsidRDefault="00786037" w:rsidP="00786037">
      <w:pPr>
        <w:pStyle w:val="Standard"/>
        <w:spacing w:after="0" w:line="240" w:lineRule="auto"/>
        <w:rPr>
          <w:rFonts w:asciiTheme="minorHAnsi" w:hAnsiTheme="minorHAnsi" w:cstheme="minorHAnsi"/>
          <w:lang w:val="en-US"/>
        </w:rPr>
      </w:pPr>
    </w:p>
    <w:p w:rsidR="00786037" w:rsidRPr="00705489" w:rsidRDefault="00786037" w:rsidP="00786037">
      <w:pPr>
        <w:pStyle w:val="Heading3"/>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Part I  : Finding the set of rectangles covering the biggest square</w:t>
      </w:r>
    </w:p>
    <w:p w:rsidR="00786037" w:rsidRPr="00705489" w:rsidRDefault="00786037" w:rsidP="00786037">
      <w:pPr>
        <w:pStyle w:val="Textbody"/>
        <w:widowControl w:val="0"/>
        <w:numPr>
          <w:ilvl w:val="0"/>
          <w:numId w:val="5"/>
        </w:numPr>
        <w:suppressAutoHyphens/>
        <w:jc w:val="both"/>
        <w:rPr>
          <w:rFonts w:asciiTheme="minorHAnsi" w:hAnsiTheme="minorHAnsi" w:cstheme="minorHAnsi"/>
          <w:lang w:val="en-US"/>
        </w:rPr>
      </w:pPr>
      <w:r w:rsidRPr="00705489">
        <w:rPr>
          <w:rFonts w:asciiTheme="minorHAnsi" w:hAnsiTheme="minorHAnsi" w:cstheme="minorHAnsi"/>
          <w:lang w:val="en-US"/>
        </w:rPr>
        <w:t>First we need to decide how big is the square that can be obtained from the set :</w:t>
      </w:r>
    </w:p>
    <w:p w:rsidR="00786037" w:rsidRPr="00705489" w:rsidRDefault="00786037" w:rsidP="00786037">
      <w:pPr>
        <w:pStyle w:val="Textbody"/>
        <w:widowControl w:val="0"/>
        <w:numPr>
          <w:ilvl w:val="1"/>
          <w:numId w:val="5"/>
        </w:numPr>
        <w:suppressAutoHyphens/>
        <w:jc w:val="both"/>
        <w:rPr>
          <w:rFonts w:asciiTheme="minorHAnsi" w:hAnsiTheme="minorHAnsi" w:cstheme="minorHAnsi"/>
          <w:lang w:val="en-US"/>
        </w:rPr>
      </w:pPr>
      <w:r w:rsidRPr="00705489">
        <w:rPr>
          <w:rFonts w:asciiTheme="minorHAnsi" w:hAnsiTheme="minorHAnsi" w:cstheme="minorHAnsi"/>
          <w:lang w:val="en-US"/>
        </w:rPr>
        <w:t xml:space="preserve"> Sum the areas of the rectangles and get the root (or </w:t>
      </w:r>
      <w:r w:rsidRPr="00705489">
        <w:rPr>
          <w:rFonts w:asciiTheme="minorHAnsi" w:hAnsiTheme="minorHAnsi" w:cstheme="minorHAnsi"/>
          <w:b/>
          <w:bCs/>
          <w:lang w:val="en-US"/>
        </w:rPr>
        <w:t>r)</w:t>
      </w:r>
      <w:r w:rsidRPr="00705489">
        <w:rPr>
          <w:rFonts w:asciiTheme="minorHAnsi" w:hAnsiTheme="minorHAnsi" w:cstheme="minorHAnsi"/>
          <w:lang w:val="en-US"/>
        </w:rPr>
        <w:t xml:space="preserve"> of the sum</w:t>
      </w:r>
    </w:p>
    <w:p w:rsidR="00786037" w:rsidRPr="00705489" w:rsidRDefault="00786037" w:rsidP="00786037">
      <w:pPr>
        <w:pStyle w:val="Textbody"/>
        <w:widowControl w:val="0"/>
        <w:numPr>
          <w:ilvl w:val="1"/>
          <w:numId w:val="5"/>
        </w:numPr>
        <w:suppressAutoHyphens/>
        <w:jc w:val="both"/>
        <w:rPr>
          <w:rFonts w:asciiTheme="minorHAnsi" w:hAnsiTheme="minorHAnsi" w:cstheme="minorHAnsi"/>
          <w:lang w:val="en-US"/>
        </w:rPr>
      </w:pPr>
      <w:r w:rsidRPr="00705489">
        <w:rPr>
          <w:rFonts w:asciiTheme="minorHAnsi" w:hAnsiTheme="minorHAnsi" w:cstheme="minorHAnsi"/>
          <w:lang w:val="en-US"/>
        </w:rPr>
        <w:t xml:space="preserve"> If there are rectangles of </w:t>
      </w:r>
      <w:r w:rsidRPr="00705489">
        <w:rPr>
          <w:rFonts w:asciiTheme="minorHAnsi" w:hAnsiTheme="minorHAnsi" w:cstheme="minorHAnsi"/>
          <w:b/>
          <w:bCs/>
          <w:lang w:val="en-US"/>
        </w:rPr>
        <w:t>w</w:t>
      </w:r>
      <w:r w:rsidRPr="00705489">
        <w:rPr>
          <w:rFonts w:asciiTheme="minorHAnsi" w:hAnsiTheme="minorHAnsi" w:cstheme="minorHAnsi"/>
          <w:lang w:val="en-US"/>
        </w:rPr>
        <w:t xml:space="preserve"> or </w:t>
      </w:r>
      <w:r w:rsidRPr="00705489">
        <w:rPr>
          <w:rFonts w:asciiTheme="minorHAnsi" w:hAnsiTheme="minorHAnsi" w:cstheme="minorHAnsi"/>
          <w:b/>
          <w:bCs/>
          <w:lang w:val="en-US"/>
        </w:rPr>
        <w:t>h</w:t>
      </w:r>
      <w:r w:rsidRPr="00705489">
        <w:rPr>
          <w:rFonts w:asciiTheme="minorHAnsi" w:hAnsiTheme="minorHAnsi" w:cstheme="minorHAnsi"/>
          <w:lang w:val="en-US"/>
        </w:rPr>
        <w:t xml:space="preserve"> greater that the floor of the root, remove them and go to (1.1)</w:t>
      </w:r>
    </w:p>
    <w:p w:rsidR="00786037" w:rsidRPr="00705489" w:rsidRDefault="00786037" w:rsidP="00786037">
      <w:pPr>
        <w:pStyle w:val="Textbody"/>
        <w:widowControl w:val="0"/>
        <w:numPr>
          <w:ilvl w:val="0"/>
          <w:numId w:val="5"/>
        </w:numPr>
        <w:suppressAutoHyphens/>
        <w:jc w:val="both"/>
        <w:rPr>
          <w:rFonts w:asciiTheme="minorHAnsi" w:hAnsiTheme="minorHAnsi" w:cstheme="minorHAnsi"/>
          <w:lang w:val="en-US"/>
        </w:rPr>
      </w:pPr>
      <w:r w:rsidRPr="00705489">
        <w:rPr>
          <w:rFonts w:asciiTheme="minorHAnsi" w:hAnsiTheme="minorHAnsi" w:cstheme="minorHAnsi"/>
          <w:lang w:val="en-US"/>
        </w:rPr>
        <w:t xml:space="preserve">As the order of the rectangles resembles the order in which they are "packed" into the square, we need to generate all the </w:t>
      </w:r>
      <w:r w:rsidRPr="00705489">
        <w:rPr>
          <w:rFonts w:asciiTheme="minorHAnsi" w:hAnsiTheme="minorHAnsi" w:cstheme="minorHAnsi"/>
          <w:b/>
          <w:bCs/>
          <w:lang w:val="en-US"/>
        </w:rPr>
        <w:t>permutations</w:t>
      </w:r>
      <w:r w:rsidRPr="00705489">
        <w:rPr>
          <w:rFonts w:asciiTheme="minorHAnsi" w:hAnsiTheme="minorHAnsi" w:cstheme="minorHAnsi"/>
          <w:lang w:val="en-US"/>
        </w:rPr>
        <w:t xml:space="preserve"> of the set of rectangles to make sure all the possibilities are considered.</w:t>
      </w:r>
    </w:p>
    <w:p w:rsidR="00786037" w:rsidRPr="00705489" w:rsidRDefault="00786037" w:rsidP="00786037">
      <w:pPr>
        <w:pStyle w:val="Textbody"/>
        <w:widowControl w:val="0"/>
        <w:numPr>
          <w:ilvl w:val="1"/>
          <w:numId w:val="5"/>
        </w:numPr>
        <w:suppressAutoHyphens/>
        <w:jc w:val="both"/>
        <w:rPr>
          <w:rFonts w:asciiTheme="minorHAnsi" w:hAnsiTheme="minorHAnsi" w:cstheme="minorHAnsi"/>
          <w:lang w:val="en-US"/>
        </w:rPr>
      </w:pPr>
      <w:r w:rsidRPr="00705489">
        <w:rPr>
          <w:rFonts w:asciiTheme="minorHAnsi" w:hAnsiTheme="minorHAnsi" w:cstheme="minorHAnsi"/>
          <w:lang w:val="en-US"/>
        </w:rPr>
        <w:t xml:space="preserve"> Create a new set of rectangles for each permutation of the input</w:t>
      </w:r>
    </w:p>
    <w:p w:rsidR="00786037" w:rsidRPr="00705489" w:rsidRDefault="00786037" w:rsidP="00786037">
      <w:pPr>
        <w:pStyle w:val="Standard"/>
        <w:widowControl w:val="0"/>
        <w:numPr>
          <w:ilvl w:val="0"/>
          <w:numId w:val="5"/>
        </w:numPr>
        <w:spacing w:after="120"/>
        <w:jc w:val="both"/>
        <w:rPr>
          <w:rFonts w:asciiTheme="minorHAnsi" w:hAnsiTheme="minorHAnsi" w:cstheme="minorHAnsi"/>
          <w:lang w:val="en-US"/>
        </w:rPr>
      </w:pPr>
      <w:r w:rsidRPr="00705489">
        <w:rPr>
          <w:rFonts w:asciiTheme="minorHAnsi" w:hAnsiTheme="minorHAnsi" w:cstheme="minorHAnsi"/>
          <w:lang w:val="en-US"/>
        </w:rPr>
        <w:t xml:space="preserve">Since we can rotate the rectangles, we will generate all the possible sets of rectangles of size </w:t>
      </w:r>
      <w:r w:rsidRPr="00705489">
        <w:rPr>
          <w:rFonts w:asciiTheme="minorHAnsi" w:hAnsiTheme="minorHAnsi" w:cstheme="minorHAnsi"/>
          <w:b/>
          <w:bCs/>
          <w:lang w:val="en-US"/>
        </w:rPr>
        <w:t>n</w:t>
      </w:r>
      <w:r w:rsidRPr="00705489">
        <w:rPr>
          <w:rFonts w:asciiTheme="minorHAnsi" w:hAnsiTheme="minorHAnsi" w:cstheme="minorHAnsi"/>
          <w:lang w:val="en-US"/>
        </w:rPr>
        <w:t>, treating rotated rectangles as new elements replacing previous rectangles.</w:t>
      </w:r>
    </w:p>
    <w:p w:rsidR="00786037" w:rsidRPr="00705489" w:rsidRDefault="00786037" w:rsidP="00786037">
      <w:pPr>
        <w:pStyle w:val="Standard"/>
        <w:widowControl w:val="0"/>
        <w:numPr>
          <w:ilvl w:val="1"/>
          <w:numId w:val="5"/>
        </w:numPr>
        <w:spacing w:after="120"/>
        <w:jc w:val="both"/>
        <w:rPr>
          <w:rFonts w:asciiTheme="minorHAnsi" w:hAnsiTheme="minorHAnsi" w:cstheme="minorHAnsi"/>
          <w:lang w:val="en-US"/>
        </w:rPr>
      </w:pPr>
      <w:r w:rsidRPr="00705489">
        <w:rPr>
          <w:rFonts w:asciiTheme="minorHAnsi" w:hAnsiTheme="minorHAnsi" w:cstheme="minorHAnsi"/>
          <w:lang w:val="en-US"/>
        </w:rPr>
        <w:t xml:space="preserve"> For each set of rectangles, for each </w:t>
      </w:r>
      <w:r w:rsidRPr="00705489">
        <w:rPr>
          <w:rFonts w:asciiTheme="minorHAnsi" w:hAnsiTheme="minorHAnsi" w:cstheme="minorHAnsi"/>
          <w:b/>
          <w:bCs/>
          <w:lang w:val="en-US"/>
        </w:rPr>
        <w:t>combination</w:t>
      </w:r>
      <w:r w:rsidRPr="00705489">
        <w:rPr>
          <w:rFonts w:asciiTheme="minorHAnsi" w:hAnsiTheme="minorHAnsi" w:cstheme="minorHAnsi"/>
          <w:lang w:val="en-US"/>
        </w:rPr>
        <w:t xml:space="preserve">(of </w:t>
      </w:r>
      <w:r w:rsidRPr="00705489">
        <w:rPr>
          <w:rFonts w:asciiTheme="minorHAnsi" w:hAnsiTheme="minorHAnsi" w:cstheme="minorHAnsi"/>
          <w:b/>
          <w:bCs/>
          <w:lang w:val="en-US"/>
        </w:rPr>
        <w:t>1</w:t>
      </w:r>
      <w:r w:rsidRPr="00705489">
        <w:rPr>
          <w:rFonts w:asciiTheme="minorHAnsi" w:hAnsiTheme="minorHAnsi" w:cstheme="minorHAnsi"/>
          <w:lang w:val="en-US"/>
        </w:rPr>
        <w:t xml:space="preserve"> to </w:t>
      </w:r>
      <w:r w:rsidRPr="00705489">
        <w:rPr>
          <w:rFonts w:asciiTheme="minorHAnsi" w:hAnsiTheme="minorHAnsi" w:cstheme="minorHAnsi"/>
          <w:b/>
          <w:bCs/>
          <w:lang w:val="en-US"/>
        </w:rPr>
        <w:t>n</w:t>
      </w:r>
      <w:r w:rsidRPr="00705489">
        <w:rPr>
          <w:rFonts w:asciiTheme="minorHAnsi" w:hAnsiTheme="minorHAnsi" w:cstheme="minorHAnsi"/>
          <w:lang w:val="en-US"/>
        </w:rPr>
        <w:t xml:space="preserve"> rectangles) </w:t>
      </w:r>
      <w:r w:rsidRPr="00705489">
        <w:rPr>
          <w:rFonts w:asciiTheme="minorHAnsi" w:hAnsiTheme="minorHAnsi" w:cstheme="minorHAnsi"/>
          <w:lang w:val="en-US"/>
        </w:rPr>
        <w:tab/>
        <w:t xml:space="preserve">of rectangles, create a new set of </w:t>
      </w:r>
      <w:r w:rsidRPr="00705489">
        <w:rPr>
          <w:rFonts w:asciiTheme="minorHAnsi" w:hAnsiTheme="minorHAnsi" w:cstheme="minorHAnsi"/>
          <w:b/>
          <w:bCs/>
          <w:lang w:val="en-US"/>
        </w:rPr>
        <w:t xml:space="preserve">n </w:t>
      </w:r>
      <w:r w:rsidRPr="00705489">
        <w:rPr>
          <w:rFonts w:asciiTheme="minorHAnsi" w:hAnsiTheme="minorHAnsi" w:cstheme="minorHAnsi"/>
          <w:lang w:val="en-US"/>
        </w:rPr>
        <w:t xml:space="preserve">rectangles and "rotate" the chosen ones(swap their </w:t>
      </w:r>
      <w:r w:rsidRPr="00705489">
        <w:rPr>
          <w:rFonts w:asciiTheme="minorHAnsi" w:hAnsiTheme="minorHAnsi" w:cstheme="minorHAnsi"/>
          <w:b/>
          <w:bCs/>
          <w:lang w:val="en-US"/>
        </w:rPr>
        <w:t xml:space="preserve">h </w:t>
      </w:r>
      <w:r w:rsidRPr="00705489">
        <w:rPr>
          <w:rFonts w:asciiTheme="minorHAnsi" w:hAnsiTheme="minorHAnsi" w:cstheme="minorHAnsi"/>
          <w:lang w:val="en-US"/>
        </w:rPr>
        <w:t xml:space="preserve">and </w:t>
      </w:r>
      <w:r w:rsidRPr="00705489">
        <w:rPr>
          <w:rFonts w:asciiTheme="minorHAnsi" w:hAnsiTheme="minorHAnsi" w:cstheme="minorHAnsi"/>
          <w:b/>
          <w:bCs/>
          <w:lang w:val="en-US"/>
        </w:rPr>
        <w:t>w</w:t>
      </w:r>
      <w:r w:rsidRPr="00705489">
        <w:rPr>
          <w:rFonts w:asciiTheme="minorHAnsi" w:hAnsiTheme="minorHAnsi" w:cstheme="minorHAnsi"/>
          <w:lang w:val="en-US"/>
        </w:rPr>
        <w:t>) in the combination.</w:t>
      </w:r>
    </w:p>
    <w:p w:rsidR="00786037" w:rsidRPr="00705489" w:rsidRDefault="00786037" w:rsidP="00786037">
      <w:pPr>
        <w:pStyle w:val="Textbody"/>
        <w:jc w:val="both"/>
        <w:rPr>
          <w:rFonts w:asciiTheme="minorHAnsi" w:hAnsiTheme="minorHAnsi" w:cstheme="minorHAnsi"/>
          <w:lang w:val="en-US"/>
        </w:rPr>
      </w:pPr>
    </w:p>
    <w:p w:rsidR="00786037" w:rsidRPr="00705489" w:rsidRDefault="00786037" w:rsidP="00786037">
      <w:pPr>
        <w:pStyle w:val="Textbody"/>
        <w:jc w:val="both"/>
        <w:rPr>
          <w:rFonts w:asciiTheme="minorHAnsi" w:hAnsiTheme="minorHAnsi" w:cstheme="minorHAnsi"/>
          <w:lang w:val="en-US"/>
        </w:rPr>
      </w:pPr>
      <w:r w:rsidRPr="00705489">
        <w:rPr>
          <w:rFonts w:asciiTheme="minorHAnsi" w:hAnsiTheme="minorHAnsi" w:cstheme="minorHAnsi"/>
          <w:lang w:val="en-US"/>
        </w:rPr>
        <w:t>After this part, we should have a set of sets of rectangles that will give us a rectangle or no solution.</w:t>
      </w:r>
    </w:p>
    <w:p w:rsidR="00786037" w:rsidRPr="00705489" w:rsidRDefault="00786037" w:rsidP="00786037">
      <w:pPr>
        <w:pStyle w:val="Textbody"/>
        <w:rPr>
          <w:rFonts w:asciiTheme="minorHAnsi" w:hAnsiTheme="minorHAnsi" w:cstheme="minorHAnsi"/>
          <w:lang w:val="en-US"/>
        </w:rPr>
      </w:pPr>
      <w:r w:rsidRPr="00705489">
        <w:rPr>
          <w:rFonts w:asciiTheme="minorHAnsi" w:hAnsiTheme="minorHAnsi" w:cstheme="minorHAnsi"/>
          <w:lang w:val="en-US"/>
        </w:rPr>
        <w:t xml:space="preserve"> </w:t>
      </w:r>
    </w:p>
    <w:p w:rsidR="00786037" w:rsidRPr="00705489" w:rsidRDefault="00786037" w:rsidP="00786037">
      <w:pPr>
        <w:pStyle w:val="Textbody"/>
        <w:rPr>
          <w:rFonts w:asciiTheme="minorHAnsi" w:hAnsiTheme="minorHAnsi" w:cstheme="minorHAnsi"/>
          <w:lang w:val="en-US"/>
        </w:rPr>
      </w:pPr>
    </w:p>
    <w:p w:rsidR="00786037" w:rsidRPr="00705489" w:rsidRDefault="00786037" w:rsidP="00786037">
      <w:pPr>
        <w:pStyle w:val="Textbody"/>
        <w:rPr>
          <w:rFonts w:asciiTheme="minorHAnsi" w:hAnsiTheme="minorHAnsi" w:cstheme="minorHAnsi"/>
          <w:lang w:val="en-US"/>
        </w:rPr>
      </w:pPr>
    </w:p>
    <w:p w:rsidR="00786037" w:rsidRPr="00705489" w:rsidRDefault="00786037" w:rsidP="00786037">
      <w:pPr>
        <w:pStyle w:val="Heading3"/>
        <w:rPr>
          <w:rFonts w:asciiTheme="minorHAnsi" w:hAnsiTheme="minorHAnsi" w:cstheme="minorHAnsi"/>
          <w:sz w:val="24"/>
          <w:szCs w:val="24"/>
          <w:lang w:val="en-US"/>
        </w:rPr>
      </w:pPr>
      <w:r w:rsidRPr="00705489">
        <w:rPr>
          <w:rFonts w:asciiTheme="minorHAnsi" w:hAnsiTheme="minorHAnsi" w:cstheme="minorHAnsi"/>
          <w:sz w:val="24"/>
          <w:szCs w:val="24"/>
          <w:lang w:val="en-US"/>
        </w:rPr>
        <w:lastRenderedPageBreak/>
        <w:t>Part II : "Packing" the rectangles into a square</w:t>
      </w:r>
    </w:p>
    <w:p w:rsidR="00786037" w:rsidRPr="00705489" w:rsidRDefault="00786037" w:rsidP="00786037">
      <w:pPr>
        <w:pStyle w:val="Textbody"/>
        <w:jc w:val="both"/>
        <w:rPr>
          <w:rFonts w:asciiTheme="minorHAnsi" w:hAnsiTheme="minorHAnsi" w:cstheme="minorHAnsi"/>
          <w:lang w:val="en-US"/>
        </w:rPr>
      </w:pPr>
      <w:r w:rsidRPr="00705489">
        <w:rPr>
          <w:rFonts w:asciiTheme="minorHAnsi" w:hAnsiTheme="minorHAnsi" w:cstheme="minorHAnsi"/>
          <w:lang w:val="en-US"/>
        </w:rPr>
        <w:t>Now we just have to put the rectangles into a square of size found in  the first part.</w:t>
      </w:r>
    </w:p>
    <w:p w:rsidR="00786037" w:rsidRPr="00705489" w:rsidRDefault="00786037" w:rsidP="00786037">
      <w:pPr>
        <w:pStyle w:val="Textbody"/>
        <w:widowControl w:val="0"/>
        <w:numPr>
          <w:ilvl w:val="0"/>
          <w:numId w:val="8"/>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For each generated set :</w:t>
      </w:r>
    </w:p>
    <w:p w:rsidR="00786037" w:rsidRPr="00705489" w:rsidRDefault="00786037" w:rsidP="00786037">
      <w:pPr>
        <w:pStyle w:val="Textbody"/>
        <w:widowControl w:val="0"/>
        <w:numPr>
          <w:ilvl w:val="1"/>
          <w:numId w:val="8"/>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 xml:space="preserve"> Fill the square starting from upper left corner, left-right, taking rectangles from the set according to the order in the set.</w:t>
      </w:r>
    </w:p>
    <w:p w:rsidR="00786037" w:rsidRPr="00705489" w:rsidRDefault="00786037" w:rsidP="00786037">
      <w:pPr>
        <w:pStyle w:val="Textbody"/>
        <w:widowControl w:val="0"/>
        <w:numPr>
          <w:ilvl w:val="1"/>
          <w:numId w:val="8"/>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 xml:space="preserve"> Check if there are any holes</w:t>
      </w:r>
    </w:p>
    <w:p w:rsidR="00786037" w:rsidRPr="00705489" w:rsidRDefault="00786037" w:rsidP="00786037">
      <w:pPr>
        <w:pStyle w:val="Textbody"/>
        <w:widowControl w:val="0"/>
        <w:numPr>
          <w:ilvl w:val="1"/>
          <w:numId w:val="8"/>
        </w:numPr>
        <w:suppressAutoHyphens/>
        <w:spacing w:line="240" w:lineRule="auto"/>
        <w:jc w:val="both"/>
        <w:rPr>
          <w:rFonts w:asciiTheme="minorHAnsi" w:hAnsiTheme="minorHAnsi" w:cstheme="minorHAnsi"/>
          <w:b/>
          <w:bCs/>
          <w:lang w:val="en-US"/>
        </w:rPr>
      </w:pPr>
      <w:r w:rsidRPr="00705489">
        <w:rPr>
          <w:rFonts w:asciiTheme="minorHAnsi" w:hAnsiTheme="minorHAnsi" w:cstheme="minorHAnsi"/>
          <w:lang w:val="en-US"/>
        </w:rPr>
        <w:t xml:space="preserve"> If there are none, save this set as a solution, </w:t>
      </w:r>
      <w:r w:rsidRPr="00705489">
        <w:rPr>
          <w:rFonts w:asciiTheme="minorHAnsi" w:hAnsiTheme="minorHAnsi" w:cstheme="minorHAnsi"/>
          <w:b/>
          <w:bCs/>
          <w:lang w:val="en-US"/>
        </w:rPr>
        <w:t>end execution</w:t>
      </w:r>
    </w:p>
    <w:p w:rsidR="00786037" w:rsidRPr="00705489" w:rsidRDefault="00786037" w:rsidP="00786037">
      <w:pPr>
        <w:pStyle w:val="Textbody"/>
        <w:widowControl w:val="0"/>
        <w:numPr>
          <w:ilvl w:val="1"/>
          <w:numId w:val="8"/>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 xml:space="preserve"> If there is a hole, continue the loop</w:t>
      </w:r>
    </w:p>
    <w:p w:rsidR="00786037" w:rsidRPr="00705489" w:rsidRDefault="00786037" w:rsidP="00786037">
      <w:pPr>
        <w:pStyle w:val="Textbody"/>
        <w:widowControl w:val="0"/>
        <w:numPr>
          <w:ilvl w:val="0"/>
          <w:numId w:val="8"/>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If after trying all the sets, no solution is found :</w:t>
      </w:r>
    </w:p>
    <w:p w:rsidR="00786037" w:rsidRPr="00705489" w:rsidRDefault="00786037" w:rsidP="00786037">
      <w:pPr>
        <w:pStyle w:val="Textbody"/>
        <w:widowControl w:val="0"/>
        <w:numPr>
          <w:ilvl w:val="1"/>
          <w:numId w:val="8"/>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 xml:space="preserve"> Lower </w:t>
      </w:r>
      <w:r w:rsidRPr="00705489">
        <w:rPr>
          <w:rFonts w:asciiTheme="minorHAnsi" w:hAnsiTheme="minorHAnsi" w:cstheme="minorHAnsi"/>
          <w:b/>
          <w:bCs/>
          <w:lang w:val="en-US"/>
        </w:rPr>
        <w:t xml:space="preserve">r </w:t>
      </w:r>
      <w:r w:rsidRPr="00705489">
        <w:rPr>
          <w:rFonts w:asciiTheme="minorHAnsi" w:hAnsiTheme="minorHAnsi" w:cstheme="minorHAnsi"/>
          <w:lang w:val="en-US"/>
        </w:rPr>
        <w:t>by one</w:t>
      </w:r>
    </w:p>
    <w:p w:rsidR="00786037" w:rsidRPr="00705489" w:rsidRDefault="00786037" w:rsidP="00786037">
      <w:pPr>
        <w:pStyle w:val="Textbody"/>
        <w:widowControl w:val="0"/>
        <w:numPr>
          <w:ilvl w:val="1"/>
          <w:numId w:val="8"/>
        </w:numPr>
        <w:suppressAutoHyphens/>
        <w:spacing w:line="240" w:lineRule="auto"/>
        <w:jc w:val="both"/>
        <w:rPr>
          <w:rFonts w:asciiTheme="minorHAnsi" w:hAnsiTheme="minorHAnsi" w:cstheme="minorHAnsi"/>
          <w:lang w:val="en-US"/>
        </w:rPr>
      </w:pPr>
      <w:r w:rsidRPr="00705489">
        <w:rPr>
          <w:rFonts w:asciiTheme="minorHAnsi" w:hAnsiTheme="minorHAnsi" w:cstheme="minorHAnsi"/>
          <w:lang w:val="en-US"/>
        </w:rPr>
        <w:t xml:space="preserve"> Go to Part I : (1.2)</w:t>
      </w:r>
    </w:p>
    <w:p w:rsidR="00786037" w:rsidRPr="00705489" w:rsidRDefault="00786037" w:rsidP="00786037">
      <w:pPr>
        <w:pStyle w:val="Heading3"/>
        <w:spacing w:before="0"/>
        <w:rPr>
          <w:rFonts w:asciiTheme="minorHAnsi" w:hAnsiTheme="minorHAnsi" w:cstheme="minorHAnsi"/>
          <w:sz w:val="24"/>
          <w:szCs w:val="24"/>
          <w:lang w:val="en-US"/>
        </w:rPr>
      </w:pPr>
      <w:r w:rsidRPr="00705489">
        <w:rPr>
          <w:rFonts w:asciiTheme="minorHAnsi" w:hAnsiTheme="minorHAnsi" w:cstheme="minorHAnsi"/>
          <w:sz w:val="24"/>
          <w:szCs w:val="24"/>
          <w:lang w:val="en-US"/>
        </w:rPr>
        <w:t>Example execution</w:t>
      </w:r>
    </w:p>
    <w:p w:rsidR="00786037" w:rsidRPr="00705489" w:rsidRDefault="00786037" w:rsidP="00786037">
      <w:pPr>
        <w:pStyle w:val="Textbody"/>
        <w:spacing w:line="240" w:lineRule="auto"/>
        <w:ind w:firstLine="284"/>
        <w:rPr>
          <w:rFonts w:asciiTheme="minorHAnsi" w:hAnsiTheme="minorHAnsi" w:cstheme="minorHAnsi"/>
          <w:lang w:val="en-US"/>
        </w:rPr>
      </w:pPr>
      <w:r w:rsidRPr="00705489">
        <w:rPr>
          <w:rFonts w:asciiTheme="minorHAnsi" w:hAnsiTheme="minorHAnsi" w:cstheme="minorHAnsi"/>
          <w:lang w:val="en-US"/>
        </w:rPr>
        <w:t>Input : { (1,1),(2,1),(3,1),(3,1),(4,4),(6,1) }  // { (w,h) ...</w:t>
      </w:r>
    </w:p>
    <w:p w:rsidR="00786037" w:rsidRPr="00705489" w:rsidRDefault="00786037" w:rsidP="00786037">
      <w:pPr>
        <w:pStyle w:val="Heading3"/>
        <w:spacing w:before="0"/>
        <w:ind w:firstLine="284"/>
        <w:rPr>
          <w:rFonts w:asciiTheme="minorHAnsi" w:hAnsiTheme="minorHAnsi" w:cstheme="minorHAnsi"/>
          <w:sz w:val="24"/>
          <w:szCs w:val="24"/>
          <w:lang w:val="en-US"/>
        </w:rPr>
      </w:pPr>
      <w:r w:rsidRPr="00705489">
        <w:rPr>
          <w:rFonts w:asciiTheme="minorHAnsi" w:hAnsiTheme="minorHAnsi" w:cstheme="minorHAnsi"/>
          <w:sz w:val="24"/>
          <w:szCs w:val="24"/>
          <w:lang w:val="en-US"/>
        </w:rPr>
        <w:t>Part I</w:t>
      </w:r>
    </w:p>
    <w:p w:rsidR="00786037" w:rsidRPr="00705489" w:rsidRDefault="00786037" w:rsidP="00786037">
      <w:pPr>
        <w:pStyle w:val="Textbody"/>
        <w:spacing w:line="240" w:lineRule="auto"/>
        <w:ind w:firstLine="567"/>
        <w:rPr>
          <w:rFonts w:asciiTheme="minorHAnsi" w:hAnsiTheme="minorHAnsi" w:cstheme="minorHAnsi"/>
          <w:lang w:val="en-US"/>
        </w:rPr>
      </w:pPr>
      <w:r w:rsidRPr="00705489">
        <w:rPr>
          <w:rFonts w:asciiTheme="minorHAnsi" w:hAnsiTheme="minorHAnsi" w:cstheme="minorHAnsi"/>
          <w:lang w:val="en-US"/>
        </w:rPr>
        <w:t>1.1  n = 6, r &gt; 5,  remove (6,1), n = 5,r = 5, go to 2.1</w:t>
      </w:r>
    </w:p>
    <w:p w:rsidR="00786037" w:rsidRPr="00705489" w:rsidRDefault="00786037" w:rsidP="00786037">
      <w:pPr>
        <w:pStyle w:val="Textbody"/>
        <w:widowControl w:val="0"/>
        <w:numPr>
          <w:ilvl w:val="1"/>
          <w:numId w:val="7"/>
        </w:numPr>
        <w:suppressAutoHyphens/>
        <w:spacing w:line="240" w:lineRule="auto"/>
        <w:ind w:firstLine="567"/>
        <w:rPr>
          <w:rFonts w:asciiTheme="minorHAnsi" w:hAnsiTheme="minorHAnsi" w:cstheme="minorHAnsi"/>
          <w:lang w:val="en-US"/>
        </w:rPr>
      </w:pPr>
      <w:r w:rsidRPr="00705489">
        <w:rPr>
          <w:rFonts w:asciiTheme="minorHAnsi" w:hAnsiTheme="minorHAnsi" w:cstheme="minorHAnsi"/>
          <w:lang w:val="en-US"/>
        </w:rPr>
        <w:t>Generate x = n! sets from input</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S1 = { (1,1),(2,1),(3,1),(3,1),(4,4) }</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S2 = { (2,1),(1,1),(3,1),(3,1),(4,4) }</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Sx = { (4,4),(3,1),(3,1),(2,1),(1,1) }</w:t>
      </w:r>
    </w:p>
    <w:p w:rsidR="00786037" w:rsidRPr="00705489" w:rsidRDefault="00786037" w:rsidP="00786037">
      <w:pPr>
        <w:pStyle w:val="Textbody"/>
        <w:spacing w:line="240" w:lineRule="auto"/>
        <w:ind w:firstLine="567"/>
        <w:rPr>
          <w:rFonts w:asciiTheme="minorHAnsi" w:hAnsiTheme="minorHAnsi" w:cstheme="minorHAnsi"/>
          <w:lang w:val="en-US"/>
        </w:rPr>
      </w:pPr>
      <w:r w:rsidRPr="00705489">
        <w:rPr>
          <w:rFonts w:asciiTheme="minorHAnsi" w:hAnsiTheme="minorHAnsi" w:cstheme="minorHAnsi"/>
          <w:lang w:val="en-US"/>
        </w:rPr>
        <w:t>3.1 Generate y sets for each combination of each set and rotate chosen squares</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S1.1 =  { (1,1),(2,1),(3,1),(3,1),(4,4) }</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S1.2 =  { (1,1),(1,2),(3,1),(3,1),(4,4) }</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S1.3 =  { (1,1),(2,1),(1,3),(3,1),(4,4) }</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w:t>
      </w:r>
    </w:p>
    <w:p w:rsidR="00786037" w:rsidRPr="00705489" w:rsidRDefault="00786037" w:rsidP="00786037">
      <w:pPr>
        <w:pStyle w:val="Textbody"/>
        <w:spacing w:after="0" w:line="240" w:lineRule="auto"/>
        <w:ind w:firstLine="567"/>
        <w:rPr>
          <w:rFonts w:asciiTheme="minorHAnsi" w:hAnsiTheme="minorHAnsi" w:cstheme="minorHAnsi"/>
          <w:lang w:val="en-US"/>
        </w:rPr>
      </w:pPr>
      <w:r w:rsidRPr="00705489">
        <w:rPr>
          <w:rFonts w:asciiTheme="minorHAnsi" w:hAnsiTheme="minorHAnsi" w:cstheme="minorHAnsi"/>
          <w:lang w:val="en-US"/>
        </w:rPr>
        <w:t>S1.y =  { (1,1),(1,2),(1,3),(1,3),(4,4) }</w:t>
      </w:r>
    </w:p>
    <w:p w:rsidR="00786037" w:rsidRPr="00705489" w:rsidRDefault="00786037" w:rsidP="00786037">
      <w:pPr>
        <w:pStyle w:val="Textbody"/>
        <w:spacing w:after="0" w:line="240" w:lineRule="auto"/>
        <w:ind w:firstLine="284"/>
        <w:rPr>
          <w:rFonts w:asciiTheme="minorHAnsi" w:hAnsiTheme="minorHAnsi" w:cstheme="minorHAnsi"/>
          <w:b/>
          <w:lang w:val="en-US"/>
        </w:rPr>
      </w:pPr>
      <w:r w:rsidRPr="00705489">
        <w:rPr>
          <w:rFonts w:asciiTheme="minorHAnsi" w:hAnsiTheme="minorHAnsi" w:cstheme="minorHAnsi"/>
          <w:b/>
          <w:lang w:val="en-US"/>
        </w:rPr>
        <w:t>Part II</w:t>
      </w:r>
    </w:p>
    <w:p w:rsidR="00786037" w:rsidRPr="00705489" w:rsidRDefault="00786037" w:rsidP="00786037">
      <w:pPr>
        <w:pStyle w:val="Textbody"/>
        <w:spacing w:line="240" w:lineRule="auto"/>
        <w:ind w:firstLine="284"/>
        <w:rPr>
          <w:rFonts w:asciiTheme="minorHAnsi" w:hAnsiTheme="minorHAnsi" w:cstheme="minorHAnsi"/>
          <w:b/>
          <w:lang w:val="en-US"/>
        </w:rPr>
      </w:pPr>
      <w:r>
        <w:rPr>
          <w:rFonts w:asciiTheme="minorHAnsi" w:hAnsiTheme="minorHAnsi" w:cstheme="minorHAnsi"/>
          <w:b/>
          <w:noProof/>
          <w:lang w:eastAsia="pl-PL"/>
        </w:rPr>
        <w:drawing>
          <wp:inline distT="0" distB="0" distL="0" distR="0">
            <wp:extent cx="5762625" cy="866775"/>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62625" cy="866775"/>
                    </a:xfrm>
                    <a:prstGeom prst="rect">
                      <a:avLst/>
                    </a:prstGeom>
                    <a:solidFill>
                      <a:srgbClr val="FFFFFF"/>
                    </a:solidFill>
                    <a:ln w="9525">
                      <a:noFill/>
                      <a:miter lim="800000"/>
                      <a:headEnd/>
                      <a:tailEnd/>
                    </a:ln>
                  </pic:spPr>
                </pic:pic>
              </a:graphicData>
            </a:graphic>
          </wp:inline>
        </w:drawing>
      </w:r>
    </w:p>
    <w:p w:rsidR="00786037" w:rsidRPr="00705489" w:rsidRDefault="00786037" w:rsidP="00786037">
      <w:pPr>
        <w:pStyle w:val="Textbody"/>
        <w:spacing w:line="240" w:lineRule="auto"/>
        <w:ind w:firstLine="284"/>
        <w:rPr>
          <w:rFonts w:asciiTheme="minorHAnsi" w:hAnsiTheme="minorHAnsi" w:cstheme="minorHAnsi"/>
          <w:b/>
          <w:lang w:val="en-US"/>
        </w:rPr>
      </w:pPr>
    </w:p>
    <w:p w:rsidR="00786037" w:rsidRPr="00705489" w:rsidRDefault="00786037" w:rsidP="00786037">
      <w:pPr>
        <w:pStyle w:val="Textbody"/>
        <w:spacing w:line="240" w:lineRule="auto"/>
        <w:ind w:firstLine="567"/>
        <w:rPr>
          <w:rFonts w:asciiTheme="minorHAnsi" w:hAnsiTheme="minorHAnsi" w:cstheme="minorHAnsi"/>
          <w:lang w:val="en-US"/>
        </w:rPr>
      </w:pPr>
      <w:r w:rsidRPr="00705489">
        <w:rPr>
          <w:rFonts w:asciiTheme="minorHAnsi" w:hAnsiTheme="minorHAnsi" w:cstheme="minorHAnsi"/>
          <w:lang w:val="en-US"/>
        </w:rPr>
        <w:t>1.1</w:t>
      </w:r>
      <w:r w:rsidRPr="00705489">
        <w:rPr>
          <w:rFonts w:asciiTheme="minorHAnsi" w:hAnsiTheme="minorHAnsi" w:cstheme="minorHAnsi"/>
          <w:lang w:val="en-US"/>
        </w:rPr>
        <w:tab/>
        <w:t>S1 = { (1,1),(2,1),(3,1),(3,1),(4,4) }</w:t>
      </w:r>
    </w:p>
    <w:p w:rsidR="00786037" w:rsidRPr="00705489" w:rsidRDefault="00786037" w:rsidP="00786037">
      <w:pPr>
        <w:pStyle w:val="Textbody"/>
        <w:spacing w:line="240" w:lineRule="auto"/>
        <w:ind w:firstLine="567"/>
        <w:rPr>
          <w:rFonts w:asciiTheme="minorHAnsi" w:hAnsiTheme="minorHAnsi" w:cstheme="minorHAnsi"/>
          <w:lang w:val="en-US"/>
        </w:rPr>
      </w:pPr>
      <w:r w:rsidRPr="00705489">
        <w:rPr>
          <w:rFonts w:asciiTheme="minorHAnsi" w:hAnsiTheme="minorHAnsi" w:cstheme="minorHAnsi"/>
          <w:lang w:val="en-US"/>
        </w:rPr>
        <w:t>Filling fails at step 5, can’t fit (4,4) into the rectangle.</w:t>
      </w:r>
    </w:p>
    <w:p w:rsidR="00786037" w:rsidRPr="00705489" w:rsidRDefault="00786037" w:rsidP="00786037">
      <w:pPr>
        <w:pStyle w:val="Textbody"/>
        <w:numPr>
          <w:ilvl w:val="1"/>
          <w:numId w:val="2"/>
        </w:numPr>
        <w:spacing w:line="240" w:lineRule="auto"/>
        <w:rPr>
          <w:rFonts w:asciiTheme="minorHAnsi" w:hAnsiTheme="minorHAnsi" w:cstheme="minorHAnsi"/>
          <w:lang w:val="en-US"/>
        </w:rPr>
      </w:pPr>
      <w:r w:rsidRPr="00705489">
        <w:rPr>
          <w:rFonts w:asciiTheme="minorHAnsi" w:hAnsiTheme="minorHAnsi" w:cstheme="minorHAnsi"/>
          <w:lang w:val="en-US"/>
        </w:rPr>
        <w:t>Sk.z = { (4,4),(1,3),(3,1),(1,1),(1,2) }</w:t>
      </w:r>
    </w:p>
    <w:p w:rsidR="00786037" w:rsidRPr="00705489" w:rsidRDefault="00786037" w:rsidP="00786037">
      <w:pPr>
        <w:pStyle w:val="Textbody"/>
        <w:spacing w:line="240" w:lineRule="auto"/>
        <w:ind w:firstLine="284"/>
        <w:rPr>
          <w:rFonts w:asciiTheme="minorHAnsi" w:hAnsiTheme="minorHAnsi" w:cstheme="minorHAnsi"/>
          <w:lang w:val="en-US"/>
        </w:rPr>
      </w:pPr>
      <w:r>
        <w:rPr>
          <w:rFonts w:asciiTheme="minorHAnsi" w:hAnsiTheme="minorHAnsi" w:cstheme="minorHAnsi"/>
          <w:noProof/>
          <w:lang w:eastAsia="pl-PL"/>
        </w:rPr>
        <w:drawing>
          <wp:inline distT="0" distB="0" distL="0" distR="0">
            <wp:extent cx="5762625" cy="876300"/>
            <wp:effectExtent l="1905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762625" cy="876300"/>
                    </a:xfrm>
                    <a:prstGeom prst="rect">
                      <a:avLst/>
                    </a:prstGeom>
                    <a:solidFill>
                      <a:srgbClr val="FFFFFF"/>
                    </a:solidFill>
                    <a:ln w="9525">
                      <a:noFill/>
                      <a:miter lim="800000"/>
                      <a:headEnd/>
                      <a:tailEnd/>
                    </a:ln>
                  </pic:spPr>
                </pic:pic>
              </a:graphicData>
            </a:graphic>
          </wp:inline>
        </w:drawing>
      </w:r>
    </w:p>
    <w:p w:rsidR="00786037" w:rsidRPr="00705489" w:rsidRDefault="00786037" w:rsidP="00786037">
      <w:pPr>
        <w:pStyle w:val="Textbody"/>
        <w:spacing w:line="240" w:lineRule="auto"/>
        <w:ind w:left="567"/>
        <w:rPr>
          <w:rFonts w:asciiTheme="minorHAnsi" w:hAnsiTheme="minorHAnsi" w:cstheme="minorHAnsi"/>
          <w:lang w:val="en-US"/>
        </w:rPr>
      </w:pPr>
      <w:r w:rsidRPr="00705489">
        <w:rPr>
          <w:rFonts w:asciiTheme="minorHAnsi" w:hAnsiTheme="minorHAnsi" w:cstheme="minorHAnsi"/>
          <w:lang w:val="en-US"/>
        </w:rPr>
        <w:t>Solution found, save solution, stop execution.</w:t>
      </w:r>
    </w:p>
    <w:p w:rsidR="00786037" w:rsidRPr="00705489" w:rsidRDefault="00786037" w:rsidP="00786037">
      <w:pPr>
        <w:rPr>
          <w:rFonts w:asciiTheme="minorHAnsi" w:hAnsiTheme="minorHAnsi" w:cstheme="minorHAnsi"/>
          <w:b/>
          <w:sz w:val="24"/>
          <w:szCs w:val="24"/>
          <w:lang w:val="en-US"/>
        </w:rPr>
      </w:pPr>
    </w:p>
    <w:p w:rsidR="00786037" w:rsidRPr="00705489" w:rsidRDefault="00786037" w:rsidP="00786037">
      <w:pPr>
        <w:rPr>
          <w:rFonts w:asciiTheme="minorHAnsi" w:hAnsiTheme="minorHAnsi" w:cstheme="minorHAnsi"/>
          <w:b/>
          <w:sz w:val="24"/>
          <w:szCs w:val="24"/>
          <w:lang w:val="en-US"/>
        </w:rPr>
      </w:pPr>
    </w:p>
    <w:p w:rsidR="00786037" w:rsidRPr="00705489" w:rsidRDefault="00786037" w:rsidP="00786037">
      <w:pPr>
        <w:rPr>
          <w:rFonts w:asciiTheme="minorHAnsi" w:hAnsiTheme="minorHAnsi" w:cstheme="minorHAnsi"/>
          <w:b/>
          <w:sz w:val="24"/>
          <w:szCs w:val="24"/>
          <w:lang w:val="en-US"/>
        </w:rPr>
      </w:pPr>
    </w:p>
    <w:p w:rsidR="00786037" w:rsidRPr="00705489" w:rsidRDefault="00786037" w:rsidP="00786037">
      <w:pPr>
        <w:pStyle w:val="Nagwek2"/>
        <w:tabs>
          <w:tab w:val="clear" w:pos="576"/>
          <w:tab w:val="num" w:pos="0"/>
        </w:tabs>
        <w:ind w:left="0" w:firstLine="0"/>
        <w:rPr>
          <w:rFonts w:asciiTheme="minorHAnsi" w:hAnsiTheme="minorHAnsi" w:cstheme="minorHAnsi"/>
          <w:sz w:val="24"/>
          <w:szCs w:val="24"/>
          <w:lang w:val="en-US"/>
        </w:rPr>
      </w:pPr>
      <w:bookmarkStart w:id="6" w:name="_Toc278306196"/>
      <w:r w:rsidRPr="00705489">
        <w:rPr>
          <w:rFonts w:asciiTheme="minorHAnsi" w:hAnsiTheme="minorHAnsi" w:cstheme="minorHAnsi"/>
          <w:lang w:val="en-US"/>
        </w:rPr>
        <w:t xml:space="preserve">Description of the approximation algorithm </w:t>
      </w:r>
      <w:r w:rsidRPr="00705489">
        <w:rPr>
          <w:rFonts w:asciiTheme="minorHAnsi" w:hAnsiTheme="minorHAnsi" w:cstheme="minorHAnsi"/>
          <w:sz w:val="24"/>
          <w:szCs w:val="24"/>
          <w:lang w:val="en-US"/>
        </w:rPr>
        <w:t xml:space="preserve">– </w:t>
      </w:r>
      <w:r w:rsidRPr="0076258E">
        <w:rPr>
          <w:rFonts w:asciiTheme="minorHAnsi" w:hAnsiTheme="minorHAnsi" w:cstheme="minorHAnsi"/>
          <w:lang w:val="en-US"/>
        </w:rPr>
        <w:t>Mikołaj Przybysz</w:t>
      </w:r>
      <w:bookmarkEnd w:id="6"/>
    </w:p>
    <w:p w:rsidR="00786037" w:rsidRPr="00705489" w:rsidRDefault="00786037" w:rsidP="00786037">
      <w:pPr>
        <w:pStyle w:val="Textbody"/>
        <w:widowControl w:val="0"/>
        <w:suppressAutoHyphens/>
        <w:jc w:val="both"/>
        <w:rPr>
          <w:rFonts w:asciiTheme="minorHAnsi" w:hAnsiTheme="minorHAnsi" w:cstheme="minorHAnsi"/>
          <w:lang w:val="en-US"/>
        </w:rPr>
      </w:pPr>
      <w:r w:rsidRPr="00705489">
        <w:rPr>
          <w:rFonts w:asciiTheme="minorHAnsi" w:hAnsiTheme="minorHAnsi" w:cstheme="minorHAnsi"/>
          <w:lang w:val="en-US"/>
        </w:rPr>
        <w:t>First we need to decide how big is square that can be obtained from the set.</w:t>
      </w:r>
    </w:p>
    <w:p w:rsidR="00786037" w:rsidRPr="00705489" w:rsidRDefault="00786037" w:rsidP="00786037">
      <w:pPr>
        <w:pStyle w:val="Textbody"/>
        <w:widowControl w:val="0"/>
        <w:numPr>
          <w:ilvl w:val="0"/>
          <w:numId w:val="3"/>
        </w:numPr>
        <w:suppressAutoHyphens/>
        <w:ind w:left="0" w:hanging="76"/>
        <w:jc w:val="both"/>
        <w:rPr>
          <w:rFonts w:asciiTheme="minorHAnsi" w:hAnsiTheme="minorHAnsi" w:cstheme="minorHAnsi"/>
          <w:lang w:val="en-US"/>
        </w:rPr>
      </w:pPr>
      <w:r w:rsidRPr="00705489">
        <w:rPr>
          <w:rFonts w:asciiTheme="minorHAnsi" w:hAnsiTheme="minorHAnsi" w:cstheme="minorHAnsi"/>
          <w:lang w:val="en-US"/>
        </w:rPr>
        <w:t>Sum the areas of the rectangles and get the root of the sum</w:t>
      </w:r>
    </w:p>
    <w:p w:rsidR="00786037" w:rsidRPr="00705489" w:rsidRDefault="00786037" w:rsidP="00786037">
      <w:pPr>
        <w:pStyle w:val="Textbody"/>
        <w:widowControl w:val="0"/>
        <w:numPr>
          <w:ilvl w:val="0"/>
          <w:numId w:val="3"/>
        </w:numPr>
        <w:suppressAutoHyphens/>
        <w:ind w:left="0" w:hanging="76"/>
        <w:jc w:val="both"/>
        <w:rPr>
          <w:rFonts w:asciiTheme="minorHAnsi" w:hAnsiTheme="minorHAnsi" w:cstheme="minorHAnsi"/>
          <w:lang w:val="en-US"/>
        </w:rPr>
      </w:pPr>
      <w:r w:rsidRPr="00705489">
        <w:rPr>
          <w:rFonts w:asciiTheme="minorHAnsi" w:hAnsiTheme="minorHAnsi" w:cstheme="minorHAnsi"/>
          <w:lang w:val="en-US"/>
        </w:rPr>
        <w:t xml:space="preserve">If there are rectangles of </w:t>
      </w:r>
      <w:r w:rsidRPr="00705489">
        <w:rPr>
          <w:rFonts w:asciiTheme="minorHAnsi" w:hAnsiTheme="minorHAnsi" w:cstheme="minorHAnsi"/>
          <w:bCs/>
          <w:lang w:val="en-US"/>
        </w:rPr>
        <w:t>width</w:t>
      </w:r>
      <w:r w:rsidRPr="00705489">
        <w:rPr>
          <w:rFonts w:asciiTheme="minorHAnsi" w:hAnsiTheme="minorHAnsi" w:cstheme="minorHAnsi"/>
          <w:lang w:val="en-US"/>
        </w:rPr>
        <w:t xml:space="preserve"> or </w:t>
      </w:r>
      <w:r w:rsidRPr="00705489">
        <w:rPr>
          <w:rFonts w:asciiTheme="minorHAnsi" w:hAnsiTheme="minorHAnsi" w:cstheme="minorHAnsi"/>
          <w:bCs/>
          <w:lang w:val="en-US"/>
        </w:rPr>
        <w:t>high</w:t>
      </w:r>
      <w:r w:rsidRPr="00705489">
        <w:rPr>
          <w:rFonts w:asciiTheme="minorHAnsi" w:hAnsiTheme="minorHAnsi" w:cstheme="minorHAnsi"/>
          <w:lang w:val="en-US"/>
        </w:rPr>
        <w:t xml:space="preserve"> greater that the floor of the root, remove them and go to step 1</w:t>
      </w:r>
    </w:p>
    <w:p w:rsidR="00786037" w:rsidRPr="00705489" w:rsidRDefault="00786037" w:rsidP="00786037">
      <w:pPr>
        <w:pStyle w:val="Textbody"/>
        <w:widowControl w:val="0"/>
        <w:numPr>
          <w:ilvl w:val="0"/>
          <w:numId w:val="3"/>
        </w:numPr>
        <w:suppressAutoHyphens/>
        <w:ind w:left="0" w:hanging="76"/>
        <w:jc w:val="both"/>
        <w:rPr>
          <w:rFonts w:asciiTheme="minorHAnsi" w:hAnsiTheme="minorHAnsi" w:cstheme="minorHAnsi"/>
          <w:lang w:val="en-US"/>
        </w:rPr>
      </w:pPr>
      <w:r w:rsidRPr="00705489">
        <w:rPr>
          <w:rFonts w:asciiTheme="minorHAnsi" w:hAnsiTheme="minorHAnsi" w:cstheme="minorHAnsi"/>
          <w:lang w:val="en-US"/>
        </w:rPr>
        <w:t>Order set of rectangles from these with biggest area to lowest (decreasing)</w:t>
      </w:r>
    </w:p>
    <w:p w:rsidR="00786037" w:rsidRPr="00705489" w:rsidRDefault="00786037" w:rsidP="00786037">
      <w:pPr>
        <w:pStyle w:val="Textbody"/>
        <w:widowControl w:val="0"/>
        <w:suppressAutoHyphens/>
        <w:jc w:val="both"/>
        <w:rPr>
          <w:rFonts w:asciiTheme="minorHAnsi" w:hAnsiTheme="minorHAnsi" w:cstheme="minorHAnsi"/>
          <w:lang w:val="en-US"/>
        </w:rPr>
      </w:pPr>
    </w:p>
    <w:p w:rsidR="00786037" w:rsidRPr="00705489" w:rsidRDefault="00786037" w:rsidP="00786037">
      <w:pPr>
        <w:pStyle w:val="Textbody"/>
        <w:widowControl w:val="0"/>
        <w:suppressAutoHyphens/>
        <w:jc w:val="both"/>
        <w:rPr>
          <w:rFonts w:asciiTheme="minorHAnsi" w:hAnsiTheme="minorHAnsi" w:cstheme="minorHAnsi"/>
          <w:lang w:val="en-US"/>
        </w:rPr>
      </w:pPr>
      <w:r w:rsidRPr="00705489">
        <w:rPr>
          <w:rFonts w:asciiTheme="minorHAnsi" w:hAnsiTheme="minorHAnsi" w:cstheme="minorHAnsi"/>
          <w:lang w:val="en-US"/>
        </w:rPr>
        <w:t>After this step, we just have to put rectangles into a square of size found before.</w:t>
      </w:r>
    </w:p>
    <w:p w:rsidR="00786037" w:rsidRPr="00705489" w:rsidRDefault="00786037" w:rsidP="00786037">
      <w:pPr>
        <w:pStyle w:val="Textbody"/>
        <w:widowControl w:val="0"/>
        <w:numPr>
          <w:ilvl w:val="0"/>
          <w:numId w:val="3"/>
        </w:numPr>
        <w:suppressAutoHyphens/>
        <w:ind w:left="0" w:hanging="76"/>
        <w:jc w:val="both"/>
        <w:rPr>
          <w:rFonts w:asciiTheme="minorHAnsi" w:hAnsiTheme="minorHAnsi" w:cstheme="minorHAnsi"/>
          <w:lang w:val="en-US"/>
        </w:rPr>
      </w:pPr>
      <w:r w:rsidRPr="00705489">
        <w:rPr>
          <w:rFonts w:asciiTheme="minorHAnsi" w:hAnsiTheme="minorHAnsi" w:cstheme="minorHAnsi"/>
          <w:lang w:val="en-US"/>
        </w:rPr>
        <w:t>While the set of rectangles is not empty</w:t>
      </w:r>
    </w:p>
    <w:p w:rsidR="00786037" w:rsidRPr="00705489" w:rsidRDefault="00786037" w:rsidP="00786037">
      <w:pPr>
        <w:pStyle w:val="Textbody"/>
        <w:widowControl w:val="0"/>
        <w:numPr>
          <w:ilvl w:val="1"/>
          <w:numId w:val="3"/>
        </w:numPr>
        <w:suppressAutoHyphens/>
        <w:jc w:val="both"/>
        <w:rPr>
          <w:rFonts w:asciiTheme="minorHAnsi" w:hAnsiTheme="minorHAnsi" w:cstheme="minorHAnsi"/>
          <w:lang w:val="en-US"/>
        </w:rPr>
      </w:pPr>
      <w:r w:rsidRPr="00705489">
        <w:rPr>
          <w:rFonts w:asciiTheme="minorHAnsi" w:hAnsiTheme="minorHAnsi" w:cstheme="minorHAnsi"/>
          <w:lang w:val="en-US"/>
        </w:rPr>
        <w:t xml:space="preserve"> Fill the square starting from upper left corner, left-right, taking rectangles from the set according to the order of the set</w:t>
      </w:r>
    </w:p>
    <w:p w:rsidR="00786037" w:rsidRPr="00705489" w:rsidRDefault="00786037" w:rsidP="00786037">
      <w:pPr>
        <w:pStyle w:val="Textbody"/>
        <w:numPr>
          <w:ilvl w:val="1"/>
          <w:numId w:val="3"/>
        </w:numPr>
        <w:spacing w:after="200" w:line="240" w:lineRule="auto"/>
        <w:rPr>
          <w:rFonts w:asciiTheme="minorHAnsi" w:hAnsiTheme="minorHAnsi" w:cstheme="minorHAnsi"/>
          <w:lang w:val="en-US"/>
        </w:rPr>
      </w:pPr>
      <w:r w:rsidRPr="00705489">
        <w:rPr>
          <w:rFonts w:asciiTheme="minorHAnsi" w:hAnsiTheme="minorHAnsi" w:cstheme="minorHAnsi"/>
          <w:lang w:val="en-US"/>
        </w:rPr>
        <w:t xml:space="preserve"> If rectangle does not fit, rotate it and try again, if it still does not fit rotate it back and try to put it in next row</w:t>
      </w:r>
    </w:p>
    <w:p w:rsidR="00786037" w:rsidRPr="00705489" w:rsidRDefault="00786037" w:rsidP="00786037">
      <w:pPr>
        <w:pStyle w:val="Textbody"/>
        <w:numPr>
          <w:ilvl w:val="1"/>
          <w:numId w:val="3"/>
        </w:numPr>
        <w:spacing w:after="200" w:line="240" w:lineRule="auto"/>
        <w:rPr>
          <w:rFonts w:asciiTheme="minorHAnsi" w:hAnsiTheme="minorHAnsi" w:cstheme="minorHAnsi"/>
          <w:lang w:val="en-US"/>
        </w:rPr>
      </w:pPr>
      <w:r w:rsidRPr="00705489">
        <w:rPr>
          <w:rFonts w:asciiTheme="minorHAnsi" w:hAnsiTheme="minorHAnsi" w:cstheme="minorHAnsi"/>
          <w:lang w:val="en-US"/>
        </w:rPr>
        <w:t xml:space="preserve"> If it does not fit skip this rectangle</w:t>
      </w:r>
    </w:p>
    <w:p w:rsidR="00786037" w:rsidRPr="00705489" w:rsidRDefault="00786037" w:rsidP="00786037">
      <w:pPr>
        <w:pStyle w:val="Textbody"/>
        <w:numPr>
          <w:ilvl w:val="1"/>
          <w:numId w:val="3"/>
        </w:numPr>
        <w:spacing w:after="200" w:line="240" w:lineRule="auto"/>
        <w:rPr>
          <w:rFonts w:asciiTheme="minorHAnsi" w:hAnsiTheme="minorHAnsi" w:cstheme="minorHAnsi"/>
          <w:lang w:val="en-US"/>
        </w:rPr>
      </w:pPr>
      <w:r w:rsidRPr="00705489">
        <w:rPr>
          <w:rFonts w:asciiTheme="minorHAnsi" w:hAnsiTheme="minorHAnsi" w:cstheme="minorHAnsi"/>
          <w:lang w:val="en-US"/>
        </w:rPr>
        <w:t>Check if area of used rectangles is equal area of possible square</w:t>
      </w:r>
    </w:p>
    <w:p w:rsidR="00786037" w:rsidRPr="00705489" w:rsidRDefault="00786037" w:rsidP="00786037">
      <w:pPr>
        <w:pStyle w:val="Textbody"/>
        <w:numPr>
          <w:ilvl w:val="2"/>
          <w:numId w:val="3"/>
        </w:numPr>
        <w:spacing w:after="200" w:line="240" w:lineRule="auto"/>
        <w:rPr>
          <w:rFonts w:asciiTheme="minorHAnsi" w:hAnsiTheme="minorHAnsi" w:cstheme="minorHAnsi"/>
          <w:lang w:val="en-US"/>
        </w:rPr>
      </w:pPr>
      <w:r w:rsidRPr="00705489">
        <w:rPr>
          <w:rFonts w:asciiTheme="minorHAnsi" w:hAnsiTheme="minorHAnsi" w:cstheme="minorHAnsi"/>
          <w:lang w:val="en-US"/>
        </w:rPr>
        <w:t xml:space="preserve"> If it is true, save used rectangles as a solution and </w:t>
      </w:r>
      <w:r w:rsidRPr="00705489">
        <w:rPr>
          <w:rFonts w:asciiTheme="minorHAnsi" w:hAnsiTheme="minorHAnsi" w:cstheme="minorHAnsi"/>
          <w:b/>
          <w:lang w:val="en-US"/>
        </w:rPr>
        <w:t>end execution</w:t>
      </w:r>
      <w:r w:rsidRPr="00705489">
        <w:rPr>
          <w:rFonts w:asciiTheme="minorHAnsi" w:hAnsiTheme="minorHAnsi" w:cstheme="minorHAnsi"/>
          <w:lang w:val="en-US"/>
        </w:rPr>
        <w:t>, else continue</w:t>
      </w:r>
    </w:p>
    <w:p w:rsidR="00786037" w:rsidRPr="00705489" w:rsidRDefault="00786037" w:rsidP="00786037">
      <w:pPr>
        <w:pStyle w:val="Textbody"/>
        <w:numPr>
          <w:ilvl w:val="1"/>
          <w:numId w:val="3"/>
        </w:numPr>
        <w:spacing w:after="200" w:line="240" w:lineRule="auto"/>
        <w:rPr>
          <w:rFonts w:asciiTheme="minorHAnsi" w:hAnsiTheme="minorHAnsi" w:cstheme="minorHAnsi"/>
          <w:lang w:val="en-US"/>
        </w:rPr>
      </w:pPr>
      <w:r w:rsidRPr="00705489">
        <w:rPr>
          <w:rFonts w:asciiTheme="minorHAnsi" w:hAnsiTheme="minorHAnsi" w:cstheme="minorHAnsi"/>
          <w:lang w:val="en-US"/>
        </w:rPr>
        <w:t>Check if set of rectangles is empty</w:t>
      </w:r>
    </w:p>
    <w:p w:rsidR="00786037" w:rsidRPr="00705489" w:rsidRDefault="00786037" w:rsidP="00786037">
      <w:pPr>
        <w:pStyle w:val="Textbody"/>
        <w:numPr>
          <w:ilvl w:val="2"/>
          <w:numId w:val="3"/>
        </w:numPr>
        <w:spacing w:after="200" w:line="240" w:lineRule="auto"/>
        <w:rPr>
          <w:rFonts w:asciiTheme="minorHAnsi" w:hAnsiTheme="minorHAnsi" w:cstheme="minorHAnsi"/>
          <w:lang w:val="en-US"/>
        </w:rPr>
      </w:pPr>
      <w:r w:rsidRPr="00705489">
        <w:rPr>
          <w:rFonts w:asciiTheme="minorHAnsi" w:hAnsiTheme="minorHAnsi" w:cstheme="minorHAnsi"/>
          <w:lang w:val="en-US"/>
        </w:rPr>
        <w:t xml:space="preserve"> If it is true, continue the loop, else go to step 5</w:t>
      </w:r>
    </w:p>
    <w:p w:rsidR="00786037" w:rsidRPr="00705489" w:rsidRDefault="00786037" w:rsidP="00786037">
      <w:pPr>
        <w:pStyle w:val="Textbody"/>
        <w:numPr>
          <w:ilvl w:val="0"/>
          <w:numId w:val="3"/>
        </w:numPr>
        <w:spacing w:after="200" w:line="240" w:lineRule="auto"/>
        <w:ind w:left="0" w:hanging="76"/>
        <w:rPr>
          <w:rFonts w:asciiTheme="minorHAnsi" w:hAnsiTheme="minorHAnsi" w:cstheme="minorHAnsi"/>
          <w:lang w:val="en-US"/>
        </w:rPr>
      </w:pPr>
      <w:r w:rsidRPr="00705489">
        <w:rPr>
          <w:rFonts w:asciiTheme="minorHAnsi" w:hAnsiTheme="minorHAnsi" w:cstheme="minorHAnsi"/>
          <w:lang w:val="en-US"/>
        </w:rPr>
        <w:t>Lower possible side of square by 1</w:t>
      </w:r>
    </w:p>
    <w:p w:rsidR="00786037" w:rsidRPr="00705489" w:rsidRDefault="00786037" w:rsidP="00786037">
      <w:pPr>
        <w:pStyle w:val="Textbody"/>
        <w:numPr>
          <w:ilvl w:val="1"/>
          <w:numId w:val="3"/>
        </w:numPr>
        <w:spacing w:after="200" w:line="240" w:lineRule="auto"/>
        <w:rPr>
          <w:rFonts w:asciiTheme="minorHAnsi" w:hAnsiTheme="minorHAnsi" w:cstheme="minorHAnsi"/>
          <w:lang w:val="en-US"/>
        </w:rPr>
      </w:pPr>
      <w:r w:rsidRPr="00705489">
        <w:rPr>
          <w:rFonts w:asciiTheme="minorHAnsi" w:hAnsiTheme="minorHAnsi" w:cstheme="minorHAnsi"/>
          <w:lang w:val="en-US"/>
        </w:rPr>
        <w:t xml:space="preserve"> If possible square is less than 1, </w:t>
      </w:r>
      <w:r w:rsidRPr="00705489">
        <w:rPr>
          <w:rFonts w:asciiTheme="minorHAnsi" w:hAnsiTheme="minorHAnsi" w:cstheme="minorHAnsi"/>
          <w:b/>
          <w:lang w:val="en-US"/>
        </w:rPr>
        <w:t>end execution</w:t>
      </w:r>
      <w:r w:rsidRPr="00705489">
        <w:rPr>
          <w:rFonts w:asciiTheme="minorHAnsi" w:hAnsiTheme="minorHAnsi" w:cstheme="minorHAnsi"/>
          <w:lang w:val="en-US"/>
        </w:rPr>
        <w:t xml:space="preserve"> with no solution, else go to step 2</w:t>
      </w:r>
    </w:p>
    <w:p w:rsidR="00786037" w:rsidRPr="00705489" w:rsidRDefault="00786037" w:rsidP="00786037">
      <w:pPr>
        <w:pStyle w:val="Nagwek2"/>
        <w:rPr>
          <w:rFonts w:asciiTheme="minorHAnsi" w:hAnsiTheme="minorHAnsi" w:cstheme="minorHAnsi"/>
          <w:lang w:val="en-US"/>
        </w:rPr>
      </w:pPr>
    </w:p>
    <w:p w:rsidR="00786037" w:rsidRPr="00705489" w:rsidRDefault="00786037" w:rsidP="00786037">
      <w:pPr>
        <w:pStyle w:val="Nagwek2"/>
        <w:rPr>
          <w:rFonts w:asciiTheme="minorHAnsi" w:hAnsiTheme="minorHAnsi" w:cstheme="minorHAnsi"/>
          <w:lang w:val="en-US"/>
        </w:rPr>
      </w:pPr>
    </w:p>
    <w:p w:rsidR="00786037" w:rsidRPr="00705489" w:rsidRDefault="00786037" w:rsidP="00786037">
      <w:pPr>
        <w:pStyle w:val="Nagwek2"/>
        <w:rPr>
          <w:rFonts w:asciiTheme="minorHAnsi" w:hAnsiTheme="minorHAnsi" w:cstheme="minorHAnsi"/>
          <w:lang w:val="en-US"/>
        </w:rPr>
      </w:pPr>
    </w:p>
    <w:p w:rsidR="00786037" w:rsidRPr="00705489" w:rsidRDefault="00786037" w:rsidP="00786037">
      <w:pPr>
        <w:pStyle w:val="Nagwek2"/>
        <w:rPr>
          <w:rFonts w:asciiTheme="minorHAnsi" w:hAnsiTheme="minorHAnsi" w:cstheme="minorHAnsi"/>
          <w:lang w:val="en-US"/>
        </w:rPr>
      </w:pPr>
    </w:p>
    <w:p w:rsidR="00786037" w:rsidRPr="00705489" w:rsidRDefault="00786037" w:rsidP="00786037">
      <w:pPr>
        <w:pStyle w:val="Nagwek2"/>
        <w:rPr>
          <w:rFonts w:asciiTheme="minorHAnsi" w:hAnsiTheme="minorHAnsi" w:cstheme="minorHAnsi"/>
          <w:lang w:val="en-US"/>
        </w:rPr>
      </w:pPr>
    </w:p>
    <w:p w:rsidR="00786037" w:rsidRPr="00705489" w:rsidRDefault="00786037" w:rsidP="00786037">
      <w:pPr>
        <w:pStyle w:val="Nagwek2"/>
        <w:rPr>
          <w:rFonts w:asciiTheme="minorHAnsi" w:hAnsiTheme="minorHAnsi" w:cstheme="minorHAnsi"/>
          <w:lang w:val="en-US"/>
        </w:rPr>
      </w:pPr>
    </w:p>
    <w:p w:rsidR="00786037" w:rsidRPr="00705489" w:rsidRDefault="00786037" w:rsidP="00786037">
      <w:pPr>
        <w:pStyle w:val="Nagwek2"/>
        <w:numPr>
          <w:ilvl w:val="0"/>
          <w:numId w:val="0"/>
        </w:numPr>
        <w:ind w:left="576" w:hanging="576"/>
        <w:rPr>
          <w:rFonts w:asciiTheme="minorHAnsi" w:hAnsiTheme="minorHAnsi" w:cstheme="minorHAnsi"/>
          <w:lang w:val="en-US"/>
        </w:rPr>
      </w:pPr>
    </w:p>
    <w:p w:rsidR="00786037" w:rsidRPr="00705489" w:rsidRDefault="00786037" w:rsidP="00786037">
      <w:pPr>
        <w:pStyle w:val="Tekstpodstawowy"/>
        <w:rPr>
          <w:rFonts w:asciiTheme="minorHAnsi" w:hAnsiTheme="minorHAnsi" w:cstheme="minorHAnsi"/>
          <w:lang w:val="en-US"/>
        </w:rPr>
      </w:pPr>
    </w:p>
    <w:p w:rsidR="00786037" w:rsidRPr="00705489" w:rsidRDefault="00786037" w:rsidP="00786037">
      <w:pPr>
        <w:pStyle w:val="Tekstpodstawowy"/>
        <w:rPr>
          <w:rFonts w:asciiTheme="minorHAnsi" w:hAnsiTheme="minorHAnsi" w:cstheme="minorHAnsi"/>
          <w:lang w:val="en-US"/>
        </w:rPr>
      </w:pPr>
    </w:p>
    <w:p w:rsidR="00786037" w:rsidRPr="00705489" w:rsidRDefault="00786037" w:rsidP="00786037">
      <w:pPr>
        <w:pStyle w:val="Tekstpodstawowy"/>
        <w:rPr>
          <w:rFonts w:asciiTheme="minorHAnsi" w:hAnsiTheme="minorHAnsi" w:cstheme="minorHAnsi"/>
          <w:lang w:val="en-US"/>
        </w:rPr>
      </w:pPr>
    </w:p>
    <w:p w:rsidR="00786037" w:rsidRPr="00705489" w:rsidRDefault="00786037" w:rsidP="00786037">
      <w:pPr>
        <w:pStyle w:val="Nagwek2"/>
        <w:tabs>
          <w:tab w:val="clear" w:pos="576"/>
          <w:tab w:val="num" w:pos="0"/>
        </w:tabs>
        <w:ind w:left="0" w:firstLine="0"/>
        <w:rPr>
          <w:rFonts w:asciiTheme="minorHAnsi" w:hAnsiTheme="minorHAnsi" w:cstheme="minorHAnsi"/>
          <w:lang w:val="en-US"/>
        </w:rPr>
      </w:pPr>
      <w:bookmarkStart w:id="7" w:name="_Toc278306197"/>
      <w:r w:rsidRPr="00705489">
        <w:rPr>
          <w:rFonts w:asciiTheme="minorHAnsi" w:hAnsiTheme="minorHAnsi" w:cstheme="minorHAnsi"/>
          <w:lang w:val="en-US"/>
        </w:rPr>
        <w:lastRenderedPageBreak/>
        <w:t>Description of the approximation algorithm – Bartłomiej Wach</w:t>
      </w:r>
      <w:bookmarkEnd w:id="7"/>
    </w:p>
    <w:p w:rsidR="00786037" w:rsidRPr="00705489" w:rsidRDefault="00786037" w:rsidP="00786037">
      <w:pPr>
        <w:rPr>
          <w:rFonts w:asciiTheme="minorHAnsi" w:hAnsiTheme="minorHAnsi" w:cstheme="minorHAnsi"/>
          <w:lang w:val="en-US"/>
        </w:rPr>
      </w:pPr>
      <w:r w:rsidRPr="00705489">
        <w:rPr>
          <w:rFonts w:asciiTheme="minorHAnsi" w:hAnsiTheme="minorHAnsi" w:cstheme="minorHAnsi"/>
          <w:lang w:val="en-US"/>
        </w:rPr>
        <w:t xml:space="preserve">The algorithm will be split into two parts, one will find the set(s) of rectangles that will </w:t>
      </w:r>
      <w:r w:rsidRPr="00705489">
        <w:rPr>
          <w:rFonts w:asciiTheme="minorHAnsi" w:hAnsiTheme="minorHAnsi" w:cstheme="minorHAnsi"/>
          <w:lang w:val="en-US"/>
        </w:rPr>
        <w:tab/>
        <w:t>cover the biggest possible square, the second one will "pack" the rectangles into the square.</w:t>
      </w:r>
    </w:p>
    <w:p w:rsidR="00786037" w:rsidRPr="00705489" w:rsidRDefault="00786037" w:rsidP="00786037">
      <w:pPr>
        <w:pStyle w:val="Heading3"/>
        <w:ind w:firstLine="284"/>
        <w:rPr>
          <w:rFonts w:asciiTheme="minorHAnsi" w:hAnsiTheme="minorHAnsi" w:cstheme="minorHAnsi"/>
          <w:sz w:val="24"/>
          <w:szCs w:val="24"/>
          <w:lang w:val="en-US"/>
        </w:rPr>
      </w:pPr>
      <w:r w:rsidRPr="00705489">
        <w:rPr>
          <w:rFonts w:asciiTheme="minorHAnsi" w:hAnsiTheme="minorHAnsi" w:cstheme="minorHAnsi"/>
          <w:sz w:val="24"/>
          <w:szCs w:val="24"/>
          <w:lang w:val="en-US"/>
        </w:rPr>
        <w:t>Dictionary:</w:t>
      </w:r>
    </w:p>
    <w:p w:rsidR="00786037" w:rsidRPr="00705489" w:rsidRDefault="00786037" w:rsidP="00786037">
      <w:pPr>
        <w:pStyle w:val="Standard"/>
        <w:spacing w:after="0" w:line="240" w:lineRule="auto"/>
        <w:ind w:firstLine="708"/>
        <w:rPr>
          <w:rFonts w:asciiTheme="minorHAnsi" w:hAnsiTheme="minorHAnsi" w:cstheme="minorHAnsi"/>
          <w:lang w:val="en-US"/>
        </w:rPr>
      </w:pPr>
      <w:r w:rsidRPr="00705489">
        <w:rPr>
          <w:rFonts w:asciiTheme="minorHAnsi" w:hAnsiTheme="minorHAnsi" w:cstheme="minorHAnsi"/>
          <w:b/>
          <w:bCs/>
          <w:lang w:val="en-US"/>
        </w:rPr>
        <w:t>Input</w:t>
      </w:r>
      <w:r w:rsidRPr="00705489">
        <w:rPr>
          <w:rFonts w:asciiTheme="minorHAnsi" w:hAnsiTheme="minorHAnsi" w:cstheme="minorHAnsi"/>
          <w:lang w:val="en-US"/>
        </w:rPr>
        <w:t xml:space="preserve"> : an array of pairs of integers being the width and height of each rectangle</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w</w:t>
      </w:r>
      <w:r w:rsidRPr="00705489">
        <w:rPr>
          <w:rFonts w:asciiTheme="minorHAnsi" w:hAnsiTheme="minorHAnsi" w:cstheme="minorHAnsi"/>
          <w:lang w:val="en-US"/>
        </w:rPr>
        <w:t xml:space="preserve"> : denotes the width of a rectangle</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h</w:t>
      </w:r>
      <w:r w:rsidRPr="00705489">
        <w:rPr>
          <w:rFonts w:asciiTheme="minorHAnsi" w:hAnsiTheme="minorHAnsi" w:cstheme="minorHAnsi"/>
          <w:lang w:val="en-US"/>
        </w:rPr>
        <w:t xml:space="preserve"> : denotes a height of a rectangle</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n</w:t>
      </w:r>
      <w:r w:rsidRPr="00705489">
        <w:rPr>
          <w:rFonts w:asciiTheme="minorHAnsi" w:hAnsiTheme="minorHAnsi" w:cstheme="minorHAnsi"/>
          <w:lang w:val="en-US"/>
        </w:rPr>
        <w:t xml:space="preserve"> : denotes the </w:t>
      </w:r>
      <w:r w:rsidRPr="00705489">
        <w:rPr>
          <w:rFonts w:asciiTheme="minorHAnsi" w:hAnsiTheme="minorHAnsi" w:cstheme="minorHAnsi"/>
          <w:b/>
          <w:bCs/>
          <w:lang w:val="en-US"/>
        </w:rPr>
        <w:t>current</w:t>
      </w:r>
      <w:r w:rsidRPr="00705489">
        <w:rPr>
          <w:rFonts w:asciiTheme="minorHAnsi" w:hAnsiTheme="minorHAnsi" w:cstheme="minorHAnsi"/>
          <w:lang w:val="en-US"/>
        </w:rPr>
        <w:t xml:space="preserve"> size of the input</w:t>
      </w:r>
    </w:p>
    <w:p w:rsidR="00786037" w:rsidRPr="00705489" w:rsidRDefault="00786037" w:rsidP="00786037">
      <w:pPr>
        <w:pStyle w:val="Standard"/>
        <w:spacing w:after="0" w:line="240" w:lineRule="auto"/>
        <w:rPr>
          <w:rFonts w:asciiTheme="minorHAnsi" w:hAnsiTheme="minorHAnsi" w:cstheme="minorHAnsi"/>
          <w:lang w:val="en-US"/>
        </w:rPr>
      </w:pPr>
      <w:r w:rsidRPr="00705489">
        <w:rPr>
          <w:rFonts w:asciiTheme="minorHAnsi" w:hAnsiTheme="minorHAnsi" w:cstheme="minorHAnsi"/>
          <w:lang w:val="en-US"/>
        </w:rPr>
        <w:tab/>
      </w:r>
      <w:r w:rsidRPr="00705489">
        <w:rPr>
          <w:rFonts w:asciiTheme="minorHAnsi" w:hAnsiTheme="minorHAnsi" w:cstheme="minorHAnsi"/>
          <w:b/>
          <w:bCs/>
          <w:lang w:val="en-US"/>
        </w:rPr>
        <w:t>r</w:t>
      </w:r>
      <w:r w:rsidRPr="00705489">
        <w:rPr>
          <w:rFonts w:asciiTheme="minorHAnsi" w:hAnsiTheme="minorHAnsi" w:cstheme="minorHAnsi"/>
          <w:lang w:val="en-US"/>
        </w:rPr>
        <w:t xml:space="preserve"> : denotes the root of the sum of areas of chosen rectangles</w:t>
      </w:r>
    </w:p>
    <w:p w:rsidR="00786037" w:rsidRPr="00705489" w:rsidRDefault="00786037" w:rsidP="00786037">
      <w:pPr>
        <w:pStyle w:val="Heading3"/>
        <w:spacing w:before="0" w:line="276" w:lineRule="auto"/>
        <w:jc w:val="both"/>
        <w:rPr>
          <w:rFonts w:asciiTheme="minorHAnsi" w:hAnsiTheme="minorHAnsi" w:cstheme="minorHAnsi"/>
          <w:sz w:val="24"/>
          <w:szCs w:val="24"/>
          <w:lang w:val="en-US"/>
        </w:rPr>
      </w:pPr>
      <w:r w:rsidRPr="00705489">
        <w:rPr>
          <w:rFonts w:asciiTheme="minorHAnsi" w:hAnsiTheme="minorHAnsi" w:cstheme="minorHAnsi"/>
          <w:sz w:val="24"/>
          <w:szCs w:val="24"/>
          <w:lang w:val="en-US"/>
        </w:rPr>
        <w:t>Part I  : Finding the set of rectangles covering the biggest square</w:t>
      </w:r>
    </w:p>
    <w:p w:rsidR="00786037" w:rsidRPr="00705489" w:rsidRDefault="00786037" w:rsidP="00786037">
      <w:pPr>
        <w:pStyle w:val="Textbody"/>
        <w:widowControl w:val="0"/>
        <w:numPr>
          <w:ilvl w:val="1"/>
          <w:numId w:val="6"/>
        </w:numPr>
        <w:suppressAutoHyphens/>
        <w:rPr>
          <w:rFonts w:asciiTheme="minorHAnsi" w:hAnsiTheme="minorHAnsi" w:cstheme="minorHAnsi"/>
          <w:lang w:val="en-US"/>
        </w:rPr>
      </w:pPr>
      <w:r w:rsidRPr="00705489">
        <w:rPr>
          <w:rFonts w:asciiTheme="minorHAnsi" w:hAnsiTheme="minorHAnsi" w:cstheme="minorHAnsi"/>
          <w:lang w:val="en-US"/>
        </w:rPr>
        <w:t xml:space="preserve">Sort the input in bigger-first manner </w:t>
      </w:r>
    </w:p>
    <w:p w:rsidR="00786037" w:rsidRPr="00705489" w:rsidRDefault="00786037" w:rsidP="00786037">
      <w:pPr>
        <w:pStyle w:val="Textbody"/>
        <w:widowControl w:val="0"/>
        <w:numPr>
          <w:ilvl w:val="1"/>
          <w:numId w:val="6"/>
        </w:numPr>
        <w:suppressAutoHyphens/>
        <w:rPr>
          <w:rFonts w:asciiTheme="minorHAnsi" w:hAnsiTheme="minorHAnsi" w:cstheme="minorHAnsi"/>
          <w:lang w:val="en-US"/>
        </w:rPr>
      </w:pPr>
      <w:r w:rsidRPr="00705489">
        <w:rPr>
          <w:rFonts w:asciiTheme="minorHAnsi" w:hAnsiTheme="minorHAnsi" w:cstheme="minorHAnsi"/>
          <w:lang w:val="en-US"/>
        </w:rPr>
        <w:t xml:space="preserve">Sum the areas of the rectangles and get the root (or </w:t>
      </w:r>
      <w:r w:rsidRPr="00705489">
        <w:rPr>
          <w:rFonts w:asciiTheme="minorHAnsi" w:hAnsiTheme="minorHAnsi" w:cstheme="minorHAnsi"/>
          <w:b/>
          <w:bCs/>
          <w:lang w:val="en-US"/>
        </w:rPr>
        <w:t>r)</w:t>
      </w:r>
      <w:r w:rsidRPr="00705489">
        <w:rPr>
          <w:rFonts w:asciiTheme="minorHAnsi" w:hAnsiTheme="minorHAnsi" w:cstheme="minorHAnsi"/>
          <w:lang w:val="en-US"/>
        </w:rPr>
        <w:t xml:space="preserve"> of the sum</w:t>
      </w:r>
    </w:p>
    <w:p w:rsidR="00786037" w:rsidRPr="00705489" w:rsidRDefault="00786037" w:rsidP="00786037">
      <w:pPr>
        <w:pStyle w:val="Textbody"/>
        <w:widowControl w:val="0"/>
        <w:numPr>
          <w:ilvl w:val="1"/>
          <w:numId w:val="6"/>
        </w:numPr>
        <w:suppressAutoHyphens/>
        <w:rPr>
          <w:rFonts w:asciiTheme="minorHAnsi" w:hAnsiTheme="minorHAnsi" w:cstheme="minorHAnsi"/>
          <w:lang w:val="en-US"/>
        </w:rPr>
      </w:pPr>
      <w:r w:rsidRPr="00705489">
        <w:rPr>
          <w:rFonts w:asciiTheme="minorHAnsi" w:hAnsiTheme="minorHAnsi" w:cstheme="minorHAnsi"/>
          <w:lang w:val="en-US"/>
        </w:rPr>
        <w:t xml:space="preserve"> If there are rectangles of </w:t>
      </w:r>
      <w:r w:rsidRPr="00705489">
        <w:rPr>
          <w:rFonts w:asciiTheme="minorHAnsi" w:hAnsiTheme="minorHAnsi" w:cstheme="minorHAnsi"/>
          <w:b/>
          <w:bCs/>
          <w:lang w:val="en-US"/>
        </w:rPr>
        <w:t>w</w:t>
      </w:r>
      <w:r w:rsidRPr="00705489">
        <w:rPr>
          <w:rFonts w:asciiTheme="minorHAnsi" w:hAnsiTheme="minorHAnsi" w:cstheme="minorHAnsi"/>
          <w:lang w:val="en-US"/>
        </w:rPr>
        <w:t xml:space="preserve"> or </w:t>
      </w:r>
      <w:r w:rsidRPr="00705489">
        <w:rPr>
          <w:rFonts w:asciiTheme="minorHAnsi" w:hAnsiTheme="minorHAnsi" w:cstheme="minorHAnsi"/>
          <w:b/>
          <w:bCs/>
          <w:lang w:val="en-US"/>
        </w:rPr>
        <w:t>h</w:t>
      </w:r>
      <w:r w:rsidRPr="00705489">
        <w:rPr>
          <w:rFonts w:asciiTheme="minorHAnsi" w:hAnsiTheme="minorHAnsi" w:cstheme="minorHAnsi"/>
          <w:lang w:val="en-US"/>
        </w:rPr>
        <w:t xml:space="preserve"> greater that the floor of the root, remove them and go to (1.1)</w:t>
      </w:r>
    </w:p>
    <w:p w:rsidR="00786037" w:rsidRPr="00705489" w:rsidRDefault="00786037" w:rsidP="00786037">
      <w:pPr>
        <w:pStyle w:val="Textbody"/>
        <w:widowControl w:val="0"/>
        <w:numPr>
          <w:ilvl w:val="1"/>
          <w:numId w:val="6"/>
        </w:numPr>
        <w:suppressAutoHyphens/>
        <w:rPr>
          <w:rFonts w:asciiTheme="minorHAnsi" w:hAnsiTheme="minorHAnsi" w:cstheme="minorHAnsi"/>
          <w:lang w:val="en-US"/>
        </w:rPr>
      </w:pPr>
      <w:r w:rsidRPr="00705489">
        <w:rPr>
          <w:rFonts w:asciiTheme="minorHAnsi" w:hAnsiTheme="minorHAnsi" w:cstheme="minorHAnsi"/>
          <w:lang w:val="en-US"/>
        </w:rPr>
        <w:t xml:space="preserve"> Try to insert each rectangle into first free space, try its rotated version if it doesn't fit</w:t>
      </w:r>
    </w:p>
    <w:p w:rsidR="00786037" w:rsidRPr="00705489" w:rsidRDefault="00786037" w:rsidP="00786037">
      <w:pPr>
        <w:pStyle w:val="Textbody"/>
        <w:widowControl w:val="0"/>
        <w:numPr>
          <w:ilvl w:val="2"/>
          <w:numId w:val="6"/>
        </w:numPr>
        <w:suppressAutoHyphens/>
        <w:rPr>
          <w:rFonts w:asciiTheme="minorHAnsi" w:hAnsiTheme="minorHAnsi" w:cstheme="minorHAnsi"/>
          <w:lang w:val="en-US"/>
        </w:rPr>
      </w:pPr>
      <w:r w:rsidRPr="00705489">
        <w:rPr>
          <w:rFonts w:asciiTheme="minorHAnsi" w:hAnsiTheme="minorHAnsi" w:cstheme="minorHAnsi"/>
          <w:lang w:val="en-US"/>
        </w:rPr>
        <w:t xml:space="preserve"> after each inserted rectangles check if there are any holes in the square, if none, return solution, end computation</w:t>
      </w:r>
    </w:p>
    <w:p w:rsidR="00786037" w:rsidRPr="00705489" w:rsidRDefault="00786037" w:rsidP="00786037">
      <w:pPr>
        <w:pStyle w:val="Textbody"/>
        <w:widowControl w:val="0"/>
        <w:numPr>
          <w:ilvl w:val="1"/>
          <w:numId w:val="6"/>
        </w:numPr>
        <w:suppressAutoHyphens/>
        <w:rPr>
          <w:rFonts w:asciiTheme="minorHAnsi" w:hAnsiTheme="minorHAnsi" w:cstheme="minorHAnsi"/>
          <w:lang w:val="en-US"/>
        </w:rPr>
      </w:pPr>
      <w:r w:rsidRPr="00705489">
        <w:rPr>
          <w:rFonts w:asciiTheme="minorHAnsi" w:hAnsiTheme="minorHAnsi" w:cstheme="minorHAnsi"/>
          <w:lang w:val="en-US"/>
        </w:rPr>
        <w:t>if no solution found, lower the assumed square size by 1 and goto 1.2</w:t>
      </w:r>
    </w:p>
    <w:p w:rsidR="00786037" w:rsidRPr="00705489" w:rsidRDefault="00786037" w:rsidP="00786037">
      <w:pPr>
        <w:pStyle w:val="Textbody"/>
        <w:widowControl w:val="0"/>
        <w:numPr>
          <w:ilvl w:val="1"/>
          <w:numId w:val="6"/>
        </w:numPr>
        <w:suppressAutoHyphens/>
        <w:rPr>
          <w:rFonts w:asciiTheme="minorHAnsi" w:hAnsiTheme="minorHAnsi" w:cstheme="minorHAnsi"/>
          <w:lang w:val="en-US"/>
        </w:rPr>
      </w:pPr>
      <w:r w:rsidRPr="00705489">
        <w:rPr>
          <w:rFonts w:asciiTheme="minorHAnsi" w:hAnsiTheme="minorHAnsi" w:cstheme="minorHAnsi"/>
          <w:lang w:val="en-US"/>
        </w:rPr>
        <w:t>if no rectangles left, end computation</w:t>
      </w:r>
    </w:p>
    <w:p w:rsidR="00786037" w:rsidRPr="00705489" w:rsidRDefault="00786037" w:rsidP="00786037">
      <w:pPr>
        <w:pStyle w:val="Heading3"/>
        <w:spacing w:before="0" w:line="276" w:lineRule="auto"/>
        <w:jc w:val="both"/>
        <w:rPr>
          <w:rFonts w:asciiTheme="minorHAnsi" w:hAnsiTheme="minorHAnsi" w:cstheme="minorHAnsi"/>
          <w:lang w:val="en-US"/>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Textbody"/>
        <w:rPr>
          <w:rFonts w:asciiTheme="minorHAnsi" w:hAnsiTheme="minorHAnsi" w:cstheme="minorHAnsi"/>
          <w:lang w:val="en-US" w:eastAsia="fa-IR" w:bidi="fa-IR"/>
        </w:rPr>
      </w:pPr>
    </w:p>
    <w:p w:rsidR="00786037" w:rsidRPr="00705489" w:rsidRDefault="00786037" w:rsidP="00786037">
      <w:pPr>
        <w:pStyle w:val="Nagwek2"/>
        <w:tabs>
          <w:tab w:val="clear" w:pos="576"/>
          <w:tab w:val="num" w:pos="0"/>
        </w:tabs>
        <w:ind w:left="0" w:firstLine="0"/>
        <w:rPr>
          <w:rFonts w:asciiTheme="minorHAnsi" w:hAnsiTheme="minorHAnsi" w:cstheme="minorHAnsi"/>
          <w:lang w:val="en-US"/>
        </w:rPr>
      </w:pPr>
      <w:bookmarkStart w:id="8" w:name="_Toc278306198"/>
      <w:r w:rsidRPr="00705489">
        <w:rPr>
          <w:rFonts w:asciiTheme="minorHAnsi" w:hAnsiTheme="minorHAnsi" w:cstheme="minorHAnsi"/>
          <w:lang w:val="en-US"/>
        </w:rPr>
        <w:lastRenderedPageBreak/>
        <w:t>Description of the approximation algorithm – Łukasz Zdanowicz</w:t>
      </w:r>
      <w:bookmarkEnd w:id="8"/>
    </w:p>
    <w:p w:rsidR="00786037" w:rsidRPr="00705489" w:rsidRDefault="00786037" w:rsidP="00786037">
      <w:pPr>
        <w:pStyle w:val="Textbody"/>
        <w:rPr>
          <w:rFonts w:asciiTheme="minorHAnsi" w:hAnsiTheme="minorHAnsi" w:cstheme="minorHAnsi"/>
          <w:lang w:val="en-US"/>
        </w:rPr>
      </w:pPr>
      <w:r w:rsidRPr="00705489">
        <w:rPr>
          <w:rFonts w:asciiTheme="minorHAnsi" w:hAnsiTheme="minorHAnsi" w:cstheme="minorHAnsi"/>
          <w:lang w:val="en-US"/>
        </w:rPr>
        <w:t>Algorithm works as follows:</w:t>
      </w:r>
    </w:p>
    <w:p w:rsidR="00786037" w:rsidRPr="00705489" w:rsidRDefault="00786037" w:rsidP="00786037">
      <w:pPr>
        <w:pStyle w:val="Textbody"/>
        <w:numPr>
          <w:ilvl w:val="0"/>
          <w:numId w:val="4"/>
        </w:numPr>
        <w:ind w:left="0" w:hanging="76"/>
        <w:rPr>
          <w:rFonts w:asciiTheme="minorHAnsi" w:hAnsiTheme="minorHAnsi" w:cstheme="minorHAnsi"/>
          <w:lang w:val="en-US"/>
        </w:rPr>
      </w:pPr>
      <w:r w:rsidRPr="00705489">
        <w:rPr>
          <w:rFonts w:asciiTheme="minorHAnsi" w:hAnsiTheme="minorHAnsi" w:cstheme="minorHAnsi"/>
          <w:lang w:val="en-US"/>
        </w:rPr>
        <w:t xml:space="preserve">Sum the areas of all rectangles from instance of the problem. Get square root and then floor of calculated value to get side of possible maximal square that can be build. </w:t>
      </w:r>
    </w:p>
    <w:p w:rsidR="00786037" w:rsidRPr="00705489" w:rsidRDefault="00786037" w:rsidP="00786037">
      <w:pPr>
        <w:pStyle w:val="Textbody"/>
        <w:numPr>
          <w:ilvl w:val="0"/>
          <w:numId w:val="4"/>
        </w:numPr>
        <w:ind w:left="0" w:hanging="76"/>
        <w:rPr>
          <w:rFonts w:asciiTheme="minorHAnsi" w:hAnsiTheme="minorHAnsi" w:cstheme="minorHAnsi"/>
          <w:lang w:val="en-US"/>
        </w:rPr>
      </w:pPr>
      <w:r w:rsidRPr="00705489">
        <w:rPr>
          <w:rFonts w:asciiTheme="minorHAnsi" w:hAnsiTheme="minorHAnsi" w:cstheme="minorHAnsi"/>
          <w:lang w:val="en-US"/>
        </w:rPr>
        <w:t>Search the set of rectangles and remove rectangles with width or height greater than value gained in step 1.</w:t>
      </w:r>
    </w:p>
    <w:p w:rsidR="00786037" w:rsidRPr="00705489" w:rsidRDefault="00786037" w:rsidP="00786037">
      <w:pPr>
        <w:pStyle w:val="Textbody"/>
        <w:numPr>
          <w:ilvl w:val="1"/>
          <w:numId w:val="4"/>
        </w:numPr>
        <w:ind w:left="708" w:hanging="76"/>
        <w:rPr>
          <w:rFonts w:asciiTheme="minorHAnsi" w:hAnsiTheme="minorHAnsi" w:cstheme="minorHAnsi"/>
          <w:lang w:val="en-US"/>
        </w:rPr>
      </w:pPr>
      <w:r w:rsidRPr="00705489">
        <w:rPr>
          <w:rFonts w:asciiTheme="minorHAnsi" w:hAnsiTheme="minorHAnsi" w:cstheme="minorHAnsi"/>
          <w:lang w:val="en-US"/>
        </w:rPr>
        <w:t>If any rectangle was removed, side of possible square must be calculated again - go to step 1, else continue</w:t>
      </w:r>
    </w:p>
    <w:p w:rsidR="00786037" w:rsidRPr="00705489" w:rsidRDefault="00786037" w:rsidP="00786037">
      <w:pPr>
        <w:pStyle w:val="Textbody"/>
        <w:rPr>
          <w:rFonts w:asciiTheme="minorHAnsi" w:hAnsiTheme="minorHAnsi" w:cstheme="minorHAnsi"/>
          <w:lang w:val="en-US"/>
        </w:rPr>
      </w:pPr>
    </w:p>
    <w:p w:rsidR="00786037" w:rsidRPr="00705489" w:rsidRDefault="00786037" w:rsidP="00786037">
      <w:pPr>
        <w:pStyle w:val="Textbody"/>
        <w:rPr>
          <w:rFonts w:asciiTheme="minorHAnsi" w:hAnsiTheme="minorHAnsi" w:cstheme="minorHAnsi"/>
          <w:lang w:val="en-US"/>
        </w:rPr>
      </w:pPr>
      <w:r w:rsidRPr="00705489">
        <w:rPr>
          <w:rFonts w:asciiTheme="minorHAnsi" w:hAnsiTheme="minorHAnsi" w:cstheme="minorHAnsi"/>
          <w:lang w:val="en-US"/>
        </w:rPr>
        <w:t xml:space="preserve">At this step we have a set of rectangles that can be put into possible square and the value of side of this square. </w:t>
      </w:r>
    </w:p>
    <w:p w:rsidR="00786037" w:rsidRPr="00705489" w:rsidRDefault="00786037" w:rsidP="00786037">
      <w:pPr>
        <w:pStyle w:val="Textbody"/>
        <w:numPr>
          <w:ilvl w:val="0"/>
          <w:numId w:val="4"/>
        </w:numPr>
        <w:ind w:left="0" w:hanging="76"/>
        <w:rPr>
          <w:rFonts w:asciiTheme="minorHAnsi" w:hAnsiTheme="minorHAnsi" w:cstheme="minorHAnsi"/>
          <w:lang w:val="en-US"/>
        </w:rPr>
      </w:pPr>
      <w:r w:rsidRPr="00705489">
        <w:rPr>
          <w:rFonts w:asciiTheme="minorHAnsi" w:hAnsiTheme="minorHAnsi" w:cstheme="minorHAnsi"/>
          <w:lang w:val="en-US"/>
        </w:rPr>
        <w:t>Search for rectangle with side nearest to initial value (at first initial value is equal to possible square side)</w:t>
      </w:r>
    </w:p>
    <w:p w:rsidR="00786037" w:rsidRPr="00705489" w:rsidRDefault="00786037" w:rsidP="00786037">
      <w:pPr>
        <w:pStyle w:val="Textbody"/>
        <w:numPr>
          <w:ilvl w:val="0"/>
          <w:numId w:val="4"/>
        </w:numPr>
        <w:ind w:left="0" w:hanging="76"/>
        <w:rPr>
          <w:rFonts w:asciiTheme="minorHAnsi" w:hAnsiTheme="minorHAnsi" w:cstheme="minorHAnsi"/>
          <w:lang w:val="en-US"/>
        </w:rPr>
      </w:pPr>
      <w:r w:rsidRPr="00705489">
        <w:rPr>
          <w:rFonts w:asciiTheme="minorHAnsi" w:hAnsiTheme="minorHAnsi" w:cstheme="minorHAnsi"/>
          <w:lang w:val="en-US"/>
        </w:rPr>
        <w:t>Put rectangle starting from upper-left corner of possible square (rotate if needed)</w:t>
      </w:r>
    </w:p>
    <w:p w:rsidR="00786037" w:rsidRPr="00705489" w:rsidRDefault="00786037" w:rsidP="00786037">
      <w:pPr>
        <w:pStyle w:val="Textbody"/>
        <w:numPr>
          <w:ilvl w:val="1"/>
          <w:numId w:val="4"/>
        </w:numPr>
        <w:ind w:left="708" w:hanging="76"/>
        <w:rPr>
          <w:rFonts w:asciiTheme="minorHAnsi" w:hAnsiTheme="minorHAnsi" w:cstheme="minorHAnsi"/>
          <w:lang w:val="en-US"/>
        </w:rPr>
      </w:pPr>
      <w:r w:rsidRPr="00705489">
        <w:rPr>
          <w:rFonts w:asciiTheme="minorHAnsi" w:hAnsiTheme="minorHAnsi" w:cstheme="minorHAnsi"/>
          <w:lang w:val="en-US"/>
        </w:rPr>
        <w:t xml:space="preserve"> If there is no possibility to put rectangle without overlaps or rectangle expand beyond borders skip this rectangle.</w:t>
      </w:r>
    </w:p>
    <w:p w:rsidR="00786037" w:rsidRPr="00705489" w:rsidRDefault="00786037" w:rsidP="00786037">
      <w:pPr>
        <w:pStyle w:val="Textbody"/>
        <w:numPr>
          <w:ilvl w:val="0"/>
          <w:numId w:val="4"/>
        </w:numPr>
        <w:ind w:left="0" w:hanging="76"/>
        <w:rPr>
          <w:rFonts w:asciiTheme="minorHAnsi" w:hAnsiTheme="minorHAnsi" w:cstheme="minorHAnsi"/>
          <w:lang w:val="en-US"/>
        </w:rPr>
      </w:pPr>
      <w:r w:rsidRPr="00705489">
        <w:rPr>
          <w:rFonts w:asciiTheme="minorHAnsi" w:hAnsiTheme="minorHAnsi" w:cstheme="minorHAnsi"/>
          <w:lang w:val="en-US"/>
        </w:rPr>
        <w:t>Check if area of used rectangles is equal to the area of possible square.</w:t>
      </w:r>
    </w:p>
    <w:p w:rsidR="00786037" w:rsidRPr="00705489" w:rsidRDefault="00786037" w:rsidP="00786037">
      <w:pPr>
        <w:pStyle w:val="Textbody"/>
        <w:numPr>
          <w:ilvl w:val="1"/>
          <w:numId w:val="4"/>
        </w:numPr>
        <w:ind w:left="708" w:hanging="76"/>
        <w:rPr>
          <w:rFonts w:asciiTheme="minorHAnsi" w:hAnsiTheme="minorHAnsi" w:cstheme="minorHAnsi"/>
          <w:lang w:val="en-US"/>
        </w:rPr>
      </w:pPr>
      <w:r w:rsidRPr="00705489">
        <w:rPr>
          <w:rFonts w:asciiTheme="minorHAnsi" w:hAnsiTheme="minorHAnsi" w:cstheme="minorHAnsi"/>
          <w:lang w:val="en-US"/>
        </w:rPr>
        <w:t xml:space="preserve"> If the answer is yes, </w:t>
      </w:r>
      <w:r w:rsidRPr="00705489">
        <w:rPr>
          <w:rFonts w:asciiTheme="minorHAnsi" w:hAnsiTheme="minorHAnsi" w:cstheme="minorHAnsi"/>
          <w:b/>
          <w:lang w:val="en-US"/>
        </w:rPr>
        <w:t>end computation</w:t>
      </w:r>
      <w:r w:rsidRPr="00705489">
        <w:rPr>
          <w:rFonts w:asciiTheme="minorHAnsi" w:hAnsiTheme="minorHAnsi" w:cstheme="minorHAnsi"/>
          <w:lang w:val="en-US"/>
        </w:rPr>
        <w:t xml:space="preserve"> and save used rectangles as a solution, if no continue.</w:t>
      </w:r>
    </w:p>
    <w:p w:rsidR="00786037" w:rsidRPr="00705489" w:rsidRDefault="00786037" w:rsidP="00786037">
      <w:pPr>
        <w:pStyle w:val="Akapitzlist"/>
        <w:numPr>
          <w:ilvl w:val="0"/>
          <w:numId w:val="4"/>
        </w:numPr>
        <w:suppressAutoHyphens w:val="0"/>
        <w:ind w:left="0" w:hanging="76"/>
        <w:textAlignment w:val="auto"/>
        <w:rPr>
          <w:rFonts w:asciiTheme="minorHAnsi" w:hAnsiTheme="minorHAnsi" w:cstheme="minorHAnsi"/>
          <w:lang w:val="en-US"/>
        </w:rPr>
      </w:pPr>
      <w:r w:rsidRPr="00705489">
        <w:rPr>
          <w:rFonts w:asciiTheme="minorHAnsi" w:hAnsiTheme="minorHAnsi" w:cstheme="minorHAnsi"/>
          <w:lang w:val="en-US"/>
        </w:rPr>
        <w:t>Check if there are rectangles in queue</w:t>
      </w:r>
    </w:p>
    <w:p w:rsidR="00786037" w:rsidRPr="00705489" w:rsidRDefault="00786037" w:rsidP="00786037">
      <w:pPr>
        <w:pStyle w:val="Akapitzlist"/>
        <w:numPr>
          <w:ilvl w:val="1"/>
          <w:numId w:val="4"/>
        </w:numPr>
        <w:suppressAutoHyphens w:val="0"/>
        <w:ind w:left="720" w:hanging="76"/>
        <w:textAlignment w:val="auto"/>
        <w:rPr>
          <w:rFonts w:asciiTheme="minorHAnsi" w:hAnsiTheme="minorHAnsi" w:cstheme="minorHAnsi"/>
          <w:lang w:val="en-US"/>
        </w:rPr>
      </w:pPr>
      <w:r w:rsidRPr="00705489">
        <w:rPr>
          <w:rFonts w:asciiTheme="minorHAnsi" w:hAnsiTheme="minorHAnsi" w:cstheme="minorHAnsi"/>
          <w:lang w:val="en-US"/>
        </w:rPr>
        <w:t xml:space="preserve"> If the answer is no, </w:t>
      </w:r>
      <w:r w:rsidRPr="00705489">
        <w:rPr>
          <w:rFonts w:asciiTheme="minorHAnsi" w:hAnsiTheme="minorHAnsi" w:cstheme="minorHAnsi"/>
          <w:b/>
          <w:lang w:val="en-US"/>
        </w:rPr>
        <w:t xml:space="preserve"> </w:t>
      </w:r>
      <w:r w:rsidRPr="00705489">
        <w:rPr>
          <w:rFonts w:asciiTheme="minorHAnsi" w:hAnsiTheme="minorHAnsi" w:cstheme="minorHAnsi"/>
          <w:lang w:val="en-US"/>
        </w:rPr>
        <w:t>go to step 8, else continue.</w:t>
      </w:r>
    </w:p>
    <w:p w:rsidR="00786037" w:rsidRPr="00705489" w:rsidRDefault="00786037" w:rsidP="00786037">
      <w:pPr>
        <w:pStyle w:val="Textbody"/>
        <w:numPr>
          <w:ilvl w:val="0"/>
          <w:numId w:val="4"/>
        </w:numPr>
        <w:ind w:left="0" w:hanging="76"/>
        <w:rPr>
          <w:rFonts w:asciiTheme="minorHAnsi" w:hAnsiTheme="minorHAnsi" w:cstheme="minorHAnsi"/>
          <w:lang w:val="en-US"/>
        </w:rPr>
      </w:pPr>
      <w:r w:rsidRPr="00705489">
        <w:rPr>
          <w:rFonts w:asciiTheme="minorHAnsi" w:hAnsiTheme="minorHAnsi" w:cstheme="minorHAnsi"/>
          <w:lang w:val="en-US"/>
        </w:rPr>
        <w:t>Check the side of possible square that left to be covered and go back to step 3 (put calculated value as initial value)</w:t>
      </w:r>
    </w:p>
    <w:p w:rsidR="00786037" w:rsidRPr="00705489" w:rsidRDefault="00786037" w:rsidP="00786037">
      <w:pPr>
        <w:pStyle w:val="Textbody"/>
        <w:numPr>
          <w:ilvl w:val="0"/>
          <w:numId w:val="4"/>
        </w:numPr>
        <w:ind w:left="0" w:hanging="76"/>
        <w:rPr>
          <w:rFonts w:asciiTheme="minorHAnsi" w:hAnsiTheme="minorHAnsi" w:cstheme="minorHAnsi"/>
          <w:lang w:val="en-US"/>
        </w:rPr>
      </w:pPr>
      <w:r w:rsidRPr="00705489">
        <w:rPr>
          <w:rFonts w:asciiTheme="minorHAnsi" w:hAnsiTheme="minorHAnsi" w:cstheme="minorHAnsi"/>
          <w:lang w:val="en-US"/>
        </w:rPr>
        <w:t>Decrease value of side of possible square by 1</w:t>
      </w:r>
    </w:p>
    <w:p w:rsidR="00786037" w:rsidRPr="00705489" w:rsidRDefault="00786037" w:rsidP="00786037">
      <w:pPr>
        <w:pStyle w:val="Textbody"/>
        <w:numPr>
          <w:ilvl w:val="1"/>
          <w:numId w:val="4"/>
        </w:numPr>
        <w:ind w:left="708" w:hanging="76"/>
        <w:rPr>
          <w:rFonts w:asciiTheme="minorHAnsi" w:hAnsiTheme="minorHAnsi" w:cstheme="minorHAnsi"/>
          <w:lang w:val="en-US"/>
        </w:rPr>
      </w:pPr>
      <w:r w:rsidRPr="00705489">
        <w:rPr>
          <w:rFonts w:asciiTheme="minorHAnsi" w:hAnsiTheme="minorHAnsi" w:cstheme="minorHAnsi"/>
          <w:lang w:val="en-US"/>
        </w:rPr>
        <w:t xml:space="preserve"> Check if value is less than 1</w:t>
      </w:r>
    </w:p>
    <w:p w:rsidR="00786037" w:rsidRPr="00705489" w:rsidRDefault="00786037" w:rsidP="00786037">
      <w:pPr>
        <w:pStyle w:val="Textbody"/>
        <w:numPr>
          <w:ilvl w:val="2"/>
          <w:numId w:val="4"/>
        </w:numPr>
        <w:ind w:left="1416" w:hanging="76"/>
        <w:rPr>
          <w:rFonts w:asciiTheme="minorHAnsi" w:hAnsiTheme="minorHAnsi" w:cstheme="minorHAnsi"/>
          <w:lang w:val="en-US"/>
        </w:rPr>
      </w:pPr>
      <w:r w:rsidRPr="00705489">
        <w:rPr>
          <w:rFonts w:asciiTheme="minorHAnsi" w:hAnsiTheme="minorHAnsi" w:cstheme="minorHAnsi"/>
          <w:lang w:val="en-US"/>
        </w:rPr>
        <w:t xml:space="preserve"> If the answer is no go to step 2, else </w:t>
      </w:r>
      <w:r w:rsidRPr="00705489">
        <w:rPr>
          <w:rFonts w:asciiTheme="minorHAnsi" w:hAnsiTheme="minorHAnsi" w:cstheme="minorHAnsi"/>
          <w:b/>
          <w:lang w:val="en-US"/>
        </w:rPr>
        <w:t>end computation</w:t>
      </w:r>
      <w:r w:rsidRPr="00705489">
        <w:rPr>
          <w:rFonts w:asciiTheme="minorHAnsi" w:hAnsiTheme="minorHAnsi" w:cstheme="minorHAnsi"/>
          <w:lang w:val="en-US"/>
        </w:rPr>
        <w:t xml:space="preserve"> with no solution.</w:t>
      </w:r>
      <w:r w:rsidRPr="00705489">
        <w:rPr>
          <w:rFonts w:asciiTheme="minorHAnsi" w:hAnsiTheme="minorHAnsi" w:cstheme="minorHAnsi"/>
          <w:lang w:val="en-US"/>
        </w:rPr>
        <w:br/>
      </w:r>
    </w:p>
    <w:p w:rsidR="00786037" w:rsidRPr="00705489" w:rsidRDefault="00786037" w:rsidP="00786037">
      <w:pPr>
        <w:pStyle w:val="Nagwek1"/>
        <w:numPr>
          <w:ilvl w:val="0"/>
          <w:numId w:val="0"/>
        </w:numPr>
        <w:rPr>
          <w:rFonts w:asciiTheme="minorHAnsi" w:eastAsia="Calibri" w:hAnsiTheme="minorHAnsi" w:cstheme="minorHAnsi"/>
          <w:b w:val="0"/>
          <w:bCs w:val="0"/>
          <w:sz w:val="22"/>
          <w:szCs w:val="22"/>
          <w:lang w:val="en-US"/>
        </w:rPr>
      </w:pPr>
      <w:bookmarkStart w:id="9" w:name="h.dggd1u5wud2t"/>
    </w:p>
    <w:p w:rsidR="00786037" w:rsidRPr="00705489" w:rsidRDefault="00786037" w:rsidP="00786037">
      <w:pPr>
        <w:pStyle w:val="Nagwek1"/>
        <w:numPr>
          <w:ilvl w:val="0"/>
          <w:numId w:val="0"/>
        </w:numPr>
        <w:rPr>
          <w:rFonts w:asciiTheme="minorHAnsi" w:eastAsia="Calibri" w:hAnsiTheme="minorHAnsi" w:cstheme="minorHAnsi"/>
          <w:b w:val="0"/>
          <w:bCs w:val="0"/>
          <w:sz w:val="22"/>
          <w:szCs w:val="22"/>
          <w:lang w:val="en-US"/>
        </w:rPr>
      </w:pPr>
    </w:p>
    <w:p w:rsidR="00786037" w:rsidRPr="00705489" w:rsidRDefault="00786037" w:rsidP="00786037">
      <w:pPr>
        <w:pStyle w:val="Tekstpodstawowy"/>
        <w:rPr>
          <w:rFonts w:asciiTheme="minorHAnsi" w:hAnsiTheme="minorHAnsi" w:cstheme="minorHAnsi"/>
          <w:lang w:val="en-US"/>
        </w:rPr>
      </w:pPr>
    </w:p>
    <w:p w:rsidR="00786037" w:rsidRPr="00705489" w:rsidRDefault="00786037" w:rsidP="00786037">
      <w:pPr>
        <w:pStyle w:val="Tekstpodstawowy"/>
        <w:rPr>
          <w:rFonts w:asciiTheme="minorHAnsi" w:hAnsiTheme="minorHAnsi" w:cstheme="minorHAnsi"/>
          <w:lang w:val="en-US"/>
        </w:rPr>
      </w:pPr>
    </w:p>
    <w:p w:rsidR="00786037" w:rsidRPr="00705489" w:rsidRDefault="00786037" w:rsidP="00786037">
      <w:pPr>
        <w:pStyle w:val="Tekstpodstawowy"/>
        <w:rPr>
          <w:rFonts w:asciiTheme="minorHAnsi" w:hAnsiTheme="minorHAnsi" w:cstheme="minorHAnsi"/>
          <w:lang w:val="en-US"/>
        </w:rPr>
      </w:pPr>
    </w:p>
    <w:p w:rsidR="00786037" w:rsidRPr="0076258E" w:rsidRDefault="00786037" w:rsidP="00786037">
      <w:pPr>
        <w:pStyle w:val="Nagwek1"/>
        <w:tabs>
          <w:tab w:val="clear" w:pos="432"/>
          <w:tab w:val="num" w:pos="0"/>
        </w:tabs>
        <w:rPr>
          <w:rStyle w:val="Domylnaczcionkaakapitu2"/>
          <w:rFonts w:asciiTheme="minorHAnsi" w:eastAsia="Arial" w:hAnsiTheme="minorHAnsi" w:cstheme="minorHAnsi"/>
          <w:color w:val="000000"/>
        </w:rPr>
      </w:pPr>
      <w:bookmarkStart w:id="10" w:name="_Toc278306199"/>
      <w:r w:rsidRPr="0076258E">
        <w:rPr>
          <w:rStyle w:val="Domylnaczcionkaakapitu2"/>
          <w:rFonts w:asciiTheme="minorHAnsi" w:eastAsia="Arial" w:hAnsiTheme="minorHAnsi" w:cstheme="minorHAnsi"/>
          <w:color w:val="000000"/>
        </w:rPr>
        <w:lastRenderedPageBreak/>
        <w:t>Correctness</w:t>
      </w:r>
      <w:bookmarkEnd w:id="9"/>
      <w:r w:rsidRPr="0076258E">
        <w:rPr>
          <w:rStyle w:val="Domylnaczcionkaakapitu2"/>
          <w:rFonts w:asciiTheme="minorHAnsi" w:eastAsia="Arial" w:hAnsiTheme="minorHAnsi" w:cstheme="minorHAnsi"/>
          <w:color w:val="000000"/>
        </w:rPr>
        <w:t xml:space="preserve"> proof</w:t>
      </w:r>
      <w:bookmarkEnd w:id="10"/>
    </w:p>
    <w:p w:rsidR="00786037" w:rsidRPr="0076258E" w:rsidRDefault="00786037" w:rsidP="00786037">
      <w:pPr>
        <w:pStyle w:val="Nagwek2"/>
        <w:rPr>
          <w:rStyle w:val="Domylnaczcionkaakapitu2"/>
          <w:rFonts w:asciiTheme="minorHAnsi" w:eastAsia="Arial" w:hAnsiTheme="minorHAnsi" w:cstheme="minorHAnsi"/>
          <w:i w:val="0"/>
          <w:iCs w:val="0"/>
          <w:color w:val="000000"/>
        </w:rPr>
      </w:pPr>
      <w:bookmarkStart w:id="11" w:name="h.b31rvm6afsna"/>
      <w:bookmarkStart w:id="12" w:name="_Toc278306200"/>
      <w:r w:rsidRPr="0076258E">
        <w:rPr>
          <w:rStyle w:val="Domylnaczcionkaakapitu2"/>
          <w:rFonts w:asciiTheme="minorHAnsi" w:eastAsia="Arial" w:hAnsiTheme="minorHAnsi" w:cstheme="minorHAnsi"/>
          <w:i w:val="0"/>
          <w:iCs w:val="0"/>
          <w:color w:val="000000"/>
        </w:rPr>
        <w:t>Thesis</w:t>
      </w:r>
      <w:bookmarkEnd w:id="11"/>
      <w:bookmarkEnd w:id="12"/>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For any input (input of any size),consisting of pairs of integers resembling width and height of rectangles, our algorithm will find an optimal solution(at a cost of computation time and memory space).</w:t>
      </w:r>
    </w:p>
    <w:p w:rsidR="00786037" w:rsidRPr="00705489" w:rsidRDefault="00786037" w:rsidP="00786037">
      <w:pPr>
        <w:pStyle w:val="Style-5"/>
        <w:spacing w:after="0"/>
        <w:rPr>
          <w:rFonts w:asciiTheme="minorHAnsi" w:eastAsia="Arial" w:hAnsiTheme="minorHAnsi" w:cstheme="minorHAnsi"/>
          <w:color w:val="000000"/>
          <w:lang w:val="en-US"/>
        </w:rPr>
      </w:pPr>
    </w:p>
    <w:p w:rsidR="00786037" w:rsidRPr="0076258E" w:rsidRDefault="00786037" w:rsidP="00786037">
      <w:pPr>
        <w:pStyle w:val="Nagwek2"/>
        <w:rPr>
          <w:rStyle w:val="Domylnaczcionkaakapitu2"/>
          <w:rFonts w:asciiTheme="minorHAnsi" w:eastAsia="Arial" w:hAnsiTheme="minorHAnsi" w:cstheme="minorHAnsi"/>
          <w:i w:val="0"/>
          <w:iCs w:val="0"/>
          <w:color w:val="000000"/>
        </w:rPr>
      </w:pPr>
      <w:bookmarkStart w:id="13" w:name="h.x7fmvu38feiw"/>
      <w:bookmarkStart w:id="14" w:name="_Toc278306201"/>
      <w:r w:rsidRPr="0076258E">
        <w:rPr>
          <w:rStyle w:val="Domylnaczcionkaakapitu2"/>
          <w:rFonts w:asciiTheme="minorHAnsi" w:eastAsia="Arial" w:hAnsiTheme="minorHAnsi" w:cstheme="minorHAnsi"/>
          <w:i w:val="0"/>
          <w:iCs w:val="0"/>
          <w:color w:val="000000"/>
        </w:rPr>
        <w:t>Proof</w:t>
      </w:r>
      <w:bookmarkEnd w:id="13"/>
      <w:bookmarkEnd w:id="14"/>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Our algorithm is separated into four parts. </w:t>
      </w:r>
    </w:p>
    <w:p w:rsidR="00786037" w:rsidRPr="00705489" w:rsidRDefault="00786037" w:rsidP="00786037">
      <w:pPr>
        <w:pStyle w:val="Style-5"/>
        <w:spacing w:after="0"/>
        <w:rPr>
          <w:rFonts w:asciiTheme="minorHAnsi" w:eastAsia="Arial" w:hAnsiTheme="minorHAnsi" w:cstheme="minorHAnsi"/>
          <w:color w:val="000000"/>
          <w:lang w:val="en-US"/>
        </w:rPr>
      </w:pP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The first part eliminates rectangles that won’t fit for sure in the square since being too big, while defining the size of possible square to be formed. </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The second part finds all the possible orders in which the rectangles can be inserted into the square (creates sets being all the permutations of the set of rectangles). </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The third part multiplies number of sets created in part two by the size of the set of all possible combinations of rectangles of each set created in step two and swaps their sizes within each other, simulating the rotation of each rectangle. After step three, the algorithm has created set of all the possible approaches(in the way of putting the rectangles into square) to the input.</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The fourth part is about filling the square, which is the process of elimination of the incorrect sets of rectangles from all those created in steps two and three until a solution is found or no solution is decided.</w:t>
      </w:r>
    </w:p>
    <w:p w:rsidR="00786037" w:rsidRPr="00705489" w:rsidRDefault="00786037" w:rsidP="00786037">
      <w:pPr>
        <w:pStyle w:val="Style-5"/>
        <w:spacing w:after="0"/>
        <w:rPr>
          <w:rFonts w:asciiTheme="minorHAnsi" w:eastAsia="Arial" w:hAnsiTheme="minorHAnsi" w:cstheme="minorHAnsi"/>
          <w:color w:val="000000"/>
          <w:lang w:val="en-US"/>
        </w:rPr>
      </w:pPr>
    </w:p>
    <w:p w:rsidR="00786037" w:rsidRPr="0076258E" w:rsidRDefault="00786037" w:rsidP="00786037">
      <w:pPr>
        <w:pStyle w:val="Nagwek2"/>
        <w:rPr>
          <w:rStyle w:val="Domylnaczcionkaakapitu2"/>
          <w:rFonts w:asciiTheme="minorHAnsi" w:eastAsia="Arial" w:hAnsiTheme="minorHAnsi" w:cstheme="minorHAnsi"/>
          <w:i w:val="0"/>
          <w:iCs w:val="0"/>
          <w:color w:val="000000"/>
          <w:sz w:val="32"/>
          <w:szCs w:val="32"/>
        </w:rPr>
      </w:pPr>
      <w:bookmarkStart w:id="15" w:name="h.1dp6t85srj19"/>
      <w:bookmarkStart w:id="16" w:name="_Toc278306202"/>
      <w:r w:rsidRPr="0076258E">
        <w:rPr>
          <w:rStyle w:val="Domylnaczcionkaakapitu2"/>
          <w:rFonts w:asciiTheme="minorHAnsi" w:eastAsia="Arial" w:hAnsiTheme="minorHAnsi" w:cstheme="minorHAnsi"/>
          <w:i w:val="0"/>
          <w:iCs w:val="0"/>
          <w:color w:val="000000"/>
          <w:sz w:val="32"/>
          <w:szCs w:val="32"/>
        </w:rPr>
        <w:t>Conclusion</w:t>
      </w:r>
      <w:bookmarkEnd w:id="15"/>
      <w:bookmarkEnd w:id="16"/>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Therefore, by claiming that we created a proper “brute force” algorithm that considers all the possible approaches to the packing problem with the given input, we say it is a correct algorithm as no possibility is missed.</w:t>
      </w:r>
    </w:p>
    <w:p w:rsidR="00786037" w:rsidRPr="00705489" w:rsidRDefault="00786037" w:rsidP="00786037">
      <w:pPr>
        <w:pStyle w:val="Style-5"/>
        <w:spacing w:after="0"/>
        <w:rPr>
          <w:rFonts w:asciiTheme="minorHAnsi" w:eastAsia="Arial" w:hAnsiTheme="minorHAnsi" w:cstheme="minorHAnsi"/>
          <w:color w:val="000000"/>
          <w:lang w:val="en-US"/>
        </w:rPr>
      </w:pPr>
    </w:p>
    <w:p w:rsidR="00786037" w:rsidRPr="00705489" w:rsidRDefault="00786037" w:rsidP="00786037">
      <w:pPr>
        <w:pStyle w:val="Style-1"/>
        <w:spacing w:before="480" w:after="0"/>
        <w:jc w:val="center"/>
        <w:rPr>
          <w:rFonts w:asciiTheme="minorHAnsi" w:hAnsiTheme="minorHAnsi" w:cstheme="minorHAnsi"/>
          <w:lang w:val="en-US"/>
        </w:rPr>
      </w:pPr>
    </w:p>
    <w:p w:rsidR="00786037" w:rsidRPr="00705489" w:rsidRDefault="00786037" w:rsidP="00786037">
      <w:pPr>
        <w:pStyle w:val="Style-1"/>
        <w:spacing w:before="480" w:after="0"/>
        <w:jc w:val="center"/>
        <w:rPr>
          <w:rFonts w:asciiTheme="minorHAnsi" w:hAnsiTheme="minorHAnsi" w:cstheme="minorHAnsi"/>
          <w:lang w:val="en-US"/>
        </w:rPr>
      </w:pPr>
    </w:p>
    <w:p w:rsidR="00786037" w:rsidRPr="00705489" w:rsidRDefault="00786037" w:rsidP="00786037">
      <w:pPr>
        <w:pStyle w:val="Style-1"/>
        <w:spacing w:before="480" w:after="0"/>
        <w:jc w:val="center"/>
        <w:rPr>
          <w:rFonts w:asciiTheme="minorHAnsi" w:hAnsiTheme="minorHAnsi" w:cstheme="minorHAnsi"/>
          <w:lang w:val="en-US"/>
        </w:rPr>
      </w:pPr>
    </w:p>
    <w:p w:rsidR="00786037" w:rsidRDefault="00786037" w:rsidP="00786037">
      <w:pPr>
        <w:pStyle w:val="Style-1"/>
        <w:spacing w:before="480" w:after="0"/>
        <w:jc w:val="center"/>
        <w:rPr>
          <w:rFonts w:asciiTheme="minorHAnsi" w:hAnsiTheme="minorHAnsi" w:cstheme="minorHAnsi"/>
          <w:lang w:val="en-US"/>
        </w:rPr>
      </w:pPr>
    </w:p>
    <w:p w:rsidR="00786037" w:rsidRPr="00705489" w:rsidRDefault="00786037" w:rsidP="00786037">
      <w:pPr>
        <w:pStyle w:val="Style-1"/>
        <w:spacing w:before="480" w:after="0"/>
        <w:jc w:val="center"/>
        <w:rPr>
          <w:rFonts w:asciiTheme="minorHAnsi" w:hAnsiTheme="minorHAnsi" w:cstheme="minorHAnsi"/>
          <w:lang w:val="en-US"/>
        </w:rPr>
      </w:pPr>
    </w:p>
    <w:p w:rsidR="00786037" w:rsidRPr="0076258E" w:rsidRDefault="00786037" w:rsidP="00786037">
      <w:pPr>
        <w:pStyle w:val="Nagwek1"/>
        <w:tabs>
          <w:tab w:val="clear" w:pos="432"/>
          <w:tab w:val="num" w:pos="0"/>
        </w:tabs>
        <w:ind w:left="0" w:firstLine="0"/>
        <w:rPr>
          <w:rStyle w:val="Domylnaczcionkaakapitu2"/>
          <w:rFonts w:asciiTheme="minorHAnsi" w:eastAsia="Arial" w:hAnsiTheme="minorHAnsi" w:cstheme="minorHAnsi"/>
          <w:color w:val="000000"/>
          <w:lang w:val="en-US"/>
        </w:rPr>
      </w:pPr>
      <w:bookmarkStart w:id="17" w:name="h.hv8535ljm0hj"/>
      <w:bookmarkStart w:id="18" w:name="_Toc278306203"/>
      <w:r w:rsidRPr="0076258E">
        <w:rPr>
          <w:rStyle w:val="Domylnaczcionkaakapitu2"/>
          <w:rFonts w:asciiTheme="minorHAnsi" w:eastAsia="Arial" w:hAnsiTheme="minorHAnsi" w:cstheme="minorHAnsi"/>
          <w:color w:val="000000"/>
          <w:lang w:val="en-US"/>
        </w:rPr>
        <w:lastRenderedPageBreak/>
        <w:t>Complexity</w:t>
      </w:r>
      <w:bookmarkEnd w:id="17"/>
      <w:r w:rsidRPr="0076258E">
        <w:rPr>
          <w:rStyle w:val="Domylnaczcionkaakapitu2"/>
          <w:rFonts w:asciiTheme="minorHAnsi" w:eastAsia="Arial" w:hAnsiTheme="minorHAnsi" w:cstheme="minorHAnsi"/>
          <w:color w:val="000000"/>
          <w:lang w:val="en-US"/>
        </w:rPr>
        <w:t xml:space="preserve"> and space cost estimation</w:t>
      </w:r>
      <w:r>
        <w:rPr>
          <w:rStyle w:val="Domylnaczcionkaakapitu2"/>
          <w:rFonts w:asciiTheme="minorHAnsi" w:eastAsia="Arial" w:hAnsiTheme="minorHAnsi" w:cstheme="minorHAnsi"/>
          <w:color w:val="000000"/>
          <w:lang w:val="en-US"/>
        </w:rPr>
        <w:t xml:space="preserve"> </w:t>
      </w:r>
      <w:r w:rsidRPr="0076258E">
        <w:rPr>
          <w:rStyle w:val="Domylnaczcionkaakapitu2"/>
          <w:rFonts w:asciiTheme="minorHAnsi" w:eastAsia="Arial" w:hAnsiTheme="minorHAnsi" w:cstheme="minorHAnsi"/>
          <w:color w:val="000000"/>
          <w:lang w:val="en-US"/>
        </w:rPr>
        <w:t>for algorithms solving the problem of</w:t>
      </w:r>
      <w:r>
        <w:rPr>
          <w:rStyle w:val="Domylnaczcionkaakapitu2"/>
          <w:rFonts w:asciiTheme="minorHAnsi" w:eastAsia="Arial" w:hAnsiTheme="minorHAnsi" w:cstheme="minorHAnsi"/>
          <w:color w:val="000000"/>
          <w:lang w:val="en-US"/>
        </w:rPr>
        <w:t xml:space="preserve"> </w:t>
      </w:r>
      <w:r w:rsidRPr="0076258E">
        <w:rPr>
          <w:rStyle w:val="Domylnaczcionkaakapitu2"/>
          <w:rFonts w:asciiTheme="minorHAnsi" w:eastAsia="Arial" w:hAnsiTheme="minorHAnsi" w:cstheme="minorHAnsi"/>
          <w:color w:val="000000"/>
          <w:lang w:val="en-US"/>
        </w:rPr>
        <w:t>packing rectangles into square</w:t>
      </w:r>
      <w:bookmarkStart w:id="19" w:name="h.il9052u5tuby"/>
      <w:bookmarkEnd w:id="18"/>
      <w:bookmarkEnd w:id="19"/>
    </w:p>
    <w:p w:rsidR="00786037" w:rsidRPr="00705489" w:rsidRDefault="00786037" w:rsidP="00786037">
      <w:pPr>
        <w:pStyle w:val="Style-3"/>
        <w:spacing w:after="0"/>
        <w:jc w:val="center"/>
        <w:rPr>
          <w:rFonts w:asciiTheme="minorHAnsi" w:eastAsia="Arial" w:hAnsiTheme="minorHAnsi" w:cstheme="minorHAnsi"/>
          <w:color w:val="000000"/>
          <w:sz w:val="24"/>
          <w:szCs w:val="24"/>
          <w:lang w:val="en-US"/>
        </w:rPr>
      </w:pPr>
    </w:p>
    <w:p w:rsidR="00786037" w:rsidRPr="0076258E" w:rsidRDefault="00786037" w:rsidP="00786037">
      <w:pPr>
        <w:pStyle w:val="Nagwek1"/>
        <w:tabs>
          <w:tab w:val="clear" w:pos="432"/>
          <w:tab w:val="num" w:pos="0"/>
        </w:tabs>
        <w:rPr>
          <w:rStyle w:val="Domylnaczcionkaakapitu2"/>
          <w:rFonts w:asciiTheme="minorHAnsi" w:eastAsia="Arial" w:hAnsiTheme="minorHAnsi" w:cstheme="minorHAnsi"/>
          <w:i/>
          <w:iCs/>
          <w:color w:val="000000"/>
        </w:rPr>
      </w:pPr>
      <w:bookmarkStart w:id="20" w:name="h.uexc4k373rzj"/>
      <w:bookmarkStart w:id="21" w:name="_Toc278306204"/>
      <w:r w:rsidRPr="0076258E">
        <w:rPr>
          <w:rStyle w:val="Domylnaczcionkaakapitu2"/>
          <w:rFonts w:asciiTheme="minorHAnsi" w:eastAsia="Arial" w:hAnsiTheme="minorHAnsi" w:cstheme="minorHAnsi"/>
          <w:i/>
          <w:iCs/>
          <w:color w:val="000000"/>
        </w:rPr>
        <w:t>Optimal</w:t>
      </w:r>
      <w:bookmarkEnd w:id="20"/>
      <w:r w:rsidRPr="0076258E">
        <w:rPr>
          <w:rStyle w:val="Domylnaczcionkaakapitu2"/>
          <w:rFonts w:asciiTheme="minorHAnsi" w:eastAsia="Arial" w:hAnsiTheme="minorHAnsi" w:cstheme="minorHAnsi"/>
          <w:i/>
          <w:iCs/>
          <w:color w:val="000000"/>
        </w:rPr>
        <w:t xml:space="preserve"> algorithm</w:t>
      </w:r>
      <w:bookmarkEnd w:id="21"/>
    </w:p>
    <w:p w:rsidR="00786037" w:rsidRPr="00705489" w:rsidRDefault="00786037" w:rsidP="00786037">
      <w:pPr>
        <w:pStyle w:val="Nagwek2"/>
        <w:rPr>
          <w:rStyle w:val="Domylnaczcionkaakapitu2"/>
          <w:rFonts w:asciiTheme="minorHAnsi" w:eastAsia="Arial" w:hAnsiTheme="minorHAnsi" w:cstheme="minorHAnsi"/>
          <w:b w:val="0"/>
          <w:bCs w:val="0"/>
          <w:color w:val="000000"/>
        </w:rPr>
      </w:pPr>
      <w:bookmarkStart w:id="22" w:name="h.3fl1n0fq156i"/>
      <w:bookmarkStart w:id="23" w:name="_Toc278306205"/>
      <w:r w:rsidRPr="00705489">
        <w:rPr>
          <w:rStyle w:val="Domylnaczcionkaakapitu2"/>
          <w:rFonts w:asciiTheme="minorHAnsi" w:eastAsia="Arial" w:hAnsiTheme="minorHAnsi" w:cstheme="minorHAnsi"/>
          <w:b w:val="0"/>
          <w:bCs w:val="0"/>
          <w:color w:val="000000"/>
        </w:rPr>
        <w:t>Space</w:t>
      </w:r>
      <w:bookmarkEnd w:id="22"/>
      <w:r>
        <w:rPr>
          <w:rStyle w:val="Domylnaczcionkaakapitu2"/>
          <w:rFonts w:asciiTheme="minorHAnsi" w:eastAsia="Arial" w:hAnsiTheme="minorHAnsi" w:cstheme="minorHAnsi"/>
          <w:b w:val="0"/>
          <w:bCs w:val="0"/>
          <w:color w:val="000000"/>
        </w:rPr>
        <w:t xml:space="preserve"> cost</w:t>
      </w:r>
      <w:bookmarkEnd w:id="23"/>
    </w:p>
    <w:p w:rsidR="00786037" w:rsidRPr="00705489" w:rsidRDefault="00786037" w:rsidP="00786037">
      <w:pPr>
        <w:pStyle w:val="Style-6"/>
        <w:spacing w:after="0"/>
        <w:rPr>
          <w:rFonts w:asciiTheme="minorHAnsi" w:eastAsia="Arial" w:hAnsiTheme="minorHAnsi" w:cstheme="minorHAnsi"/>
          <w:color w:val="000000"/>
          <w:sz w:val="24"/>
          <w:szCs w:val="24"/>
        </w:rPr>
      </w:pPr>
    </w:p>
    <w:p w:rsidR="00786037" w:rsidRPr="00705489" w:rsidRDefault="00786037" w:rsidP="00786037">
      <w:pPr>
        <w:pStyle w:val="Style-6"/>
        <w:spacing w:after="0"/>
        <w:rPr>
          <w:rStyle w:val="Domylnaczcionkaakapitu2"/>
          <w:rFonts w:asciiTheme="minorHAnsi" w:eastAsia="Arial" w:hAnsiTheme="minorHAnsi" w:cstheme="minorHAnsi"/>
          <w:color w:val="000000"/>
          <w:sz w:val="24"/>
          <w:szCs w:val="24"/>
        </w:rPr>
      </w:pPr>
      <w:r w:rsidRPr="00705489">
        <w:rPr>
          <w:rStyle w:val="Domylnaczcionkaakapitu2"/>
          <w:rFonts w:asciiTheme="minorHAnsi" w:eastAsia="Arial" w:hAnsiTheme="minorHAnsi" w:cstheme="minorHAnsi"/>
          <w:color w:val="000000"/>
          <w:sz w:val="24"/>
          <w:szCs w:val="24"/>
          <w:lang w:val="en-US"/>
        </w:rPr>
        <w:t xml:space="preserve">Our algorithm first creates an array of </w:t>
      </w:r>
      <w:r w:rsidRPr="00705489">
        <w:rPr>
          <w:rStyle w:val="Domylnaczcionkaakapitu2"/>
          <w:rFonts w:asciiTheme="minorHAnsi" w:eastAsia="Arial" w:hAnsiTheme="minorHAnsi" w:cstheme="minorHAnsi"/>
          <w:b/>
          <w:bCs/>
          <w:color w:val="000000"/>
          <w:sz w:val="24"/>
          <w:szCs w:val="24"/>
          <w:lang w:val="en-US"/>
        </w:rPr>
        <w:t xml:space="preserve">n! </w:t>
      </w:r>
      <w:r w:rsidRPr="00705489">
        <w:rPr>
          <w:rStyle w:val="Domylnaczcionkaakapitu2"/>
          <w:rFonts w:asciiTheme="minorHAnsi" w:eastAsia="Arial" w:hAnsiTheme="minorHAnsi" w:cstheme="minorHAnsi"/>
          <w:color w:val="000000"/>
          <w:sz w:val="24"/>
          <w:szCs w:val="24"/>
          <w:lang w:val="en-US"/>
        </w:rPr>
        <w:t xml:space="preserve">arrays of size </w:t>
      </w:r>
      <w:r w:rsidRPr="00705489">
        <w:rPr>
          <w:rStyle w:val="Domylnaczcionkaakapitu2"/>
          <w:rFonts w:asciiTheme="minorHAnsi" w:eastAsia="Arial" w:hAnsiTheme="minorHAnsi" w:cstheme="minorHAnsi"/>
          <w:b/>
          <w:bCs/>
          <w:color w:val="000000"/>
          <w:sz w:val="24"/>
          <w:szCs w:val="24"/>
          <w:lang w:val="en-US"/>
        </w:rPr>
        <w:t xml:space="preserve">n </w:t>
      </w:r>
      <w:r w:rsidRPr="00705489">
        <w:rPr>
          <w:rStyle w:val="Domylnaczcionkaakapitu2"/>
          <w:rFonts w:asciiTheme="minorHAnsi" w:eastAsia="Arial" w:hAnsiTheme="minorHAnsi" w:cstheme="minorHAnsi"/>
          <w:color w:val="000000"/>
          <w:sz w:val="24"/>
          <w:szCs w:val="24"/>
          <w:lang w:val="en-US"/>
        </w:rPr>
        <w:t xml:space="preserve">being the set of all permutations of input.  Then for each permutation, a new set of size </w:t>
      </w:r>
      <w:r w:rsidRPr="00705489">
        <w:rPr>
          <w:rStyle w:val="Domylnaczcionkaakapitu2"/>
          <w:rFonts w:asciiTheme="minorHAnsi" w:eastAsia="Arial" w:hAnsiTheme="minorHAnsi" w:cstheme="minorHAnsi"/>
          <w:b/>
          <w:bCs/>
          <w:color w:val="000000"/>
          <w:sz w:val="24"/>
          <w:szCs w:val="24"/>
          <w:lang w:val="en-US"/>
        </w:rPr>
        <w:t xml:space="preserve">n </w:t>
      </w:r>
      <w:r w:rsidRPr="00705489">
        <w:rPr>
          <w:rStyle w:val="Domylnaczcionkaakapitu2"/>
          <w:rFonts w:asciiTheme="minorHAnsi" w:eastAsia="Arial" w:hAnsiTheme="minorHAnsi" w:cstheme="minorHAnsi"/>
          <w:color w:val="000000"/>
          <w:sz w:val="24"/>
          <w:szCs w:val="24"/>
          <w:lang w:val="en-US"/>
        </w:rPr>
        <w:t xml:space="preserve">is created for each combination of the set, with chosen rectangles “rotated”. For each set of “computation sets”, being the set permutation + a set for each combination, algorithm tries to find a solution and reuses the space of “computation sets” for the next permutation. </w:t>
      </w:r>
      <w:r w:rsidRPr="00705489">
        <w:rPr>
          <w:rStyle w:val="Domylnaczcionkaakapitu2"/>
          <w:rFonts w:asciiTheme="minorHAnsi" w:eastAsia="Arial" w:hAnsiTheme="minorHAnsi" w:cstheme="minorHAnsi"/>
          <w:color w:val="000000"/>
          <w:sz w:val="24"/>
          <w:szCs w:val="24"/>
        </w:rPr>
        <w:t xml:space="preserve">Therefore the space cost is </w:t>
      </w:r>
      <w:r w:rsidRPr="00705489">
        <w:rPr>
          <w:rStyle w:val="Domylnaczcionkaakapitu2"/>
          <w:rFonts w:asciiTheme="minorHAnsi" w:eastAsia="Arial" w:hAnsiTheme="minorHAnsi" w:cstheme="minorHAnsi"/>
          <w:b/>
          <w:bCs/>
          <w:color w:val="000000"/>
          <w:sz w:val="24"/>
          <w:szCs w:val="24"/>
        </w:rPr>
        <w:t>O(n*2^n)</w:t>
      </w:r>
      <w:r w:rsidRPr="00705489">
        <w:rPr>
          <w:rStyle w:val="Domylnaczcionkaakapitu2"/>
          <w:rFonts w:asciiTheme="minorHAnsi" w:eastAsia="Arial" w:hAnsiTheme="minorHAnsi" w:cstheme="minorHAnsi"/>
          <w:color w:val="000000"/>
          <w:sz w:val="24"/>
          <w:szCs w:val="24"/>
        </w:rPr>
        <w:t>.</w:t>
      </w:r>
    </w:p>
    <w:p w:rsidR="00786037" w:rsidRPr="00705489" w:rsidRDefault="00786037" w:rsidP="00786037">
      <w:pPr>
        <w:pStyle w:val="Style-6"/>
        <w:spacing w:after="0"/>
        <w:rPr>
          <w:rFonts w:asciiTheme="minorHAnsi" w:eastAsia="Arial" w:hAnsiTheme="minorHAnsi" w:cstheme="minorHAnsi"/>
          <w:color w:val="000000"/>
          <w:sz w:val="24"/>
          <w:szCs w:val="24"/>
        </w:rPr>
      </w:pPr>
    </w:p>
    <w:p w:rsidR="00786037" w:rsidRPr="00705489" w:rsidRDefault="00786037" w:rsidP="00786037">
      <w:pPr>
        <w:pStyle w:val="Nagwek2"/>
        <w:rPr>
          <w:rStyle w:val="Domylnaczcionkaakapitu2"/>
          <w:rFonts w:asciiTheme="minorHAnsi" w:eastAsia="Arial" w:hAnsiTheme="minorHAnsi" w:cstheme="minorHAnsi"/>
          <w:b w:val="0"/>
          <w:bCs w:val="0"/>
          <w:color w:val="000000"/>
        </w:rPr>
      </w:pPr>
      <w:bookmarkStart w:id="24" w:name="h.cmq5ytwnptvd"/>
      <w:bookmarkStart w:id="25" w:name="_Toc278306206"/>
      <w:r w:rsidRPr="00705489">
        <w:rPr>
          <w:rStyle w:val="Domylnaczcionkaakapitu2"/>
          <w:rFonts w:asciiTheme="minorHAnsi" w:eastAsia="Arial" w:hAnsiTheme="minorHAnsi" w:cstheme="minorHAnsi"/>
          <w:b w:val="0"/>
          <w:bCs w:val="0"/>
          <w:color w:val="000000"/>
        </w:rPr>
        <w:t>Computational</w:t>
      </w:r>
      <w:bookmarkEnd w:id="24"/>
      <w:r w:rsidRPr="00705489">
        <w:rPr>
          <w:rStyle w:val="Domylnaczcionkaakapitu2"/>
          <w:rFonts w:asciiTheme="minorHAnsi" w:eastAsia="Arial" w:hAnsiTheme="minorHAnsi" w:cstheme="minorHAnsi"/>
          <w:b w:val="0"/>
          <w:bCs w:val="0"/>
          <w:color w:val="000000"/>
        </w:rPr>
        <w:t xml:space="preserve"> complexity</w:t>
      </w:r>
      <w:bookmarkEnd w:id="25"/>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First, the algorithm sums the areas of rectangles to get optimal square edge length and removes extreme rectangles as long as there are no extreme rectangles::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Then, the set of permutations is created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And the set of combinations, marking which rectangles to rotate is created : </w:t>
      </w:r>
      <w:r w:rsidRPr="00705489">
        <w:rPr>
          <w:rStyle w:val="Domylnaczcionkaakapitu2"/>
          <w:rFonts w:asciiTheme="minorHAnsi" w:eastAsia="Arial" w:hAnsiTheme="minorHAnsi" w:cstheme="minorHAnsi"/>
          <w:b/>
          <w:bCs/>
          <w:color w:val="000000"/>
          <w:sz w:val="24"/>
          <w:szCs w:val="24"/>
          <w:lang w:val="en-US"/>
        </w:rPr>
        <w:t>O(2^n)</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Then the set of sets of rectangles is created for the algorithm to work which contains all the permutations + all the combinations of each permutation</w:t>
      </w:r>
    </w:p>
    <w:p w:rsidR="00786037" w:rsidRPr="00705489" w:rsidRDefault="00786037" w:rsidP="00786037">
      <w:pPr>
        <w:pStyle w:val="ListStyle"/>
        <w:tabs>
          <w:tab w:val="left" w:pos="1440"/>
        </w:tabs>
        <w:spacing w:after="0"/>
        <w:ind w:left="1440" w:hanging="360"/>
        <w:rPr>
          <w:rStyle w:val="Domylnaczcionkaakapitu2"/>
          <w:rFonts w:asciiTheme="minorHAnsi" w:eastAsia="Arial" w:hAnsiTheme="minorHAnsi" w:cstheme="minorHAnsi"/>
          <w:b/>
          <w:bCs/>
          <w:color w:val="000000"/>
          <w:sz w:val="24"/>
          <w:szCs w:val="24"/>
        </w:rPr>
      </w:pPr>
      <w:r w:rsidRPr="00705489">
        <w:rPr>
          <w:rStyle w:val="Domylnaczcionkaakapitu2"/>
          <w:rFonts w:asciiTheme="minorHAnsi" w:eastAsia="Arial" w:hAnsiTheme="minorHAnsi" w:cstheme="minorHAnsi"/>
          <w:color w:val="000000"/>
          <w:sz w:val="24"/>
          <w:szCs w:val="24"/>
        </w:rPr>
        <w:t xml:space="preserve">: </w:t>
      </w:r>
      <w:r w:rsidRPr="00705489">
        <w:rPr>
          <w:rStyle w:val="Domylnaczcionkaakapitu2"/>
          <w:rFonts w:asciiTheme="minorHAnsi" w:eastAsia="Arial" w:hAnsiTheme="minorHAnsi" w:cstheme="minorHAnsi"/>
          <w:b/>
          <w:bCs/>
          <w:color w:val="000000"/>
          <w:sz w:val="24"/>
          <w:szCs w:val="24"/>
        </w:rPr>
        <w:t>O(2^n * n!)</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After that, the algorithm works while size of optimal square is &gt; </w:t>
      </w:r>
      <w:r w:rsidRPr="00705489">
        <w:rPr>
          <w:rStyle w:val="Domylnaczcionkaakapitu2"/>
          <w:rFonts w:asciiTheme="minorHAnsi" w:eastAsia="Arial" w:hAnsiTheme="minorHAnsi" w:cstheme="minorHAnsi"/>
          <w:b/>
          <w:bCs/>
          <w:color w:val="000000"/>
          <w:sz w:val="24"/>
          <w:szCs w:val="24"/>
          <w:lang w:val="en-US"/>
        </w:rPr>
        <w:t>O(max_length)</w:t>
      </w:r>
    </w:p>
    <w:p w:rsidR="00786037" w:rsidRPr="00705489" w:rsidRDefault="00786037" w:rsidP="00786037">
      <w:pPr>
        <w:pStyle w:val="ListStyle"/>
        <w:numPr>
          <w:ilvl w:val="1"/>
          <w:numId w:val="10"/>
        </w:numPr>
        <w:tabs>
          <w:tab w:val="left" w:pos="2880"/>
        </w:tabs>
        <w:spacing w:after="0"/>
        <w:ind w:left="288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for each set created in step 8 : </w:t>
      </w:r>
      <w:r w:rsidRPr="00705489">
        <w:rPr>
          <w:rStyle w:val="Domylnaczcionkaakapitu2"/>
          <w:rFonts w:asciiTheme="minorHAnsi" w:eastAsia="Arial" w:hAnsiTheme="minorHAnsi" w:cstheme="minorHAnsi"/>
          <w:b/>
          <w:bCs/>
          <w:color w:val="000000"/>
          <w:sz w:val="24"/>
          <w:szCs w:val="24"/>
          <w:lang w:val="en-US"/>
        </w:rPr>
        <w:t xml:space="preserve">O(2^n*n!*n) </w:t>
      </w:r>
      <w:r w:rsidRPr="00705489">
        <w:rPr>
          <w:rStyle w:val="Domylnaczcionkaakapitu2"/>
          <w:rFonts w:asciiTheme="minorHAnsi" w:eastAsia="Arial" w:hAnsiTheme="minorHAnsi" w:cstheme="minorHAnsi"/>
          <w:color w:val="000000"/>
          <w:sz w:val="24"/>
          <w:szCs w:val="24"/>
          <w:lang w:val="en-US"/>
        </w:rPr>
        <w:t xml:space="preserve">for there are </w:t>
      </w:r>
      <w:r w:rsidRPr="00705489">
        <w:rPr>
          <w:rStyle w:val="Domylnaczcionkaakapitu2"/>
          <w:rFonts w:asciiTheme="minorHAnsi" w:eastAsia="Arial" w:hAnsiTheme="minorHAnsi" w:cstheme="minorHAnsi"/>
          <w:b/>
          <w:bCs/>
          <w:color w:val="000000"/>
          <w:sz w:val="24"/>
          <w:szCs w:val="24"/>
          <w:lang w:val="en-US"/>
        </w:rPr>
        <w:t xml:space="preserve">n </w:t>
      </w:r>
      <w:r w:rsidRPr="00705489">
        <w:rPr>
          <w:rStyle w:val="Domylnaczcionkaakapitu2"/>
          <w:rFonts w:asciiTheme="minorHAnsi" w:eastAsia="Arial" w:hAnsiTheme="minorHAnsi" w:cstheme="minorHAnsi"/>
          <w:color w:val="000000"/>
          <w:sz w:val="24"/>
          <w:szCs w:val="24"/>
          <w:lang w:val="en-US"/>
        </w:rPr>
        <w:t>rectangles in each set</w:t>
      </w:r>
    </w:p>
    <w:p w:rsidR="00786037" w:rsidRPr="00705489" w:rsidRDefault="00786037" w:rsidP="00786037">
      <w:pPr>
        <w:pStyle w:val="ListStyle"/>
        <w:numPr>
          <w:ilvl w:val="2"/>
          <w:numId w:val="10"/>
        </w:numPr>
        <w:tabs>
          <w:tab w:val="left" w:pos="2880"/>
        </w:tabs>
        <w:spacing w:after="0"/>
        <w:ind w:left="3540" w:hanging="36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removes square that are too big from the set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2"/>
          <w:numId w:val="10"/>
        </w:numPr>
        <w:tabs>
          <w:tab w:val="left" w:pos="2880"/>
        </w:tabs>
        <w:spacing w:after="0"/>
        <w:ind w:left="3540" w:hanging="36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tries to make a square of the rectangles by putting them in the same order they are in the set: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2"/>
          <w:numId w:val="10"/>
        </w:numPr>
        <w:tabs>
          <w:tab w:val="left" w:pos="2880"/>
        </w:tabs>
        <w:spacing w:after="0"/>
        <w:ind w:left="3540" w:hanging="36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lowers the square size by one if no solution found, goes to a : </w:t>
      </w:r>
      <w:r w:rsidRPr="00705489">
        <w:rPr>
          <w:rStyle w:val="Domylnaczcionkaakapitu2"/>
          <w:rFonts w:asciiTheme="minorHAnsi" w:eastAsia="Arial" w:hAnsiTheme="minorHAnsi" w:cstheme="minorHAnsi"/>
          <w:b/>
          <w:bCs/>
          <w:color w:val="000000"/>
          <w:sz w:val="24"/>
          <w:szCs w:val="24"/>
          <w:lang w:val="en-US"/>
        </w:rPr>
        <w:t>O(1)</w:t>
      </w:r>
    </w:p>
    <w:p w:rsidR="00786037" w:rsidRPr="00705489" w:rsidRDefault="00786037" w:rsidP="00786037">
      <w:pPr>
        <w:pStyle w:val="ListStyle"/>
        <w:numPr>
          <w:ilvl w:val="0"/>
          <w:numId w:val="10"/>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Solution is either found or not.</w:t>
      </w:r>
    </w:p>
    <w:p w:rsidR="00786037" w:rsidRPr="00705489" w:rsidRDefault="00786037" w:rsidP="00786037">
      <w:pPr>
        <w:pStyle w:val="Style-6"/>
        <w:spacing w:after="0"/>
        <w:rPr>
          <w:rFonts w:asciiTheme="minorHAnsi" w:eastAsia="Arial" w:hAnsiTheme="minorHAnsi" w:cstheme="minorHAnsi"/>
          <w:color w:val="000000"/>
          <w:sz w:val="24"/>
          <w:szCs w:val="24"/>
          <w:lang w:val="en-US"/>
        </w:rPr>
      </w:pPr>
    </w:p>
    <w:p w:rsidR="00786037" w:rsidRPr="00705489" w:rsidRDefault="00786037" w:rsidP="00786037">
      <w:pPr>
        <w:pStyle w:val="Style-6"/>
        <w:spacing w:after="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Hence, the time complexity is as follows :</w:t>
      </w:r>
    </w:p>
    <w:p w:rsidR="00786037" w:rsidRPr="00705489" w:rsidRDefault="00786037" w:rsidP="00786037">
      <w:pPr>
        <w:pStyle w:val="Style-6"/>
        <w:spacing w:after="0"/>
        <w:rPr>
          <w:rStyle w:val="Domylnaczcionkaakapitu2"/>
          <w:rFonts w:asciiTheme="minorHAnsi" w:eastAsia="Arial" w:hAnsiTheme="minorHAnsi" w:cstheme="minorHAnsi"/>
          <w:b/>
          <w:bCs/>
          <w:color w:val="000000"/>
          <w:sz w:val="24"/>
          <w:szCs w:val="24"/>
        </w:rPr>
      </w:pPr>
      <w:r w:rsidRPr="00705489">
        <w:rPr>
          <w:rStyle w:val="Domylnaczcionkaakapitu2"/>
          <w:rFonts w:asciiTheme="minorHAnsi" w:eastAsia="Arial" w:hAnsiTheme="minorHAnsi" w:cstheme="minorHAnsi"/>
          <w:b/>
          <w:bCs/>
          <w:color w:val="000000"/>
          <w:sz w:val="24"/>
          <w:szCs w:val="24"/>
        </w:rPr>
        <w:t>O(n) + O(n!) + O(2^n) + O(max_length) * ( O(n) * O(2^n*n!*n) *O(n)*O(n)*O(1))</w:t>
      </w:r>
    </w:p>
    <w:p w:rsidR="00786037" w:rsidRPr="00705489" w:rsidRDefault="00786037" w:rsidP="00786037">
      <w:pPr>
        <w:pStyle w:val="Nagwek1"/>
        <w:tabs>
          <w:tab w:val="clear" w:pos="432"/>
          <w:tab w:val="num" w:pos="0"/>
        </w:tabs>
        <w:ind w:left="0" w:firstLine="0"/>
        <w:rPr>
          <w:rStyle w:val="Domylnaczcionkaakapitu2"/>
          <w:rFonts w:asciiTheme="minorHAnsi" w:eastAsia="Arial" w:hAnsiTheme="minorHAnsi" w:cstheme="minorHAnsi"/>
          <w:i/>
          <w:iCs/>
          <w:color w:val="000000"/>
          <w:sz w:val="36"/>
          <w:szCs w:val="36"/>
          <w:lang w:val="en-US"/>
        </w:rPr>
      </w:pPr>
      <w:bookmarkStart w:id="26" w:name="h.xso7kzmx2crd"/>
      <w:bookmarkStart w:id="27" w:name="_Toc278306207"/>
      <w:r w:rsidRPr="00705489">
        <w:rPr>
          <w:rStyle w:val="Domylnaczcionkaakapitu2"/>
          <w:rFonts w:asciiTheme="minorHAnsi" w:eastAsia="Arial" w:hAnsiTheme="minorHAnsi" w:cstheme="minorHAnsi"/>
          <w:i/>
          <w:iCs/>
          <w:color w:val="000000"/>
          <w:sz w:val="36"/>
          <w:szCs w:val="36"/>
          <w:lang w:val="en-US"/>
        </w:rPr>
        <w:lastRenderedPageBreak/>
        <w:t>Approximation</w:t>
      </w:r>
      <w:bookmarkEnd w:id="26"/>
      <w:r w:rsidRPr="00705489">
        <w:rPr>
          <w:rStyle w:val="Domylnaczcionkaakapitu2"/>
          <w:rFonts w:asciiTheme="minorHAnsi" w:eastAsia="Arial" w:hAnsiTheme="minorHAnsi" w:cstheme="minorHAnsi"/>
          <w:i/>
          <w:iCs/>
          <w:color w:val="000000"/>
          <w:sz w:val="36"/>
          <w:szCs w:val="36"/>
          <w:lang w:val="en-US"/>
        </w:rPr>
        <w:t xml:space="preserve"> algorithm nr 1 </w:t>
      </w:r>
      <w:r w:rsidRPr="00705489">
        <w:rPr>
          <w:rStyle w:val="Domylnaczcionkaakapitu2"/>
          <w:rFonts w:asciiTheme="minorHAnsi" w:eastAsia="Arial" w:hAnsiTheme="minorHAnsi" w:cstheme="minorHAnsi"/>
          <w:i/>
          <w:iCs/>
          <w:color w:val="000000"/>
          <w:sz w:val="36"/>
          <w:szCs w:val="36"/>
          <w:lang w:val="en-US"/>
        </w:rPr>
        <w:br/>
        <w:t>( designed by Bartłomiej Wach )</w:t>
      </w:r>
      <w:bookmarkEnd w:id="27"/>
    </w:p>
    <w:p w:rsidR="00786037" w:rsidRPr="00705489" w:rsidRDefault="00786037" w:rsidP="00786037">
      <w:pPr>
        <w:pStyle w:val="Nagwek2"/>
        <w:rPr>
          <w:rStyle w:val="Domylnaczcionkaakapitu2"/>
          <w:rFonts w:asciiTheme="minorHAnsi" w:eastAsia="Arial" w:hAnsiTheme="minorHAnsi" w:cstheme="minorHAnsi"/>
          <w:b w:val="0"/>
          <w:bCs w:val="0"/>
          <w:color w:val="000000"/>
          <w:lang w:val="en-US"/>
        </w:rPr>
      </w:pPr>
      <w:bookmarkStart w:id="28" w:name="_Toc278306208"/>
      <w:r w:rsidRPr="00705489">
        <w:rPr>
          <w:rStyle w:val="Domylnaczcionkaakapitu2"/>
          <w:rFonts w:asciiTheme="minorHAnsi" w:eastAsia="Arial" w:hAnsiTheme="minorHAnsi" w:cstheme="minorHAnsi"/>
          <w:b w:val="0"/>
          <w:bCs w:val="0"/>
          <w:color w:val="000000"/>
          <w:lang w:val="en-US"/>
        </w:rPr>
        <w:t>Space cost</w:t>
      </w:r>
      <w:bookmarkEnd w:id="28"/>
      <w:r w:rsidRPr="00705489">
        <w:rPr>
          <w:rStyle w:val="Domylnaczcionkaakapitu2"/>
          <w:rFonts w:asciiTheme="minorHAnsi" w:eastAsia="Arial" w:hAnsiTheme="minorHAnsi" w:cstheme="minorHAnsi"/>
          <w:b w:val="0"/>
          <w:bCs w:val="0"/>
          <w:color w:val="000000"/>
          <w:lang w:val="en-US"/>
        </w:rPr>
        <w:t xml:space="preserve"> </w:t>
      </w:r>
    </w:p>
    <w:p w:rsidR="00786037" w:rsidRPr="00705489" w:rsidRDefault="00786037" w:rsidP="00786037">
      <w:pPr>
        <w:pStyle w:val="Style-6"/>
        <w:spacing w:after="0"/>
        <w:rPr>
          <w:rFonts w:asciiTheme="minorHAnsi" w:eastAsia="Arial" w:hAnsiTheme="minorHAnsi" w:cstheme="minorHAnsi"/>
          <w:color w:val="000000"/>
          <w:sz w:val="24"/>
          <w:szCs w:val="24"/>
          <w:lang w:val="en-US"/>
        </w:rPr>
      </w:pPr>
    </w:p>
    <w:p w:rsidR="00786037" w:rsidRPr="00705489" w:rsidRDefault="00786037" w:rsidP="00786037">
      <w:pPr>
        <w:pStyle w:val="Style-6"/>
        <w:spacing w:after="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 algorithm uses only the input array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Nagwek2"/>
        <w:rPr>
          <w:rStyle w:val="Domylnaczcionkaakapitu2"/>
          <w:rFonts w:asciiTheme="minorHAnsi" w:eastAsia="Arial" w:hAnsiTheme="minorHAnsi" w:cstheme="minorHAnsi"/>
          <w:b w:val="0"/>
          <w:bCs w:val="0"/>
          <w:color w:val="000000"/>
        </w:rPr>
      </w:pPr>
      <w:bookmarkStart w:id="29" w:name="_Toc278306209"/>
      <w:r w:rsidRPr="00705489">
        <w:rPr>
          <w:rStyle w:val="Domylnaczcionkaakapitu2"/>
          <w:rFonts w:asciiTheme="minorHAnsi" w:eastAsia="Arial" w:hAnsiTheme="minorHAnsi" w:cstheme="minorHAnsi"/>
          <w:b w:val="0"/>
          <w:bCs w:val="0"/>
          <w:color w:val="000000"/>
        </w:rPr>
        <w:t>Computational complexity</w:t>
      </w:r>
      <w:bookmarkEnd w:id="29"/>
    </w:p>
    <w:p w:rsidR="00786037" w:rsidRPr="00705489" w:rsidRDefault="00786037" w:rsidP="00786037">
      <w:pPr>
        <w:pStyle w:val="ListStyle"/>
        <w:numPr>
          <w:ilvl w:val="0"/>
          <w:numId w:val="11"/>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 algorithm finds the optimal rectangle edge length by getting the sum of areas of input rectangles and getting its sqrt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1"/>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 input is sorted in bigger-first manner.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1"/>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While the optimal rectangle edge length is &gt; 0, the algorithm tries to fit the rectangles into the square, rotating each one if it doesnt fit as it is : </w:t>
      </w:r>
      <w:r w:rsidRPr="00705489">
        <w:rPr>
          <w:rStyle w:val="Domylnaczcionkaakapitu2"/>
          <w:rFonts w:asciiTheme="minorHAnsi" w:eastAsia="Arial" w:hAnsiTheme="minorHAnsi" w:cstheme="minorHAnsi"/>
          <w:b/>
          <w:bCs/>
          <w:color w:val="000000"/>
          <w:sz w:val="24"/>
          <w:szCs w:val="24"/>
          <w:lang w:val="en-US"/>
        </w:rPr>
        <w:t xml:space="preserve">o(2n) </w:t>
      </w:r>
    </w:p>
    <w:p w:rsidR="00786037" w:rsidRPr="00705489" w:rsidRDefault="00786037" w:rsidP="00786037">
      <w:pPr>
        <w:pStyle w:val="ListStyle"/>
        <w:numPr>
          <w:ilvl w:val="0"/>
          <w:numId w:val="11"/>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Algorithm removes lowers the expected rectangle edge by one : </w:t>
      </w:r>
      <w:r w:rsidRPr="00705489">
        <w:rPr>
          <w:rStyle w:val="Domylnaczcionkaakapitu2"/>
          <w:rFonts w:asciiTheme="minorHAnsi" w:eastAsia="Arial" w:hAnsiTheme="minorHAnsi" w:cstheme="minorHAnsi"/>
          <w:b/>
          <w:bCs/>
          <w:color w:val="000000"/>
          <w:sz w:val="24"/>
          <w:szCs w:val="24"/>
          <w:lang w:val="en-US"/>
        </w:rPr>
        <w:t xml:space="preserve">o(1) </w:t>
      </w:r>
      <w:r w:rsidRPr="00705489">
        <w:rPr>
          <w:rStyle w:val="Domylnaczcionkaakapitu2"/>
          <w:rFonts w:asciiTheme="minorHAnsi" w:eastAsia="Arial" w:hAnsiTheme="minorHAnsi" w:cstheme="minorHAnsi"/>
          <w:color w:val="000000"/>
          <w:sz w:val="24"/>
          <w:szCs w:val="24"/>
          <w:lang w:val="en-US"/>
        </w:rPr>
        <w:t>and goes to 1.</w:t>
      </w:r>
    </w:p>
    <w:p w:rsidR="00786037" w:rsidRPr="00705489" w:rsidRDefault="00786037" w:rsidP="00786037">
      <w:pPr>
        <w:pStyle w:val="ListStyle"/>
        <w:numPr>
          <w:ilvl w:val="0"/>
          <w:numId w:val="11"/>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Algorithm may run while </w:t>
      </w:r>
      <w:r w:rsidRPr="00705489">
        <w:rPr>
          <w:rStyle w:val="Domylnaczcionkaakapitu2"/>
          <w:rFonts w:asciiTheme="minorHAnsi" w:eastAsia="Arial" w:hAnsiTheme="minorHAnsi" w:cstheme="minorHAnsi"/>
          <w:b/>
          <w:bCs/>
          <w:color w:val="000000"/>
          <w:sz w:val="24"/>
          <w:szCs w:val="24"/>
          <w:lang w:val="en-US"/>
        </w:rPr>
        <w:t xml:space="preserve">initial_square_size &gt; 0 </w:t>
      </w:r>
      <w:r w:rsidRPr="00705489">
        <w:rPr>
          <w:rStyle w:val="Domylnaczcionkaakapitu2"/>
          <w:rFonts w:asciiTheme="minorHAnsi" w:eastAsia="Arial" w:hAnsiTheme="minorHAnsi" w:cstheme="minorHAnsi"/>
          <w:color w:val="000000"/>
          <w:sz w:val="24"/>
          <w:szCs w:val="24"/>
          <w:lang w:val="en-US"/>
        </w:rPr>
        <w:t xml:space="preserve">there fore </w:t>
      </w:r>
      <w:r w:rsidRPr="00705489">
        <w:rPr>
          <w:rStyle w:val="Domylnaczcionkaakapitu2"/>
          <w:rFonts w:asciiTheme="minorHAnsi" w:eastAsia="Arial" w:hAnsiTheme="minorHAnsi" w:cstheme="minorHAnsi"/>
          <w:b/>
          <w:bCs/>
          <w:color w:val="000000"/>
          <w:sz w:val="24"/>
          <w:szCs w:val="24"/>
          <w:lang w:val="en-US"/>
        </w:rPr>
        <w:t xml:space="preserve">o(initial_square_size) </w:t>
      </w:r>
      <w:r w:rsidRPr="00705489">
        <w:rPr>
          <w:rStyle w:val="Domylnaczcionkaakapitu2"/>
          <w:rFonts w:asciiTheme="minorHAnsi" w:eastAsia="Arial" w:hAnsiTheme="minorHAnsi" w:cstheme="minorHAnsi"/>
          <w:color w:val="000000"/>
          <w:sz w:val="24"/>
          <w:szCs w:val="24"/>
          <w:lang w:val="en-US"/>
        </w:rPr>
        <w:t>times</w:t>
      </w:r>
    </w:p>
    <w:p w:rsidR="00786037" w:rsidRPr="00705489" w:rsidRDefault="00786037" w:rsidP="00786037">
      <w:pPr>
        <w:pStyle w:val="Style-6"/>
        <w:spacing w:after="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Hence, the time complexity is as follows :</w:t>
      </w:r>
    </w:p>
    <w:p w:rsidR="00786037" w:rsidRPr="00705489" w:rsidRDefault="00786037" w:rsidP="00786037">
      <w:pPr>
        <w:pStyle w:val="Style-6"/>
        <w:spacing w:after="0"/>
        <w:rPr>
          <w:rStyle w:val="Domylnaczcionkaakapitu2"/>
          <w:rFonts w:asciiTheme="minorHAnsi" w:eastAsia="Arial" w:hAnsiTheme="minorHAnsi" w:cstheme="minorHAnsi"/>
          <w:b/>
          <w:bCs/>
          <w:color w:val="000000"/>
          <w:sz w:val="24"/>
          <w:szCs w:val="24"/>
        </w:rPr>
      </w:pPr>
      <w:r w:rsidRPr="00705489">
        <w:rPr>
          <w:rStyle w:val="Domylnaczcionkaakapitu2"/>
          <w:rFonts w:asciiTheme="minorHAnsi" w:eastAsia="Arial" w:hAnsiTheme="minorHAnsi" w:cstheme="minorHAnsi"/>
          <w:b/>
          <w:bCs/>
          <w:color w:val="000000"/>
          <w:sz w:val="24"/>
          <w:szCs w:val="24"/>
        </w:rPr>
        <w:t>o(n) +o(n)+ o(initial_square_size)*(o(2n)*o(1))</w:t>
      </w: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Nagwek1"/>
        <w:tabs>
          <w:tab w:val="clear" w:pos="432"/>
          <w:tab w:val="num" w:pos="0"/>
        </w:tabs>
        <w:ind w:left="0" w:firstLine="0"/>
        <w:rPr>
          <w:rStyle w:val="Domylnaczcionkaakapitu2"/>
          <w:rFonts w:asciiTheme="minorHAnsi" w:eastAsia="Arial" w:hAnsiTheme="minorHAnsi" w:cstheme="minorHAnsi"/>
          <w:i/>
          <w:iCs/>
          <w:color w:val="000000"/>
          <w:sz w:val="36"/>
          <w:szCs w:val="36"/>
          <w:lang w:val="en-US"/>
        </w:rPr>
      </w:pPr>
      <w:bookmarkStart w:id="30" w:name="_Toc278306210"/>
      <w:r w:rsidRPr="00705489">
        <w:rPr>
          <w:rStyle w:val="Domylnaczcionkaakapitu2"/>
          <w:rFonts w:asciiTheme="minorHAnsi" w:eastAsia="Arial" w:hAnsiTheme="minorHAnsi" w:cstheme="minorHAnsi"/>
          <w:i/>
          <w:iCs/>
          <w:color w:val="000000"/>
          <w:sz w:val="36"/>
          <w:szCs w:val="36"/>
          <w:lang w:val="en-US"/>
        </w:rPr>
        <w:t xml:space="preserve">Approximation algorithm nr 2 </w:t>
      </w:r>
      <w:r w:rsidRPr="00705489">
        <w:rPr>
          <w:rStyle w:val="Domylnaczcionkaakapitu2"/>
          <w:rFonts w:asciiTheme="minorHAnsi" w:eastAsia="Arial" w:hAnsiTheme="minorHAnsi" w:cstheme="minorHAnsi"/>
          <w:i/>
          <w:iCs/>
          <w:color w:val="000000"/>
          <w:sz w:val="36"/>
          <w:szCs w:val="36"/>
          <w:lang w:val="en-US"/>
        </w:rPr>
        <w:br/>
        <w:t>( designed by Mikołaj Przybysz )</w:t>
      </w:r>
      <w:bookmarkEnd w:id="30"/>
    </w:p>
    <w:p w:rsidR="00786037" w:rsidRPr="00705489" w:rsidRDefault="00786037" w:rsidP="00786037">
      <w:pPr>
        <w:pStyle w:val="Nagwek2"/>
        <w:rPr>
          <w:rStyle w:val="Domylnaczcionkaakapitu2"/>
          <w:rFonts w:asciiTheme="minorHAnsi" w:eastAsia="Arial" w:hAnsiTheme="minorHAnsi" w:cstheme="minorHAnsi"/>
          <w:b w:val="0"/>
          <w:bCs w:val="0"/>
          <w:color w:val="000000"/>
          <w:lang w:val="en-US"/>
        </w:rPr>
      </w:pPr>
      <w:bookmarkStart w:id="31" w:name="_Toc278306211"/>
      <w:r w:rsidRPr="00705489">
        <w:rPr>
          <w:rStyle w:val="Domylnaczcionkaakapitu2"/>
          <w:rFonts w:asciiTheme="minorHAnsi" w:eastAsia="Arial" w:hAnsiTheme="minorHAnsi" w:cstheme="minorHAnsi"/>
          <w:b w:val="0"/>
          <w:bCs w:val="0"/>
          <w:color w:val="000000"/>
          <w:lang w:val="en-US"/>
        </w:rPr>
        <w:t>Space cost</w:t>
      </w:r>
      <w:bookmarkEnd w:id="31"/>
      <w:r w:rsidRPr="00705489">
        <w:rPr>
          <w:rStyle w:val="Domylnaczcionkaakapitu2"/>
          <w:rFonts w:asciiTheme="minorHAnsi" w:eastAsia="Arial" w:hAnsiTheme="minorHAnsi" w:cstheme="minorHAnsi"/>
          <w:b w:val="0"/>
          <w:bCs w:val="0"/>
          <w:color w:val="000000"/>
          <w:lang w:val="en-US"/>
        </w:rPr>
        <w:t xml:space="preserve"> </w:t>
      </w:r>
    </w:p>
    <w:p w:rsidR="00786037" w:rsidRPr="00705489" w:rsidRDefault="00786037" w:rsidP="00786037">
      <w:pPr>
        <w:pStyle w:val="Style-6"/>
        <w:spacing w:after="0"/>
        <w:rPr>
          <w:rFonts w:asciiTheme="minorHAnsi" w:eastAsia="Arial" w:hAnsiTheme="minorHAnsi" w:cstheme="minorHAnsi"/>
          <w:color w:val="000000"/>
          <w:sz w:val="24"/>
          <w:szCs w:val="24"/>
          <w:lang w:val="en-US"/>
        </w:rPr>
      </w:pPr>
    </w:p>
    <w:p w:rsidR="00786037" w:rsidRPr="00705489" w:rsidRDefault="00786037" w:rsidP="00786037">
      <w:pPr>
        <w:pStyle w:val="Style-6"/>
        <w:spacing w:after="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 algorithm uses only the input array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Nagwek2"/>
        <w:rPr>
          <w:rStyle w:val="Domylnaczcionkaakapitu2"/>
          <w:rFonts w:asciiTheme="minorHAnsi" w:eastAsia="Arial" w:hAnsiTheme="minorHAnsi" w:cstheme="minorHAnsi"/>
          <w:b w:val="0"/>
          <w:bCs w:val="0"/>
          <w:color w:val="000000"/>
        </w:rPr>
      </w:pPr>
      <w:bookmarkStart w:id="32" w:name="_Toc278306212"/>
      <w:r w:rsidRPr="00705489">
        <w:rPr>
          <w:rStyle w:val="Domylnaczcionkaakapitu2"/>
          <w:rFonts w:asciiTheme="minorHAnsi" w:eastAsia="Arial" w:hAnsiTheme="minorHAnsi" w:cstheme="minorHAnsi"/>
          <w:b w:val="0"/>
          <w:bCs w:val="0"/>
          <w:color w:val="000000"/>
        </w:rPr>
        <w:t>Computational complexity</w:t>
      </w:r>
      <w:bookmarkEnd w:id="32"/>
    </w:p>
    <w:p w:rsidR="00786037" w:rsidRPr="00705489" w:rsidRDefault="00786037" w:rsidP="00786037">
      <w:pPr>
        <w:pStyle w:val="ListStyle"/>
        <w:numPr>
          <w:ilvl w:val="0"/>
          <w:numId w:val="12"/>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 algorithm finds the optimal rectangle edge length by getting the sum of areas of input rectangles and getting its sqrt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2"/>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While the optimal rectangle edge length is &gt; 0, the algorithm tries to fit the rectangles into the square, if one doesn’t fit anywhere it checks if its rotated version fits : </w:t>
      </w:r>
      <w:r w:rsidRPr="00705489">
        <w:rPr>
          <w:rStyle w:val="Domylnaczcionkaakapitu2"/>
          <w:rFonts w:asciiTheme="minorHAnsi" w:eastAsia="Arial" w:hAnsiTheme="minorHAnsi" w:cstheme="minorHAnsi"/>
          <w:b/>
          <w:bCs/>
          <w:color w:val="000000"/>
          <w:sz w:val="24"/>
          <w:szCs w:val="24"/>
          <w:lang w:val="en-US"/>
        </w:rPr>
        <w:t xml:space="preserve">o(2n) </w:t>
      </w:r>
    </w:p>
    <w:p w:rsidR="00786037" w:rsidRPr="00705489" w:rsidRDefault="00786037" w:rsidP="00786037">
      <w:pPr>
        <w:pStyle w:val="ListStyle"/>
        <w:numPr>
          <w:ilvl w:val="0"/>
          <w:numId w:val="12"/>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Algorithm removes the biggest rectangle if no solution found : </w:t>
      </w:r>
      <w:r w:rsidRPr="00705489">
        <w:rPr>
          <w:rStyle w:val="Domylnaczcionkaakapitu2"/>
          <w:rFonts w:asciiTheme="minorHAnsi" w:eastAsia="Arial" w:hAnsiTheme="minorHAnsi" w:cstheme="minorHAnsi"/>
          <w:b/>
          <w:bCs/>
          <w:color w:val="000000"/>
          <w:sz w:val="24"/>
          <w:szCs w:val="24"/>
          <w:lang w:val="en-US"/>
        </w:rPr>
        <w:t xml:space="preserve">o(1) </w:t>
      </w:r>
      <w:r w:rsidRPr="00705489">
        <w:rPr>
          <w:rStyle w:val="Domylnaczcionkaakapitu2"/>
          <w:rFonts w:asciiTheme="minorHAnsi" w:eastAsia="Arial" w:hAnsiTheme="minorHAnsi" w:cstheme="minorHAnsi"/>
          <w:color w:val="000000"/>
          <w:sz w:val="24"/>
          <w:szCs w:val="24"/>
          <w:lang w:val="en-US"/>
        </w:rPr>
        <w:t>and goes to 1.</w:t>
      </w:r>
    </w:p>
    <w:p w:rsidR="00786037" w:rsidRPr="00705489" w:rsidRDefault="00786037" w:rsidP="00786037">
      <w:pPr>
        <w:pStyle w:val="ListStyle"/>
        <w:numPr>
          <w:ilvl w:val="0"/>
          <w:numId w:val="12"/>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Algorithm may run while </w:t>
      </w:r>
      <w:r w:rsidRPr="00705489">
        <w:rPr>
          <w:rStyle w:val="Domylnaczcionkaakapitu2"/>
          <w:rFonts w:asciiTheme="minorHAnsi" w:eastAsia="Arial" w:hAnsiTheme="minorHAnsi" w:cstheme="minorHAnsi"/>
          <w:b/>
          <w:bCs/>
          <w:color w:val="000000"/>
          <w:sz w:val="24"/>
          <w:szCs w:val="24"/>
          <w:lang w:val="en-US"/>
        </w:rPr>
        <w:t xml:space="preserve">initial_square_size &gt; 0 </w:t>
      </w:r>
      <w:r w:rsidRPr="00705489">
        <w:rPr>
          <w:rStyle w:val="Domylnaczcionkaakapitu2"/>
          <w:rFonts w:asciiTheme="minorHAnsi" w:eastAsia="Arial" w:hAnsiTheme="minorHAnsi" w:cstheme="minorHAnsi"/>
          <w:color w:val="000000"/>
          <w:sz w:val="24"/>
          <w:szCs w:val="24"/>
          <w:lang w:val="en-US"/>
        </w:rPr>
        <w:t xml:space="preserve">there fore </w:t>
      </w:r>
      <w:r w:rsidRPr="00705489">
        <w:rPr>
          <w:rStyle w:val="Domylnaczcionkaakapitu2"/>
          <w:rFonts w:asciiTheme="minorHAnsi" w:eastAsia="Arial" w:hAnsiTheme="minorHAnsi" w:cstheme="minorHAnsi"/>
          <w:b/>
          <w:bCs/>
          <w:color w:val="000000"/>
          <w:sz w:val="24"/>
          <w:szCs w:val="24"/>
          <w:lang w:val="en-US"/>
        </w:rPr>
        <w:t xml:space="preserve">o(initial_square_size) </w:t>
      </w:r>
      <w:r w:rsidRPr="00705489">
        <w:rPr>
          <w:rStyle w:val="Domylnaczcionkaakapitu2"/>
          <w:rFonts w:asciiTheme="minorHAnsi" w:eastAsia="Arial" w:hAnsiTheme="minorHAnsi" w:cstheme="minorHAnsi"/>
          <w:color w:val="000000"/>
          <w:sz w:val="24"/>
          <w:szCs w:val="24"/>
          <w:lang w:val="en-US"/>
        </w:rPr>
        <w:t>times</w:t>
      </w:r>
    </w:p>
    <w:p w:rsidR="00786037" w:rsidRPr="00705489" w:rsidRDefault="00786037" w:rsidP="00786037">
      <w:pPr>
        <w:pStyle w:val="Style-6"/>
        <w:spacing w:after="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Hence, the time complexity is as follows :</w:t>
      </w:r>
    </w:p>
    <w:p w:rsidR="00786037" w:rsidRPr="00705489" w:rsidRDefault="00786037" w:rsidP="00786037">
      <w:pPr>
        <w:pStyle w:val="Style-6"/>
        <w:spacing w:after="0"/>
        <w:rPr>
          <w:rStyle w:val="Domylnaczcionkaakapitu2"/>
          <w:rFonts w:asciiTheme="minorHAnsi" w:eastAsia="Arial" w:hAnsiTheme="minorHAnsi" w:cstheme="minorHAnsi"/>
          <w:b/>
          <w:bCs/>
          <w:color w:val="000000"/>
          <w:sz w:val="24"/>
          <w:szCs w:val="24"/>
        </w:rPr>
      </w:pPr>
      <w:r w:rsidRPr="00705489">
        <w:rPr>
          <w:rStyle w:val="Domylnaczcionkaakapitu2"/>
          <w:rFonts w:asciiTheme="minorHAnsi" w:eastAsia="Arial" w:hAnsiTheme="minorHAnsi" w:cstheme="minorHAnsi"/>
          <w:b/>
          <w:bCs/>
          <w:color w:val="000000"/>
          <w:sz w:val="24"/>
          <w:szCs w:val="24"/>
        </w:rPr>
        <w:t>o(n) + o(initial_square_size)*(o(2n)*o(1))</w:t>
      </w: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Nagwek1"/>
        <w:tabs>
          <w:tab w:val="clear" w:pos="432"/>
          <w:tab w:val="num" w:pos="0"/>
        </w:tabs>
        <w:ind w:left="0" w:hanging="6"/>
        <w:rPr>
          <w:rStyle w:val="Domylnaczcionkaakapitu2"/>
          <w:rFonts w:asciiTheme="minorHAnsi" w:eastAsia="Arial" w:hAnsiTheme="minorHAnsi" w:cstheme="minorHAnsi"/>
          <w:i/>
          <w:iCs/>
          <w:color w:val="000000"/>
          <w:sz w:val="36"/>
          <w:szCs w:val="36"/>
          <w:lang w:val="en-US"/>
        </w:rPr>
      </w:pPr>
      <w:bookmarkStart w:id="33" w:name="_Toc278306213"/>
      <w:r w:rsidRPr="00705489">
        <w:rPr>
          <w:rStyle w:val="Domylnaczcionkaakapitu2"/>
          <w:rFonts w:asciiTheme="minorHAnsi" w:eastAsia="Arial" w:hAnsiTheme="minorHAnsi" w:cstheme="minorHAnsi"/>
          <w:i/>
          <w:iCs/>
          <w:color w:val="000000"/>
          <w:sz w:val="36"/>
          <w:szCs w:val="36"/>
          <w:lang w:val="en-US"/>
        </w:rPr>
        <w:lastRenderedPageBreak/>
        <w:t xml:space="preserve">Approximation algorithm nr 3 </w:t>
      </w:r>
      <w:r w:rsidRPr="00705489">
        <w:rPr>
          <w:rStyle w:val="Domylnaczcionkaakapitu2"/>
          <w:rFonts w:asciiTheme="minorHAnsi" w:eastAsia="Arial" w:hAnsiTheme="minorHAnsi" w:cstheme="minorHAnsi"/>
          <w:i/>
          <w:iCs/>
          <w:color w:val="000000"/>
          <w:sz w:val="36"/>
          <w:szCs w:val="36"/>
          <w:lang w:val="en-US"/>
        </w:rPr>
        <w:br/>
        <w:t>( designed by Łukasz Zdanowicz )</w:t>
      </w:r>
      <w:bookmarkEnd w:id="33"/>
    </w:p>
    <w:p w:rsidR="00786037" w:rsidRPr="00705489" w:rsidRDefault="00786037" w:rsidP="00786037">
      <w:pPr>
        <w:pStyle w:val="Nagwek2"/>
        <w:rPr>
          <w:rStyle w:val="Domylnaczcionkaakapitu2"/>
          <w:rFonts w:asciiTheme="minorHAnsi" w:eastAsia="Arial" w:hAnsiTheme="minorHAnsi" w:cstheme="minorHAnsi"/>
          <w:b w:val="0"/>
          <w:bCs w:val="0"/>
          <w:color w:val="000000"/>
          <w:lang w:val="en-US"/>
        </w:rPr>
      </w:pPr>
      <w:bookmarkStart w:id="34" w:name="_Toc278306214"/>
      <w:r w:rsidRPr="00705489">
        <w:rPr>
          <w:rStyle w:val="Domylnaczcionkaakapitu2"/>
          <w:rFonts w:asciiTheme="minorHAnsi" w:eastAsia="Arial" w:hAnsiTheme="minorHAnsi" w:cstheme="minorHAnsi"/>
          <w:b w:val="0"/>
          <w:bCs w:val="0"/>
          <w:color w:val="000000"/>
          <w:lang w:val="en-US"/>
        </w:rPr>
        <w:t>Space cost</w:t>
      </w:r>
      <w:bookmarkEnd w:id="34"/>
      <w:r w:rsidRPr="00705489">
        <w:rPr>
          <w:rStyle w:val="Domylnaczcionkaakapitu2"/>
          <w:rFonts w:asciiTheme="minorHAnsi" w:eastAsia="Arial" w:hAnsiTheme="minorHAnsi" w:cstheme="minorHAnsi"/>
          <w:b w:val="0"/>
          <w:bCs w:val="0"/>
          <w:color w:val="000000"/>
          <w:lang w:val="en-US"/>
        </w:rPr>
        <w:t xml:space="preserve"> </w:t>
      </w:r>
    </w:p>
    <w:p w:rsidR="00786037" w:rsidRPr="00705489" w:rsidRDefault="00786037" w:rsidP="00786037">
      <w:pPr>
        <w:pStyle w:val="Style-6"/>
        <w:spacing w:after="0"/>
        <w:rPr>
          <w:rFonts w:asciiTheme="minorHAnsi" w:eastAsia="Arial" w:hAnsiTheme="minorHAnsi" w:cstheme="minorHAnsi"/>
          <w:color w:val="000000"/>
          <w:sz w:val="24"/>
          <w:szCs w:val="24"/>
          <w:lang w:val="en-US"/>
        </w:rPr>
      </w:pPr>
    </w:p>
    <w:p w:rsidR="00786037" w:rsidRPr="00705489" w:rsidRDefault="00786037" w:rsidP="00786037">
      <w:pPr>
        <w:pStyle w:val="Style-6"/>
        <w:spacing w:after="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 algorithm uses only the input array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Nagwek2"/>
        <w:rPr>
          <w:rStyle w:val="Domylnaczcionkaakapitu2"/>
          <w:rFonts w:asciiTheme="minorHAnsi" w:eastAsia="Arial" w:hAnsiTheme="minorHAnsi" w:cstheme="minorHAnsi"/>
          <w:b w:val="0"/>
          <w:bCs w:val="0"/>
          <w:color w:val="000000"/>
        </w:rPr>
      </w:pPr>
      <w:bookmarkStart w:id="35" w:name="_Toc278306215"/>
      <w:r w:rsidRPr="00705489">
        <w:rPr>
          <w:rStyle w:val="Domylnaczcionkaakapitu2"/>
          <w:rFonts w:asciiTheme="minorHAnsi" w:eastAsia="Arial" w:hAnsiTheme="minorHAnsi" w:cstheme="minorHAnsi"/>
          <w:b w:val="0"/>
          <w:bCs w:val="0"/>
          <w:color w:val="000000"/>
        </w:rPr>
        <w:t>Computational complexity</w:t>
      </w:r>
      <w:bookmarkEnd w:id="35"/>
    </w:p>
    <w:p w:rsidR="00786037" w:rsidRPr="00705489" w:rsidRDefault="00786037" w:rsidP="00786037">
      <w:pPr>
        <w:pStyle w:val="ListStyle"/>
        <w:numPr>
          <w:ilvl w:val="0"/>
          <w:numId w:val="13"/>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The algorithm finds the optimal rectangle edge length by getting the sum of areas of input rectangles and getting its sqrt :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3"/>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Algorithm removes rectangles with side greater than the optimal rectangle edge length: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3"/>
        </w:numPr>
        <w:tabs>
          <w:tab w:val="left" w:pos="1440"/>
        </w:tabs>
        <w:spacing w:after="0"/>
        <w:ind w:left="1440"/>
        <w:rPr>
          <w:rStyle w:val="Domylnaczcionkaakapitu2"/>
          <w:rFonts w:asciiTheme="minorHAnsi" w:eastAsia="Arial" w:hAnsiTheme="minorHAnsi" w:cstheme="minorHAnsi"/>
          <w:b/>
          <w:bCs/>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Algorithm finds the rectangle with side nearest to initial value: </w:t>
      </w:r>
      <w:r w:rsidRPr="00705489">
        <w:rPr>
          <w:rStyle w:val="Domylnaczcionkaakapitu2"/>
          <w:rFonts w:asciiTheme="minorHAnsi" w:eastAsia="Arial" w:hAnsiTheme="minorHAnsi" w:cstheme="minorHAnsi"/>
          <w:b/>
          <w:bCs/>
          <w:color w:val="000000"/>
          <w:sz w:val="24"/>
          <w:szCs w:val="24"/>
          <w:lang w:val="en-US"/>
        </w:rPr>
        <w:t>o(n)</w:t>
      </w:r>
    </w:p>
    <w:p w:rsidR="00786037" w:rsidRPr="00705489" w:rsidRDefault="00786037" w:rsidP="00786037">
      <w:pPr>
        <w:pStyle w:val="ListStyle"/>
        <w:numPr>
          <w:ilvl w:val="0"/>
          <w:numId w:val="13"/>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Put rectangle into square: </w:t>
      </w:r>
      <w:r w:rsidRPr="00705489">
        <w:rPr>
          <w:rStyle w:val="Domylnaczcionkaakapitu2"/>
          <w:rFonts w:asciiTheme="minorHAnsi" w:eastAsia="Arial" w:hAnsiTheme="minorHAnsi" w:cstheme="minorHAnsi"/>
          <w:b/>
          <w:bCs/>
          <w:color w:val="000000"/>
          <w:sz w:val="24"/>
          <w:szCs w:val="24"/>
          <w:lang w:val="en-US"/>
        </w:rPr>
        <w:t xml:space="preserve">o(1) </w:t>
      </w:r>
      <w:r w:rsidRPr="00705489">
        <w:rPr>
          <w:rStyle w:val="Domylnaczcionkaakapitu2"/>
          <w:rFonts w:asciiTheme="minorHAnsi" w:eastAsia="Arial" w:hAnsiTheme="minorHAnsi" w:cstheme="minorHAnsi"/>
          <w:color w:val="000000"/>
          <w:sz w:val="24"/>
          <w:szCs w:val="24"/>
          <w:lang w:val="en-US"/>
        </w:rPr>
        <w:t>(location and rectangle is known)</w:t>
      </w:r>
    </w:p>
    <w:p w:rsidR="00786037" w:rsidRPr="00705489" w:rsidRDefault="00786037" w:rsidP="00786037">
      <w:pPr>
        <w:pStyle w:val="ListStyle"/>
        <w:numPr>
          <w:ilvl w:val="0"/>
          <w:numId w:val="13"/>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Check the side of possible rectangle that left to be covered: </w:t>
      </w:r>
      <w:r w:rsidRPr="00705489">
        <w:rPr>
          <w:rStyle w:val="Domylnaczcionkaakapitu2"/>
          <w:rFonts w:asciiTheme="minorHAnsi" w:eastAsia="Arial" w:hAnsiTheme="minorHAnsi" w:cstheme="minorHAnsi"/>
          <w:b/>
          <w:bCs/>
          <w:color w:val="000000"/>
          <w:sz w:val="24"/>
          <w:szCs w:val="24"/>
          <w:lang w:val="en-US"/>
        </w:rPr>
        <w:t>o(sqrt(square_area))</w:t>
      </w:r>
      <w:r w:rsidRPr="00705489">
        <w:rPr>
          <w:rStyle w:val="Domylnaczcionkaakapitu2"/>
          <w:rFonts w:asciiTheme="minorHAnsi" w:eastAsia="Arial" w:hAnsiTheme="minorHAnsi" w:cstheme="minorHAnsi"/>
          <w:color w:val="000000"/>
          <w:sz w:val="24"/>
          <w:szCs w:val="24"/>
          <w:lang w:val="en-US"/>
        </w:rPr>
        <w:t xml:space="preserve"> and go back to step 3</w:t>
      </w:r>
    </w:p>
    <w:p w:rsidR="00786037" w:rsidRPr="00705489" w:rsidRDefault="00786037" w:rsidP="00786037">
      <w:pPr>
        <w:pStyle w:val="ListStyle"/>
        <w:numPr>
          <w:ilvl w:val="0"/>
          <w:numId w:val="11"/>
        </w:numPr>
        <w:tabs>
          <w:tab w:val="left" w:pos="1440"/>
        </w:tabs>
        <w:spacing w:after="0"/>
        <w:ind w:left="144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 xml:space="preserve">Algorithm decreases side of possible square by 1: </w:t>
      </w:r>
      <w:r w:rsidRPr="00705489">
        <w:rPr>
          <w:rStyle w:val="Domylnaczcionkaakapitu2"/>
          <w:rFonts w:asciiTheme="minorHAnsi" w:eastAsia="Arial" w:hAnsiTheme="minorHAnsi" w:cstheme="minorHAnsi"/>
          <w:b/>
          <w:bCs/>
          <w:color w:val="000000"/>
          <w:sz w:val="24"/>
          <w:szCs w:val="24"/>
          <w:lang w:val="en-US"/>
        </w:rPr>
        <w:t>o(1)</w:t>
      </w:r>
      <w:r w:rsidRPr="00705489">
        <w:rPr>
          <w:rStyle w:val="Domylnaczcionkaakapitu2"/>
          <w:rFonts w:asciiTheme="minorHAnsi" w:eastAsia="Arial" w:hAnsiTheme="minorHAnsi" w:cstheme="minorHAnsi"/>
          <w:color w:val="000000"/>
          <w:sz w:val="24"/>
          <w:szCs w:val="24"/>
          <w:lang w:val="en-US"/>
        </w:rPr>
        <w:t xml:space="preserve"> and go back to step 2.</w:t>
      </w:r>
    </w:p>
    <w:p w:rsidR="00786037" w:rsidRPr="00705489" w:rsidRDefault="00786037" w:rsidP="00786037">
      <w:pPr>
        <w:pStyle w:val="Style-6"/>
        <w:spacing w:after="0"/>
        <w:rPr>
          <w:rFonts w:asciiTheme="minorHAnsi" w:eastAsia="Arial" w:hAnsiTheme="minorHAnsi" w:cstheme="minorHAnsi"/>
          <w:color w:val="000000"/>
          <w:sz w:val="24"/>
          <w:szCs w:val="24"/>
          <w:lang w:val="en-US"/>
        </w:rPr>
      </w:pPr>
    </w:p>
    <w:p w:rsidR="00786037" w:rsidRPr="00705489" w:rsidRDefault="00786037" w:rsidP="00786037">
      <w:pPr>
        <w:pStyle w:val="Style-6"/>
        <w:spacing w:after="0"/>
        <w:rPr>
          <w:rStyle w:val="Domylnaczcionkaakapitu2"/>
          <w:rFonts w:asciiTheme="minorHAnsi" w:eastAsia="Arial" w:hAnsiTheme="minorHAnsi" w:cstheme="minorHAnsi"/>
          <w:color w:val="000000"/>
          <w:sz w:val="24"/>
          <w:szCs w:val="24"/>
          <w:lang w:val="en-US"/>
        </w:rPr>
      </w:pPr>
      <w:r w:rsidRPr="00705489">
        <w:rPr>
          <w:rStyle w:val="Domylnaczcionkaakapitu2"/>
          <w:rFonts w:asciiTheme="minorHAnsi" w:eastAsia="Arial" w:hAnsiTheme="minorHAnsi" w:cstheme="minorHAnsi"/>
          <w:color w:val="000000"/>
          <w:sz w:val="24"/>
          <w:szCs w:val="24"/>
          <w:lang w:val="en-US"/>
        </w:rPr>
        <w:t>Hence, the time complexity is as follows :</w:t>
      </w:r>
    </w:p>
    <w:p w:rsidR="00786037" w:rsidRPr="00705489" w:rsidRDefault="00786037" w:rsidP="00786037">
      <w:pPr>
        <w:pStyle w:val="Style-6"/>
        <w:spacing w:after="0"/>
        <w:rPr>
          <w:rStyle w:val="Domylnaczcionkaakapitu2"/>
          <w:rFonts w:asciiTheme="minorHAnsi" w:eastAsia="Arial" w:hAnsiTheme="minorHAnsi" w:cstheme="minorHAnsi"/>
          <w:b/>
          <w:bCs/>
          <w:color w:val="000000"/>
          <w:sz w:val="24"/>
          <w:szCs w:val="24"/>
        </w:rPr>
      </w:pPr>
      <w:r w:rsidRPr="00705489">
        <w:rPr>
          <w:rStyle w:val="Domylnaczcionkaakapitu2"/>
          <w:rFonts w:asciiTheme="minorHAnsi" w:eastAsia="Arial" w:hAnsiTheme="minorHAnsi" w:cstheme="minorHAnsi"/>
          <w:b/>
          <w:bCs/>
          <w:color w:val="000000"/>
          <w:sz w:val="24"/>
          <w:szCs w:val="24"/>
        </w:rPr>
        <w:t>o(n) + o(n)*o(n)*o(1)*o(sqrt(square_area))*o(1)</w:t>
      </w: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05489" w:rsidRDefault="00786037" w:rsidP="00786037">
      <w:pPr>
        <w:pStyle w:val="Style-6"/>
        <w:spacing w:after="0"/>
        <w:rPr>
          <w:rFonts w:asciiTheme="minorHAnsi" w:eastAsia="Arial" w:hAnsiTheme="minorHAnsi" w:cstheme="minorHAnsi"/>
          <w:b/>
          <w:bCs/>
          <w:color w:val="000000"/>
          <w:sz w:val="24"/>
          <w:szCs w:val="24"/>
        </w:rPr>
      </w:pPr>
    </w:p>
    <w:p w:rsidR="00786037" w:rsidRPr="0076258E" w:rsidRDefault="00786037" w:rsidP="00786037">
      <w:pPr>
        <w:pStyle w:val="Nagwek1"/>
        <w:tabs>
          <w:tab w:val="clear" w:pos="432"/>
          <w:tab w:val="num" w:pos="0"/>
        </w:tabs>
        <w:ind w:left="0" w:firstLine="0"/>
        <w:rPr>
          <w:rFonts w:asciiTheme="minorHAnsi" w:hAnsiTheme="minorHAnsi" w:cstheme="minorHAnsi"/>
        </w:rPr>
      </w:pPr>
      <w:bookmarkStart w:id="36" w:name="h.1fkto0b4t0fj"/>
      <w:bookmarkStart w:id="37" w:name="_Toc278306216"/>
      <w:r w:rsidRPr="0076258E">
        <w:rPr>
          <w:rStyle w:val="Domylnaczcionkaakapitu2"/>
          <w:rFonts w:asciiTheme="minorHAnsi" w:eastAsia="Arial" w:hAnsiTheme="minorHAnsi" w:cstheme="minorHAnsi"/>
          <w:color w:val="000000"/>
        </w:rPr>
        <w:lastRenderedPageBreak/>
        <w:t>Application</w:t>
      </w:r>
      <w:bookmarkEnd w:id="36"/>
      <w:r w:rsidRPr="0076258E">
        <w:rPr>
          <w:rStyle w:val="Domylnaczcionkaakapitu2"/>
          <w:rFonts w:asciiTheme="minorHAnsi" w:eastAsia="Arial" w:hAnsiTheme="minorHAnsi" w:cstheme="minorHAnsi"/>
          <w:color w:val="000000"/>
        </w:rPr>
        <w:t xml:space="preserve"> description</w:t>
      </w:r>
      <w:bookmarkEnd w:id="37"/>
    </w:p>
    <w:p w:rsidR="00786037" w:rsidRPr="0076258E" w:rsidRDefault="00786037" w:rsidP="00786037">
      <w:pPr>
        <w:pStyle w:val="Nagwek2"/>
        <w:numPr>
          <w:ilvl w:val="2"/>
          <w:numId w:val="1"/>
        </w:numPr>
        <w:rPr>
          <w:rStyle w:val="Domylnaczcionkaakapitu2"/>
          <w:rFonts w:asciiTheme="minorHAnsi" w:eastAsia="Arial" w:hAnsiTheme="minorHAnsi" w:cstheme="minorHAnsi"/>
          <w:i w:val="0"/>
          <w:iCs w:val="0"/>
          <w:color w:val="000000"/>
          <w:sz w:val="32"/>
          <w:szCs w:val="32"/>
        </w:rPr>
      </w:pPr>
      <w:bookmarkStart w:id="38" w:name="h.qa92m79artsd"/>
      <w:bookmarkStart w:id="39" w:name="_Toc278306217"/>
      <w:r w:rsidRPr="0076258E">
        <w:rPr>
          <w:rStyle w:val="Domylnaczcionkaakapitu2"/>
          <w:rFonts w:asciiTheme="minorHAnsi" w:eastAsia="Arial" w:hAnsiTheme="minorHAnsi" w:cstheme="minorHAnsi"/>
          <w:i w:val="0"/>
          <w:iCs w:val="0"/>
          <w:color w:val="000000"/>
          <w:sz w:val="32"/>
          <w:szCs w:val="32"/>
        </w:rPr>
        <w:t>A</w:t>
      </w:r>
      <w:bookmarkStart w:id="40" w:name="h.d15w57smoj94"/>
      <w:bookmarkEnd w:id="38"/>
      <w:r w:rsidRPr="0076258E">
        <w:rPr>
          <w:rStyle w:val="Domylnaczcionkaakapitu2"/>
          <w:rFonts w:asciiTheme="minorHAnsi" w:eastAsia="Arial" w:hAnsiTheme="minorHAnsi" w:cstheme="minorHAnsi"/>
          <w:i w:val="0"/>
          <w:iCs w:val="0"/>
          <w:color w:val="000000"/>
          <w:sz w:val="32"/>
          <w:szCs w:val="32"/>
        </w:rPr>
        <w:t>pplication</w:t>
      </w:r>
      <w:bookmarkEnd w:id="40"/>
      <w:r w:rsidRPr="0076258E">
        <w:rPr>
          <w:rStyle w:val="Domylnaczcionkaakapitu2"/>
          <w:rFonts w:asciiTheme="minorHAnsi" w:eastAsia="Arial" w:hAnsiTheme="minorHAnsi" w:cstheme="minorHAnsi"/>
          <w:i w:val="0"/>
          <w:iCs w:val="0"/>
          <w:color w:val="000000"/>
          <w:sz w:val="32"/>
          <w:szCs w:val="32"/>
        </w:rPr>
        <w:t xml:space="preserve"> specification</w:t>
      </w:r>
      <w:bookmarkEnd w:id="39"/>
    </w:p>
    <w:p w:rsidR="00786037" w:rsidRPr="00705489" w:rsidRDefault="00786037" w:rsidP="00786037">
      <w:pPr>
        <w:pStyle w:val="Style-5"/>
        <w:spacing w:after="0"/>
        <w:rPr>
          <w:rFonts w:asciiTheme="minorHAnsi" w:eastAsia="Arial" w:hAnsiTheme="minorHAnsi" w:cstheme="minorHAnsi"/>
          <w:color w:val="000000"/>
        </w:rPr>
      </w:pPr>
    </w:p>
    <w:p w:rsidR="00786037" w:rsidRPr="00705489" w:rsidRDefault="00786037" w:rsidP="00786037">
      <w:pPr>
        <w:pStyle w:val="Style-5"/>
        <w:spacing w:after="0"/>
        <w:rPr>
          <w:rStyle w:val="Domylnaczcionkaakapitu2"/>
          <w:rFonts w:asciiTheme="minorHAnsi" w:eastAsia="Arial" w:hAnsiTheme="minorHAnsi" w:cstheme="minorHAnsi"/>
          <w:color w:val="000000"/>
        </w:rPr>
      </w:pPr>
      <w:r w:rsidRPr="00705489">
        <w:rPr>
          <w:rStyle w:val="Domylnaczcionkaakapitu2"/>
          <w:rFonts w:asciiTheme="minorHAnsi" w:eastAsia="Arial" w:hAnsiTheme="minorHAnsi" w:cstheme="minorHAnsi"/>
          <w:color w:val="000000"/>
        </w:rPr>
        <w:t>Programming language : C#</w:t>
      </w:r>
    </w:p>
    <w:p w:rsidR="00786037" w:rsidRPr="00705489" w:rsidRDefault="00786037" w:rsidP="00786037">
      <w:pPr>
        <w:pStyle w:val="Style-5"/>
        <w:spacing w:after="0"/>
        <w:rPr>
          <w:rStyle w:val="Domylnaczcionkaakapitu2"/>
          <w:rFonts w:asciiTheme="minorHAnsi" w:eastAsia="Arial" w:hAnsiTheme="minorHAnsi" w:cstheme="minorHAnsi"/>
          <w:color w:val="000000"/>
        </w:rPr>
      </w:pPr>
      <w:r w:rsidRPr="00705489">
        <w:rPr>
          <w:rStyle w:val="Domylnaczcionkaakapitu2"/>
          <w:rFonts w:asciiTheme="minorHAnsi" w:eastAsia="Arial" w:hAnsiTheme="minorHAnsi" w:cstheme="minorHAnsi"/>
          <w:color w:val="000000"/>
        </w:rPr>
        <w:t>Environment : Microsoft Windows</w:t>
      </w:r>
    </w:p>
    <w:p w:rsidR="00786037" w:rsidRPr="00705489" w:rsidRDefault="00786037" w:rsidP="00786037">
      <w:pPr>
        <w:pStyle w:val="Style-5"/>
        <w:spacing w:after="0"/>
        <w:rPr>
          <w:rStyle w:val="Domylnaczcionkaakapitu2"/>
          <w:rFonts w:asciiTheme="minorHAnsi" w:eastAsia="Arial" w:hAnsiTheme="minorHAnsi" w:cstheme="minorHAnsi"/>
          <w:color w:val="000000"/>
        </w:rPr>
      </w:pPr>
      <w:r w:rsidRPr="00705489">
        <w:rPr>
          <w:rStyle w:val="Domylnaczcionkaakapitu2"/>
          <w:rFonts w:asciiTheme="minorHAnsi" w:eastAsia="Arial" w:hAnsiTheme="minorHAnsi" w:cstheme="minorHAnsi"/>
          <w:color w:val="000000"/>
        </w:rPr>
        <w:t>Application dependencies : .NET platform</w:t>
      </w:r>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Application execution : The application is compiled into a single .exe file.</w:t>
      </w:r>
    </w:p>
    <w:p w:rsidR="00786037" w:rsidRPr="00705489" w:rsidRDefault="00786037" w:rsidP="00786037">
      <w:pPr>
        <w:pStyle w:val="Style-5"/>
        <w:spacing w:after="0"/>
        <w:rPr>
          <w:rFonts w:asciiTheme="minorHAnsi" w:eastAsia="Arial" w:hAnsiTheme="minorHAnsi" w:cstheme="minorHAnsi"/>
          <w:color w:val="000000"/>
          <w:lang w:val="en-US"/>
        </w:rPr>
      </w:pPr>
    </w:p>
    <w:p w:rsidR="00786037" w:rsidRPr="0076258E" w:rsidRDefault="00A1744C" w:rsidP="00786037">
      <w:pPr>
        <w:pStyle w:val="Nagwek2"/>
        <w:numPr>
          <w:ilvl w:val="2"/>
          <w:numId w:val="1"/>
        </w:numPr>
        <w:rPr>
          <w:rFonts w:asciiTheme="minorHAnsi" w:hAnsiTheme="minorHAnsi" w:cstheme="minorHAnsi"/>
          <w:sz w:val="32"/>
          <w:szCs w:val="32"/>
        </w:rPr>
      </w:pPr>
      <w:bookmarkStart w:id="41" w:name="h.1oxtz1pn2e8g"/>
      <w:bookmarkStart w:id="42" w:name="_Toc278306218"/>
      <w:r>
        <w:rPr>
          <w:rFonts w:asciiTheme="minorHAnsi" w:hAnsiTheme="minorHAnsi" w:cstheme="minorHAnsi"/>
          <w:noProof/>
          <w:sz w:val="32"/>
          <w:szCs w:val="32"/>
          <w:lang w:eastAsia="pl-PL"/>
        </w:rPr>
        <w:drawing>
          <wp:anchor distT="0" distB="0" distL="0" distR="0" simplePos="0" relativeHeight="251660288" behindDoc="0" locked="0" layoutInCell="1" allowOverlap="1">
            <wp:simplePos x="0" y="0"/>
            <wp:positionH relativeFrom="column">
              <wp:posOffset>3929380</wp:posOffset>
            </wp:positionH>
            <wp:positionV relativeFrom="paragraph">
              <wp:posOffset>396240</wp:posOffset>
            </wp:positionV>
            <wp:extent cx="1762125" cy="1162050"/>
            <wp:effectExtent l="19050" t="0" r="9525" b="0"/>
            <wp:wrapSquare wrapText="bothSides"/>
            <wp:docPr id="1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1762125" cy="1162050"/>
                    </a:xfrm>
                    <a:prstGeom prst="rect">
                      <a:avLst/>
                    </a:prstGeom>
                    <a:solidFill>
                      <a:srgbClr val="FFFFFF"/>
                    </a:solidFill>
                    <a:ln w="9525">
                      <a:noFill/>
                      <a:miter lim="800000"/>
                      <a:headEnd/>
                      <a:tailEnd/>
                    </a:ln>
                  </pic:spPr>
                </pic:pic>
              </a:graphicData>
            </a:graphic>
          </wp:anchor>
        </w:drawing>
      </w:r>
      <w:r w:rsidR="00786037" w:rsidRPr="0076258E">
        <w:rPr>
          <w:rFonts w:asciiTheme="minorHAnsi" w:hAnsiTheme="minorHAnsi" w:cstheme="minorHAnsi"/>
          <w:sz w:val="32"/>
          <w:szCs w:val="32"/>
        </w:rPr>
        <w:t>User</w:t>
      </w:r>
      <w:bookmarkEnd w:id="41"/>
      <w:r w:rsidR="00786037" w:rsidRPr="0076258E">
        <w:rPr>
          <w:rFonts w:asciiTheme="minorHAnsi" w:hAnsiTheme="minorHAnsi" w:cstheme="minorHAnsi"/>
          <w:sz w:val="32"/>
          <w:szCs w:val="32"/>
        </w:rPr>
        <w:t>’s manual</w:t>
      </w:r>
      <w:bookmarkEnd w:id="42"/>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The use of our application is very simple. Fi</w:t>
      </w:r>
      <w:r w:rsidR="00A1744C">
        <w:rPr>
          <w:rStyle w:val="Domylnaczcionkaakapitu2"/>
          <w:rFonts w:asciiTheme="minorHAnsi" w:eastAsia="Arial" w:hAnsiTheme="minorHAnsi" w:cstheme="minorHAnsi"/>
          <w:color w:val="000000"/>
          <w:lang w:val="en-US"/>
        </w:rPr>
        <w:t>r</w:t>
      </w:r>
      <w:r w:rsidRPr="00705489">
        <w:rPr>
          <w:rStyle w:val="Domylnaczcionkaakapitu2"/>
          <w:rFonts w:asciiTheme="minorHAnsi" w:eastAsia="Arial" w:hAnsiTheme="minorHAnsi" w:cstheme="minorHAnsi"/>
          <w:color w:val="000000"/>
          <w:lang w:val="en-US"/>
        </w:rPr>
        <w:t xml:space="preserve">st, the user has to provide input in the form of pairs of numbers being the width of height of each rectangle. This is done through two input fields. </w:t>
      </w:r>
    </w:p>
    <w:p w:rsidR="00786037" w:rsidRDefault="00786037" w:rsidP="00786037">
      <w:pPr>
        <w:pStyle w:val="Style-5"/>
        <w:spacing w:after="0"/>
        <w:rPr>
          <w:rFonts w:asciiTheme="minorHAnsi" w:eastAsia="Arial" w:hAnsiTheme="minorHAnsi" w:cstheme="minorHAnsi"/>
          <w:color w:val="000000"/>
          <w:lang w:val="en-US"/>
        </w:rPr>
      </w:pPr>
    </w:p>
    <w:p w:rsidR="00A1744C" w:rsidRDefault="00A1744C" w:rsidP="00786037">
      <w:pPr>
        <w:pStyle w:val="Style-5"/>
        <w:spacing w:after="0"/>
        <w:rPr>
          <w:rFonts w:asciiTheme="minorHAnsi" w:eastAsia="Arial" w:hAnsiTheme="minorHAnsi" w:cstheme="minorHAnsi"/>
          <w:color w:val="000000"/>
          <w:lang w:val="en-US"/>
        </w:rPr>
      </w:pPr>
    </w:p>
    <w:p w:rsidR="00A1744C" w:rsidRPr="00705489" w:rsidRDefault="00A1744C" w:rsidP="00786037">
      <w:pPr>
        <w:pStyle w:val="Style-5"/>
        <w:spacing w:after="0"/>
        <w:rPr>
          <w:rFonts w:asciiTheme="minorHAnsi" w:eastAsia="Arial" w:hAnsiTheme="minorHAnsi" w:cstheme="minorHAnsi"/>
          <w:color w:val="000000"/>
          <w:lang w:val="en-US"/>
        </w:rPr>
      </w:pPr>
    </w:p>
    <w:p w:rsidR="00786037" w:rsidRDefault="00786037" w:rsidP="00A1744C">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The input can also be generated randomly through menu “Input” where the user can set limits for generated dimensions of the rectangles as well as their </w:t>
      </w:r>
      <w:r w:rsidR="00A1744C" w:rsidRPr="00705489">
        <w:rPr>
          <w:rStyle w:val="Domylnaczcionkaakapitu2"/>
          <w:rFonts w:asciiTheme="minorHAnsi" w:eastAsia="Arial" w:hAnsiTheme="minorHAnsi" w:cstheme="minorHAnsi"/>
          <w:color w:val="000000"/>
          <w:lang w:val="en-US"/>
        </w:rPr>
        <w:t>amount</w:t>
      </w:r>
      <w:r w:rsidRPr="00705489">
        <w:rPr>
          <w:rStyle w:val="Domylnaczcionkaakapitu2"/>
          <w:rFonts w:asciiTheme="minorHAnsi" w:eastAsia="Arial" w:hAnsiTheme="minorHAnsi" w:cstheme="minorHAnsi"/>
          <w:color w:val="000000"/>
          <w:lang w:val="en-US"/>
        </w:rPr>
        <w:t xml:space="preserve"> and then use the “generate” button to fill the list of input rectangles with generated elements. </w:t>
      </w:r>
      <w:r w:rsidR="00A1744C">
        <w:rPr>
          <w:rFonts w:asciiTheme="minorHAnsi" w:hAnsiTheme="minorHAnsi" w:cstheme="minorHAnsi"/>
          <w:noProof/>
          <w:lang w:eastAsia="pl-PL"/>
        </w:rPr>
        <w:drawing>
          <wp:inline distT="0" distB="0" distL="0" distR="0">
            <wp:extent cx="4057650" cy="1724025"/>
            <wp:effectExtent l="19050" t="0" r="0"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057650" cy="1724025"/>
                    </a:xfrm>
                    <a:prstGeom prst="rect">
                      <a:avLst/>
                    </a:prstGeom>
                    <a:noFill/>
                    <a:ln w="9525">
                      <a:noFill/>
                      <a:miter lim="800000"/>
                      <a:headEnd/>
                      <a:tailEnd/>
                    </a:ln>
                  </pic:spPr>
                </pic:pic>
              </a:graphicData>
            </a:graphic>
          </wp:inline>
        </w:drawing>
      </w:r>
    </w:p>
    <w:p w:rsidR="00A1744C" w:rsidRDefault="00A1744C" w:rsidP="00A1744C">
      <w:pPr>
        <w:pStyle w:val="Style-5"/>
        <w:spacing w:after="0"/>
        <w:rPr>
          <w:rStyle w:val="Domylnaczcionkaakapitu2"/>
          <w:rFonts w:asciiTheme="minorHAnsi" w:eastAsia="Arial" w:hAnsiTheme="minorHAnsi" w:cstheme="minorHAnsi"/>
          <w:color w:val="000000"/>
          <w:lang w:val="en-US"/>
        </w:rPr>
      </w:pPr>
    </w:p>
    <w:p w:rsidR="00A1744C" w:rsidRDefault="00A1744C" w:rsidP="00A1744C">
      <w:pPr>
        <w:pStyle w:val="Style-5"/>
        <w:spacing w:after="0"/>
        <w:rPr>
          <w:rStyle w:val="Domylnaczcionkaakapitu2"/>
          <w:rFonts w:asciiTheme="minorHAnsi" w:eastAsia="Arial" w:hAnsiTheme="minorHAnsi" w:cstheme="minorHAnsi"/>
          <w:color w:val="000000"/>
          <w:lang w:val="en-US"/>
        </w:rPr>
      </w:pPr>
      <w:r>
        <w:rPr>
          <w:rStyle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sidP="00A1744C">
      <w:pPr>
        <w:pStyle w:val="Style-5"/>
        <w:spacing w:after="0"/>
        <w:rPr>
          <w:rFonts w:asciiTheme="minorHAnsi" w:hAnsiTheme="minorHAnsi" w:cstheme="minorHAnsi"/>
          <w:lang w:val="en-US"/>
        </w:rPr>
      </w:pPr>
      <w:r>
        <w:rPr>
          <w:rStyle w:val="Domylnaczcionkaakapitu2"/>
          <w:rFonts w:asciiTheme="minorHAnsi" w:eastAsia="Arial" w:hAnsiTheme="minorHAnsi" w:cstheme="minorHAnsi"/>
          <w:color w:val="000000"/>
          <w:lang w:val="en-US"/>
        </w:rPr>
        <w:t>Input rectangles can be exported to text file to use with other programs.</w:t>
      </w:r>
    </w:p>
    <w:p w:rsidR="00786037" w:rsidRPr="00705489" w:rsidRDefault="00A1744C" w:rsidP="00786037">
      <w:pPr>
        <w:pStyle w:val="Style-5"/>
        <w:spacing w:after="0"/>
        <w:rPr>
          <w:rFonts w:asciiTheme="minorHAnsi" w:eastAsia="Arial" w:hAnsiTheme="minorHAnsi" w:cstheme="minorHAnsi"/>
          <w:color w:val="000000"/>
          <w:lang w:val="en-US"/>
        </w:rPr>
      </w:pPr>
      <w:r>
        <w:rPr>
          <w:rFonts w:asciiTheme="minorHAnsi" w:eastAsia="Arial" w:hAnsiTheme="minorHAnsi" w:cstheme="minorHAnsi"/>
          <w:noProof/>
          <w:color w:val="000000"/>
          <w:lang w:eastAsia="pl-PL"/>
        </w:rPr>
        <w:drawing>
          <wp:anchor distT="0" distB="0" distL="114300" distR="114300" simplePos="0" relativeHeight="251664384" behindDoc="1" locked="0" layoutInCell="1" allowOverlap="1">
            <wp:simplePos x="0" y="0"/>
            <wp:positionH relativeFrom="column">
              <wp:posOffset>3681730</wp:posOffset>
            </wp:positionH>
            <wp:positionV relativeFrom="paragraph">
              <wp:posOffset>93345</wp:posOffset>
            </wp:positionV>
            <wp:extent cx="2162175" cy="1600200"/>
            <wp:effectExtent l="19050" t="0" r="9525" b="0"/>
            <wp:wrapTight wrapText="bothSides">
              <wp:wrapPolygon edited="0">
                <wp:start x="-190" y="0"/>
                <wp:lineTo x="-190" y="21343"/>
                <wp:lineTo x="21695" y="21343"/>
                <wp:lineTo x="21695" y="0"/>
                <wp:lineTo x="-190" y="0"/>
              </wp:wrapPolygon>
            </wp:wrapTight>
            <wp:docPr id="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162175" cy="1600200"/>
                    </a:xfrm>
                    <a:prstGeom prst="rect">
                      <a:avLst/>
                    </a:prstGeom>
                    <a:noFill/>
                    <a:ln w="9525">
                      <a:noFill/>
                      <a:miter lim="800000"/>
                      <a:headEnd/>
                      <a:tailEnd/>
                    </a:ln>
                  </pic:spPr>
                </pic:pic>
              </a:graphicData>
            </a:graphic>
          </wp:anchor>
        </w:drawing>
      </w:r>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The next step is performing calculations for which purpose “Algorithms” menu was designed, allowing the user to chose which algorithm to apply to the input. After computation is finished, the square ( if a solution was found ) is drawn in the GUI.</w:t>
      </w:r>
    </w:p>
    <w:p w:rsidR="00786037" w:rsidRPr="00705489" w:rsidRDefault="00786037" w:rsidP="00786037">
      <w:pPr>
        <w:pStyle w:val="Style-5"/>
        <w:spacing w:after="0"/>
        <w:rPr>
          <w:rFonts w:asciiTheme="minorHAnsi" w:eastAsia="Arial" w:hAnsiTheme="minorHAnsi" w:cstheme="minorHAnsi"/>
          <w:color w:val="000000"/>
          <w:lang w:val="en-US"/>
        </w:rPr>
      </w:pPr>
    </w:p>
    <w:p w:rsidR="00786037" w:rsidRDefault="00786037" w:rsidP="00786037">
      <w:pPr>
        <w:pStyle w:val="Style-5"/>
        <w:spacing w:after="0"/>
        <w:rPr>
          <w:rFonts w:asciiTheme="minorHAnsi" w:eastAsia="Arial" w:hAnsiTheme="minorHAnsi" w:cstheme="minorHAnsi"/>
          <w:color w:val="000000"/>
          <w:lang w:val="en-US"/>
        </w:rPr>
      </w:pPr>
    </w:p>
    <w:p w:rsidR="00A1744C" w:rsidRPr="00705489" w:rsidRDefault="00A1744C" w:rsidP="00786037">
      <w:pPr>
        <w:pStyle w:val="Style-5"/>
        <w:spacing w:after="0"/>
        <w:rPr>
          <w:rFonts w:asciiTheme="minorHAnsi" w:eastAsia="Arial" w:hAnsiTheme="minorHAnsi" w:cstheme="minorHAnsi"/>
          <w:color w:val="000000"/>
          <w:lang w:val="en-US"/>
        </w:rPr>
      </w:pPr>
    </w:p>
    <w:p w:rsidR="00786037" w:rsidRPr="00705489" w:rsidRDefault="00A1744C" w:rsidP="00786037">
      <w:pPr>
        <w:pStyle w:val="Style-5"/>
        <w:spacing w:after="0"/>
        <w:rPr>
          <w:rStyle w:val="Domylnaczcionkaakapitu2"/>
          <w:rFonts w:asciiTheme="minorHAnsi" w:eastAsia="Arial" w:hAnsiTheme="minorHAnsi" w:cstheme="minorHAnsi"/>
          <w:color w:val="000000"/>
          <w:lang w:val="en-US"/>
        </w:rPr>
      </w:pPr>
      <w:r>
        <w:rPr>
          <w:rFonts w:asciiTheme="minorHAnsi" w:eastAsia="Arial" w:hAnsiTheme="minorHAnsi" w:cstheme="minorHAnsi"/>
          <w:noProof/>
          <w:color w:val="000000"/>
          <w:lang w:eastAsia="pl-PL"/>
        </w:rPr>
        <w:drawing>
          <wp:anchor distT="0" distB="0" distL="114300" distR="114300" simplePos="0" relativeHeight="251665408" behindDoc="1" locked="0" layoutInCell="1" allowOverlap="1">
            <wp:simplePos x="0" y="0"/>
            <wp:positionH relativeFrom="column">
              <wp:posOffset>3872230</wp:posOffset>
            </wp:positionH>
            <wp:positionV relativeFrom="paragraph">
              <wp:posOffset>214630</wp:posOffset>
            </wp:positionV>
            <wp:extent cx="1657350" cy="1400175"/>
            <wp:effectExtent l="19050" t="0" r="0" b="0"/>
            <wp:wrapTight wrapText="bothSides">
              <wp:wrapPolygon edited="0">
                <wp:start x="-248" y="0"/>
                <wp:lineTo x="-248" y="21453"/>
                <wp:lineTo x="21600" y="21453"/>
                <wp:lineTo x="21600" y="0"/>
                <wp:lineTo x="-248" y="0"/>
              </wp:wrapPolygon>
            </wp:wrapTight>
            <wp:docPr id="1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1657350" cy="1400175"/>
                    </a:xfrm>
                    <a:prstGeom prst="rect">
                      <a:avLst/>
                    </a:prstGeom>
                    <a:noFill/>
                    <a:ln w="9525">
                      <a:noFill/>
                      <a:miter lim="800000"/>
                      <a:headEnd/>
                      <a:tailEnd/>
                    </a:ln>
                  </pic:spPr>
                </pic:pic>
              </a:graphicData>
            </a:graphic>
          </wp:anchor>
        </w:drawing>
      </w:r>
      <w:r w:rsidR="00786037" w:rsidRPr="00705489">
        <w:rPr>
          <w:rStyle w:val="Domylnaczcionkaakapitu2"/>
          <w:rFonts w:asciiTheme="minorHAnsi" w:eastAsia="Arial" w:hAnsiTheme="minorHAnsi" w:cstheme="minorHAnsi"/>
          <w:color w:val="000000"/>
          <w:lang w:val="en-US"/>
        </w:rPr>
        <w:t>Any element from the input can be deleted by clicking on it and hitting “delete” button</w:t>
      </w:r>
      <w:r>
        <w:rPr>
          <w:rStyle w:val="Domylnaczcionkaakapitu2"/>
          <w:rFonts w:asciiTheme="minorHAnsi" w:eastAsia="Arial" w:hAnsiTheme="minorHAnsi" w:cstheme="minorHAnsi"/>
          <w:color w:val="000000"/>
          <w:lang w:val="en-US"/>
        </w:rPr>
        <w:t xml:space="preserve"> from keyboard</w:t>
      </w:r>
      <w:r w:rsidR="00786037" w:rsidRPr="00705489">
        <w:rPr>
          <w:rStyle w:val="Domylnaczcionkaakapitu2"/>
          <w:rFonts w:asciiTheme="minorHAnsi" w:eastAsia="Arial" w:hAnsiTheme="minorHAnsi" w:cstheme="minorHAnsi"/>
          <w:color w:val="000000"/>
          <w:lang w:val="en-US"/>
        </w:rPr>
        <w:t>.</w:t>
      </w:r>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p>
    <w:p w:rsidR="00786037" w:rsidRPr="00705489" w:rsidRDefault="00A1744C" w:rsidP="00786037">
      <w:pPr>
        <w:pStyle w:val="Style-5"/>
        <w:spacing w:after="0"/>
        <w:rPr>
          <w:rStyle w:val="Domylnaczcionkaakapitu2"/>
          <w:rFonts w:asciiTheme="minorHAnsi" w:eastAsia="Arial" w:hAnsiTheme="minorHAnsi" w:cstheme="minorHAnsi"/>
          <w:color w:val="000000"/>
          <w:lang w:val="en-US"/>
        </w:rPr>
      </w:pPr>
      <w:r>
        <w:rPr>
          <w:rStyle w:val="Domylnaczcionkaakapitu2"/>
          <w:rFonts w:asciiTheme="minorHAnsi" w:eastAsia="Arial" w:hAnsiTheme="minorHAnsi" w:cstheme="minorHAnsi"/>
          <w:color w:val="000000"/>
          <w:lang w:val="en-US"/>
        </w:rPr>
        <w:t>Any element from the input can be edited by clicking it by mouse two times. In new window we specify width and height which will be changed after pushing “Save” button.</w:t>
      </w:r>
    </w:p>
    <w:p w:rsidR="00786037" w:rsidRPr="0076258E" w:rsidRDefault="00786037" w:rsidP="00786037">
      <w:pPr>
        <w:pStyle w:val="Nagwek2"/>
        <w:numPr>
          <w:ilvl w:val="2"/>
          <w:numId w:val="1"/>
        </w:numPr>
        <w:rPr>
          <w:rStyle w:val="Domylnaczcionkaakapitu2"/>
          <w:rFonts w:asciiTheme="minorHAnsi" w:eastAsia="Arial" w:hAnsiTheme="minorHAnsi" w:cstheme="minorHAnsi"/>
          <w:i w:val="0"/>
          <w:color w:val="000000"/>
          <w:sz w:val="32"/>
          <w:szCs w:val="32"/>
          <w:lang w:val="en-US"/>
        </w:rPr>
      </w:pPr>
      <w:bookmarkStart w:id="43" w:name="_Toc278306219"/>
      <w:r w:rsidRPr="0076258E">
        <w:rPr>
          <w:rStyle w:val="Domylnaczcionkaakapitu2"/>
          <w:rFonts w:asciiTheme="minorHAnsi" w:eastAsia="Arial" w:hAnsiTheme="minorHAnsi" w:cstheme="minorHAnsi"/>
          <w:i w:val="0"/>
          <w:color w:val="000000"/>
          <w:sz w:val="32"/>
          <w:szCs w:val="32"/>
          <w:lang w:val="en-US"/>
        </w:rPr>
        <w:lastRenderedPageBreak/>
        <w:t>Performance statistics</w:t>
      </w:r>
      <w:bookmarkEnd w:id="43"/>
    </w:p>
    <w:p w:rsidR="00786037" w:rsidRPr="00705489" w:rsidRDefault="00786037" w:rsidP="00786037">
      <w:pPr>
        <w:pStyle w:val="Nagwek2"/>
        <w:rPr>
          <w:rFonts w:asciiTheme="minorHAnsi" w:hAnsiTheme="minorHAnsi" w:cstheme="minorHAnsi"/>
        </w:rPr>
      </w:pPr>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The optimal algorithm works for up to 8 rectangles, depending on the machine setting. For bigger sets the amount of memory needed to produce all the possible sets for computation usually exceeds the memory allowed for the application.</w:t>
      </w:r>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Computation time is given in milliseconds.</w:t>
      </w:r>
    </w:p>
    <w:p w:rsidR="00786037" w:rsidRPr="00705489" w:rsidRDefault="006015C9" w:rsidP="00786037">
      <w:pPr>
        <w:pStyle w:val="Style-5"/>
        <w:spacing w:after="0"/>
        <w:rPr>
          <w:rFonts w:asciiTheme="minorHAnsi" w:eastAsia="Arial" w:hAnsiTheme="minorHAnsi" w:cstheme="minorHAnsi"/>
          <w:color w:val="000000"/>
        </w:rPr>
      </w:pPr>
      <w:r>
        <w:rPr>
          <w:rFonts w:asciiTheme="minorHAnsi" w:eastAsia="Arial" w:hAnsiTheme="minorHAnsi" w:cstheme="minorHAnsi"/>
          <w:noProof/>
          <w:color w:val="000000"/>
          <w:lang w:eastAsia="pl-PL"/>
        </w:rPr>
        <w:drawing>
          <wp:inline distT="0" distB="0" distL="0" distR="0">
            <wp:extent cx="5715000" cy="3533775"/>
            <wp:effectExtent l="19050" t="0" r="0" b="0"/>
            <wp:docPr id="21" name="Obraz 8" descr="C:\Users\Zdanek\AppData\Local\Temp\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danek\AppData\Local\Temp\obraz-3.png"/>
                    <pic:cNvPicPr>
                      <a:picLocks noChangeAspect="1" noChangeArrowheads="1"/>
                    </pic:cNvPicPr>
                  </pic:nvPicPr>
                  <pic:blipFill>
                    <a:blip r:embed="rId24" cstate="print"/>
                    <a:srcRect/>
                    <a:stretch>
                      <a:fillRect/>
                    </a:stretch>
                  </pic:blipFill>
                  <pic:spPr bwMode="auto">
                    <a:xfrm>
                      <a:off x="0" y="0"/>
                      <a:ext cx="5715000" cy="3533775"/>
                    </a:xfrm>
                    <a:prstGeom prst="rect">
                      <a:avLst/>
                    </a:prstGeom>
                    <a:noFill/>
                    <a:ln w="9525">
                      <a:noFill/>
                      <a:miter lim="800000"/>
                      <a:headEnd/>
                      <a:tailEnd/>
                    </a:ln>
                  </pic:spPr>
                </pic:pic>
              </a:graphicData>
            </a:graphic>
          </wp:inline>
        </w:drawing>
      </w:r>
    </w:p>
    <w:p w:rsidR="00786037" w:rsidRPr="00705489" w:rsidRDefault="00786037" w:rsidP="00786037">
      <w:pPr>
        <w:pStyle w:val="Style-5"/>
        <w:spacing w:after="0"/>
        <w:rPr>
          <w:rFonts w:asciiTheme="minorHAnsi" w:eastAsia="Arial" w:hAnsiTheme="minorHAnsi" w:cstheme="minorHAnsi"/>
          <w:color w:val="000000"/>
        </w:rPr>
      </w:pPr>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Comparison of performance of approximation algorithms for the same input of rectangles. Initial input was generated randomly. Computation time is given in milliseconds.</w:t>
      </w:r>
    </w:p>
    <w:p w:rsidR="00786037" w:rsidRPr="000318F4" w:rsidRDefault="000318F4" w:rsidP="00786037">
      <w:pPr>
        <w:pStyle w:val="Style-5"/>
        <w:spacing w:after="0"/>
        <w:rPr>
          <w:rFonts w:asciiTheme="minorHAnsi" w:eastAsia="Arial" w:hAnsiTheme="minorHAnsi" w:cstheme="minorHAnsi"/>
          <w:color w:val="000000"/>
          <w:lang w:val="en-US"/>
        </w:rPr>
      </w:pPr>
      <w:r>
        <w:rPr>
          <w:rFonts w:asciiTheme="minorHAnsi" w:eastAsia="Arial" w:hAnsiTheme="minorHAnsi" w:cstheme="minorHAnsi"/>
          <w:noProof/>
          <w:color w:val="000000"/>
          <w:lang w:eastAsia="pl-PL"/>
        </w:rPr>
        <w:drawing>
          <wp:inline distT="0" distB="0" distL="0" distR="0">
            <wp:extent cx="5715000" cy="3533775"/>
            <wp:effectExtent l="19050" t="0" r="0" b="0"/>
            <wp:docPr id="17" name="Obraz 4" descr="C:\Users\Zdanek\AppData\Local\Temp\obr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danek\AppData\Local\Temp\obraz.png"/>
                    <pic:cNvPicPr>
                      <a:picLocks noChangeAspect="1" noChangeArrowheads="1"/>
                    </pic:cNvPicPr>
                  </pic:nvPicPr>
                  <pic:blipFill>
                    <a:blip r:embed="rId25" cstate="print"/>
                    <a:srcRect/>
                    <a:stretch>
                      <a:fillRect/>
                    </a:stretch>
                  </pic:blipFill>
                  <pic:spPr bwMode="auto">
                    <a:xfrm>
                      <a:off x="0" y="0"/>
                      <a:ext cx="5715000" cy="3533775"/>
                    </a:xfrm>
                    <a:prstGeom prst="rect">
                      <a:avLst/>
                    </a:prstGeom>
                    <a:noFill/>
                    <a:ln w="9525">
                      <a:noFill/>
                      <a:miter lim="800000"/>
                      <a:headEnd/>
                      <a:tailEnd/>
                    </a:ln>
                  </pic:spPr>
                </pic:pic>
              </a:graphicData>
            </a:graphic>
          </wp:inline>
        </w:drawing>
      </w:r>
    </w:p>
    <w:p w:rsidR="00786037" w:rsidRPr="000318F4" w:rsidRDefault="00786037" w:rsidP="00786037">
      <w:pPr>
        <w:pStyle w:val="Style-5"/>
        <w:spacing w:after="0"/>
        <w:rPr>
          <w:rFonts w:asciiTheme="minorHAnsi" w:eastAsia="Arial" w:hAnsiTheme="minorHAnsi" w:cstheme="minorHAnsi"/>
          <w:color w:val="000000"/>
          <w:lang w:val="en-US"/>
        </w:rPr>
      </w:pPr>
    </w:p>
    <w:p w:rsidR="00786037" w:rsidRDefault="00786037" w:rsidP="00786037">
      <w:pPr>
        <w:pStyle w:val="Style-5"/>
        <w:spacing w:after="0"/>
        <w:rPr>
          <w:rStyle w:val="Domylnaczcionkaakapitu2"/>
          <w:rFonts w:asciiTheme="minorHAnsi" w:eastAsia="Arial" w:hAnsiTheme="minorHAnsi" w:cstheme="minorHAnsi"/>
          <w:color w:val="000000"/>
          <w:lang w:val="en-US"/>
        </w:rPr>
      </w:pPr>
    </w:p>
    <w:p w:rsidR="00786037" w:rsidRPr="00705489" w:rsidRDefault="00786037" w:rsidP="00786037">
      <w:pPr>
        <w:pStyle w:val="Style-5"/>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lastRenderedPageBreak/>
        <w:t>First test : 1000 rectangles of size 1 ( 1 by 1 )</w:t>
      </w:r>
    </w:p>
    <w:p w:rsidR="00786037" w:rsidRPr="00705489" w:rsidRDefault="006015C9" w:rsidP="00786037">
      <w:pPr>
        <w:pStyle w:val="Style-5"/>
        <w:spacing w:after="0"/>
        <w:rPr>
          <w:rStyle w:val="Domylnaczcionkaakapitu2"/>
          <w:rFonts w:asciiTheme="minorHAnsi" w:eastAsia="Arial" w:hAnsiTheme="minorHAnsi" w:cstheme="minorHAnsi"/>
          <w:b/>
          <w:bCs/>
          <w:color w:val="000000"/>
        </w:rPr>
      </w:pPr>
      <w:r>
        <w:rPr>
          <w:rFonts w:asciiTheme="minorHAnsi" w:eastAsia="Arial" w:hAnsiTheme="minorHAnsi" w:cstheme="minorHAnsi"/>
          <w:b/>
          <w:bCs/>
          <w:noProof/>
          <w:color w:val="000000"/>
          <w:lang w:eastAsia="pl-PL"/>
        </w:rPr>
        <w:drawing>
          <wp:inline distT="0" distB="0" distL="0" distR="0">
            <wp:extent cx="5715000" cy="3533775"/>
            <wp:effectExtent l="19050" t="0" r="0" b="0"/>
            <wp:docPr id="18" name="Obraz 5" descr="C:\Users\Zdanek\AppData\Local\Temp\obra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danek\AppData\Local\Temp\obraz-1.png"/>
                    <pic:cNvPicPr>
                      <a:picLocks noChangeAspect="1" noChangeArrowheads="1"/>
                    </pic:cNvPicPr>
                  </pic:nvPicPr>
                  <pic:blipFill>
                    <a:blip r:embed="rId26" cstate="print"/>
                    <a:srcRect/>
                    <a:stretch>
                      <a:fillRect/>
                    </a:stretch>
                  </pic:blipFill>
                  <pic:spPr bwMode="auto">
                    <a:xfrm>
                      <a:off x="0" y="0"/>
                      <a:ext cx="5715000" cy="3533775"/>
                    </a:xfrm>
                    <a:prstGeom prst="rect">
                      <a:avLst/>
                    </a:prstGeom>
                    <a:noFill/>
                    <a:ln w="9525">
                      <a:noFill/>
                      <a:miter lim="800000"/>
                      <a:headEnd/>
                      <a:tailEnd/>
                    </a:ln>
                  </pic:spPr>
                </pic:pic>
              </a:graphicData>
            </a:graphic>
          </wp:inline>
        </w:drawing>
      </w:r>
    </w:p>
    <w:p w:rsidR="00786037" w:rsidRPr="00705489" w:rsidRDefault="00786037" w:rsidP="00786037">
      <w:pPr>
        <w:pStyle w:val="Style-5"/>
        <w:spacing w:after="0"/>
        <w:rPr>
          <w:rStyle w:val="Domylnaczcionkaakapitu2"/>
          <w:rFonts w:asciiTheme="minorHAnsi" w:eastAsia="Arial" w:hAnsiTheme="minorHAnsi" w:cstheme="minorHAnsi"/>
          <w:b/>
          <w:bCs/>
          <w:color w:val="000000"/>
          <w:lang w:val="en-US"/>
        </w:rPr>
      </w:pPr>
      <w:r w:rsidRPr="00705489">
        <w:rPr>
          <w:rStyle w:val="Domylnaczcionkaakapitu2"/>
          <w:rFonts w:asciiTheme="minorHAnsi" w:eastAsia="Arial" w:hAnsiTheme="minorHAnsi" w:cstheme="minorHAnsi"/>
          <w:b/>
          <w:bCs/>
          <w:color w:val="000000"/>
          <w:lang w:val="en-US"/>
        </w:rPr>
        <w:t>Second test : 500 rectangles of dimension less or equal 5 and 100 rectangles of dimension less or equal 10.</w:t>
      </w:r>
    </w:p>
    <w:p w:rsidR="00786037" w:rsidRPr="00705489" w:rsidRDefault="006015C9" w:rsidP="00786037">
      <w:pPr>
        <w:pStyle w:val="Style-5"/>
        <w:spacing w:after="0"/>
        <w:rPr>
          <w:rFonts w:asciiTheme="minorHAnsi" w:eastAsia="Arial" w:hAnsiTheme="minorHAnsi" w:cstheme="minorHAnsi"/>
          <w:b/>
          <w:bCs/>
          <w:color w:val="FF0000"/>
          <w:u w:val="single"/>
        </w:rPr>
      </w:pPr>
      <w:r>
        <w:rPr>
          <w:rFonts w:asciiTheme="minorHAnsi" w:eastAsia="Arial" w:hAnsiTheme="minorHAnsi" w:cstheme="minorHAnsi"/>
          <w:b/>
          <w:bCs/>
          <w:noProof/>
          <w:color w:val="FF0000"/>
          <w:u w:val="single"/>
          <w:lang w:eastAsia="pl-PL"/>
        </w:rPr>
        <w:drawing>
          <wp:inline distT="0" distB="0" distL="0" distR="0">
            <wp:extent cx="5715000" cy="3533775"/>
            <wp:effectExtent l="19050" t="0" r="0" b="0"/>
            <wp:docPr id="20" name="Obraz 7" descr="C:\Users\Zdanek\AppData\Local\Temp\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danek\AppData\Local\Temp\obraz-2.png"/>
                    <pic:cNvPicPr>
                      <a:picLocks noChangeAspect="1" noChangeArrowheads="1"/>
                    </pic:cNvPicPr>
                  </pic:nvPicPr>
                  <pic:blipFill>
                    <a:blip r:embed="rId27" cstate="print"/>
                    <a:srcRect/>
                    <a:stretch>
                      <a:fillRect/>
                    </a:stretch>
                  </pic:blipFill>
                  <pic:spPr bwMode="auto">
                    <a:xfrm>
                      <a:off x="0" y="0"/>
                      <a:ext cx="5715000" cy="3533775"/>
                    </a:xfrm>
                    <a:prstGeom prst="rect">
                      <a:avLst/>
                    </a:prstGeom>
                    <a:noFill/>
                    <a:ln w="9525">
                      <a:noFill/>
                      <a:miter lim="800000"/>
                      <a:headEnd/>
                      <a:tailEnd/>
                    </a:ln>
                  </pic:spPr>
                </pic:pic>
              </a:graphicData>
            </a:graphic>
          </wp:inline>
        </w:drawing>
      </w:r>
    </w:p>
    <w:p w:rsidR="00786037" w:rsidRPr="00705489" w:rsidRDefault="00786037" w:rsidP="00786037">
      <w:pPr>
        <w:pStyle w:val="Style-5"/>
        <w:spacing w:after="0"/>
        <w:rPr>
          <w:rFonts w:asciiTheme="minorHAnsi" w:eastAsia="Arial" w:hAnsiTheme="minorHAnsi" w:cstheme="minorHAnsi"/>
          <w:b/>
          <w:bCs/>
          <w:color w:val="FF0000"/>
          <w:u w:val="single"/>
        </w:rPr>
      </w:pPr>
    </w:p>
    <w:p w:rsidR="00786037" w:rsidRPr="00705489" w:rsidRDefault="00786037" w:rsidP="00786037">
      <w:pPr>
        <w:pStyle w:val="Style-5"/>
        <w:spacing w:after="0"/>
        <w:rPr>
          <w:rFonts w:asciiTheme="minorHAnsi" w:eastAsia="Arial" w:hAnsiTheme="minorHAnsi" w:cstheme="minorHAnsi"/>
          <w:color w:val="000000"/>
        </w:rPr>
      </w:pPr>
    </w:p>
    <w:p w:rsidR="00786037" w:rsidRPr="00705489" w:rsidRDefault="00786037" w:rsidP="00786037">
      <w:pPr>
        <w:pStyle w:val="Style-5"/>
        <w:spacing w:after="0"/>
        <w:rPr>
          <w:rFonts w:asciiTheme="minorHAnsi" w:eastAsia="Arial" w:hAnsiTheme="minorHAnsi" w:cstheme="minorHAnsi"/>
          <w:color w:val="000000"/>
        </w:rPr>
      </w:pPr>
    </w:p>
    <w:p w:rsidR="00786037" w:rsidRPr="00705489" w:rsidRDefault="00786037" w:rsidP="00786037">
      <w:pPr>
        <w:pStyle w:val="Style-5"/>
        <w:spacing w:after="0"/>
        <w:rPr>
          <w:rFonts w:asciiTheme="minorHAnsi" w:eastAsia="Arial" w:hAnsiTheme="minorHAnsi" w:cstheme="minorHAnsi"/>
          <w:color w:val="000000"/>
        </w:rPr>
      </w:pPr>
    </w:p>
    <w:p w:rsidR="00786037" w:rsidRPr="00705489" w:rsidRDefault="00786037" w:rsidP="00786037">
      <w:pPr>
        <w:pStyle w:val="Style-5"/>
        <w:spacing w:after="0"/>
        <w:rPr>
          <w:rFonts w:asciiTheme="minorHAnsi" w:eastAsia="Arial" w:hAnsiTheme="minorHAnsi" w:cstheme="minorHAnsi"/>
          <w:color w:val="000000"/>
        </w:rPr>
      </w:pPr>
    </w:p>
    <w:p w:rsidR="00786037" w:rsidRPr="00705489" w:rsidRDefault="00786037" w:rsidP="00786037">
      <w:pPr>
        <w:pStyle w:val="Style-5"/>
        <w:spacing w:after="0"/>
        <w:rPr>
          <w:rFonts w:asciiTheme="minorHAnsi" w:eastAsia="Arial" w:hAnsiTheme="minorHAnsi" w:cstheme="minorHAnsi"/>
          <w:color w:val="000000"/>
        </w:rPr>
      </w:pPr>
    </w:p>
    <w:p w:rsidR="00786037" w:rsidRPr="0076258E" w:rsidRDefault="00786037" w:rsidP="00786037">
      <w:pPr>
        <w:pStyle w:val="Nagwek1"/>
        <w:tabs>
          <w:tab w:val="clear" w:pos="432"/>
          <w:tab w:val="num" w:pos="0"/>
        </w:tabs>
        <w:ind w:left="0" w:firstLine="0"/>
        <w:rPr>
          <w:rStyle w:val="Domylnaczcionkaakapitu2"/>
          <w:rFonts w:asciiTheme="minorHAnsi" w:hAnsiTheme="minorHAnsi" w:cstheme="minorHAnsi"/>
          <w:sz w:val="36"/>
          <w:szCs w:val="36"/>
          <w:lang w:val="en-US"/>
        </w:rPr>
      </w:pPr>
      <w:bookmarkStart w:id="44" w:name="h.2jf1is-9taemw"/>
      <w:bookmarkStart w:id="45" w:name="_Toc278306220"/>
      <w:r w:rsidRPr="0076258E">
        <w:rPr>
          <w:rStyle w:val="Domylnaczcionkaakapitu2"/>
          <w:rFonts w:asciiTheme="minorHAnsi" w:hAnsiTheme="minorHAnsi" w:cstheme="minorHAnsi"/>
          <w:sz w:val="36"/>
          <w:szCs w:val="36"/>
          <w:lang w:val="en-US"/>
        </w:rPr>
        <w:lastRenderedPageBreak/>
        <w:t>Report</w:t>
      </w:r>
      <w:bookmarkEnd w:id="44"/>
      <w:r w:rsidRPr="0076258E">
        <w:rPr>
          <w:rStyle w:val="Domylnaczcionkaakapitu2"/>
          <w:rFonts w:asciiTheme="minorHAnsi" w:hAnsiTheme="minorHAnsi" w:cstheme="minorHAnsi"/>
          <w:sz w:val="36"/>
          <w:szCs w:val="36"/>
          <w:lang w:val="en-US"/>
        </w:rPr>
        <w:t xml:space="preserve"> on rectangle packing algorithm designed by Mateusz Wypysiak and Artem Masalovych after a report by Michał Streja and Konrad Żaba</w:t>
      </w:r>
      <w:bookmarkEnd w:id="45"/>
    </w:p>
    <w:p w:rsidR="00786037" w:rsidRPr="00705489" w:rsidRDefault="00786037" w:rsidP="00786037">
      <w:pPr>
        <w:pStyle w:val="Tekstpodstawowy"/>
        <w:rPr>
          <w:rFonts w:asciiTheme="minorHAnsi" w:hAnsiTheme="minorHAnsi" w:cstheme="minorHAnsi"/>
          <w:lang w:val="en-US"/>
        </w:rPr>
      </w:pPr>
    </w:p>
    <w:p w:rsidR="00786037" w:rsidRPr="0076258E" w:rsidRDefault="00786037" w:rsidP="002C4F61">
      <w:pPr>
        <w:rPr>
          <w:rFonts w:asciiTheme="minorHAnsi" w:hAnsiTheme="minorHAnsi" w:cstheme="minorHAnsi"/>
          <w:sz w:val="32"/>
          <w:szCs w:val="32"/>
          <w:lang w:val="en-US"/>
        </w:rPr>
      </w:pPr>
      <w:r w:rsidRPr="0076258E">
        <w:rPr>
          <w:rFonts w:asciiTheme="minorHAnsi" w:hAnsiTheme="minorHAnsi" w:cstheme="minorHAnsi"/>
          <w:sz w:val="32"/>
          <w:szCs w:val="32"/>
          <w:lang w:val="en-US"/>
        </w:rPr>
        <w:t>Optimal algorithm</w:t>
      </w:r>
    </w:p>
    <w:p w:rsidR="00786037" w:rsidRPr="00A1744C" w:rsidRDefault="00786037" w:rsidP="00786037">
      <w:pPr>
        <w:pStyle w:val="Akapitzlist"/>
        <w:ind w:left="0"/>
        <w:rPr>
          <w:rStyle w:val="Domylnaczcionkaakapitu2"/>
          <w:rFonts w:asciiTheme="minorHAnsi" w:eastAsia="Arial" w:hAnsiTheme="minorHAnsi" w:cstheme="minorHAnsi"/>
          <w:b/>
          <w:bCs/>
          <w:color w:val="000000"/>
          <w:sz w:val="28"/>
          <w:szCs w:val="28"/>
          <w:lang w:val="en-US"/>
        </w:rPr>
      </w:pPr>
      <w:bookmarkStart w:id="46" w:name="h.krsqfg-61i38k"/>
      <w:r w:rsidRPr="00A1744C">
        <w:rPr>
          <w:rStyle w:val="Domylnaczcionkaakapitu2"/>
          <w:rFonts w:asciiTheme="minorHAnsi" w:eastAsia="Arial" w:hAnsiTheme="minorHAnsi" w:cstheme="minorHAnsi"/>
          <w:b/>
          <w:bCs/>
          <w:color w:val="000000"/>
          <w:sz w:val="28"/>
          <w:szCs w:val="28"/>
          <w:lang w:val="en-US"/>
        </w:rPr>
        <w:t>Section</w:t>
      </w:r>
      <w:bookmarkEnd w:id="46"/>
      <w:r w:rsidRPr="00A1744C">
        <w:rPr>
          <w:rStyle w:val="Domylnaczcionkaakapitu2"/>
          <w:rFonts w:asciiTheme="minorHAnsi" w:eastAsia="Arial" w:hAnsiTheme="minorHAnsi" w:cstheme="minorHAnsi"/>
          <w:b/>
          <w:bCs/>
          <w:color w:val="000000"/>
          <w:sz w:val="28"/>
          <w:szCs w:val="28"/>
          <w:lang w:val="en-US"/>
        </w:rPr>
        <w:t xml:space="preserve"> 5.1 </w:t>
      </w:r>
    </w:p>
    <w:p w:rsidR="00786037" w:rsidRPr="00A1744C" w:rsidRDefault="00786037" w:rsidP="00786037">
      <w:pPr>
        <w:pStyle w:val="Style-6"/>
        <w:spacing w:before="280" w:after="0"/>
        <w:rPr>
          <w:rStyle w:val="Domylnaczcionkaakapitu2"/>
          <w:rFonts w:asciiTheme="minorHAnsi" w:eastAsia="Arial" w:hAnsiTheme="minorHAnsi" w:cstheme="minorHAnsi"/>
          <w:bCs/>
          <w:color w:val="000000"/>
          <w:sz w:val="28"/>
          <w:szCs w:val="28"/>
          <w:lang w:val="en-US"/>
        </w:rPr>
      </w:pPr>
      <w:bookmarkStart w:id="47" w:name="h.ysbx9n-1oa3pn"/>
      <w:r w:rsidRPr="00A1744C">
        <w:rPr>
          <w:rStyle w:val="Domylnaczcionkaakapitu2"/>
          <w:rFonts w:asciiTheme="minorHAnsi" w:eastAsia="Arial" w:hAnsiTheme="minorHAnsi" w:cstheme="minorHAnsi"/>
          <w:bCs/>
          <w:color w:val="000000"/>
          <w:sz w:val="28"/>
          <w:szCs w:val="28"/>
          <w:lang w:val="en-US"/>
        </w:rPr>
        <w:t>Point</w:t>
      </w:r>
      <w:bookmarkEnd w:id="47"/>
      <w:r w:rsidRPr="00A1744C">
        <w:rPr>
          <w:rStyle w:val="Domylnaczcionkaakapitu2"/>
          <w:rFonts w:asciiTheme="minorHAnsi" w:eastAsia="Arial" w:hAnsiTheme="minorHAnsi" w:cstheme="minorHAnsi"/>
          <w:bCs/>
          <w:color w:val="000000"/>
          <w:sz w:val="28"/>
          <w:szCs w:val="28"/>
          <w:lang w:val="en-US"/>
        </w:rPr>
        <w:t xml:space="preserve"> 2 : </w:t>
      </w:r>
    </w:p>
    <w:p w:rsidR="00786037" w:rsidRPr="00705489" w:rsidRDefault="00786037" w:rsidP="00786037">
      <w:pPr>
        <w:pStyle w:val="Style-7"/>
        <w:spacing w:before="280" w:after="80"/>
        <w:rPr>
          <w:rStyle w:val="Domylnaczcionkaakapitu2"/>
          <w:rFonts w:asciiTheme="minorHAnsi" w:eastAsia="Arial" w:hAnsiTheme="minorHAnsi" w:cstheme="minorHAnsi"/>
          <w:color w:val="000000"/>
          <w:lang w:val="en-US"/>
        </w:rPr>
      </w:pPr>
      <w:bookmarkStart w:id="48" w:name="h.e9sbkz-ai3qa6"/>
      <w:r w:rsidRPr="00705489">
        <w:rPr>
          <w:rStyle w:val="Domylnaczcionkaakapitu2"/>
          <w:rFonts w:asciiTheme="minorHAnsi" w:eastAsia="Arial" w:hAnsiTheme="minorHAnsi" w:cstheme="minorHAnsi"/>
          <w:color w:val="000000"/>
          <w:lang w:val="en-US"/>
        </w:rPr>
        <w:t>Language</w:t>
      </w:r>
      <w:bookmarkEnd w:id="48"/>
      <w:r w:rsidRPr="00705489">
        <w:rPr>
          <w:rStyle w:val="Domylnaczcionkaakapitu2"/>
          <w:rFonts w:asciiTheme="minorHAnsi" w:eastAsia="Arial" w:hAnsiTheme="minorHAnsi" w:cstheme="minorHAnsi"/>
          <w:color w:val="000000"/>
          <w:lang w:val="en-US"/>
        </w:rPr>
        <w:t xml:space="preserve"> errors force reader to read it several times</w:t>
      </w:r>
    </w:p>
    <w:p w:rsidR="00786037" w:rsidRPr="00705489" w:rsidRDefault="00786037" w:rsidP="00786037">
      <w:pPr>
        <w:pStyle w:val="Style-1"/>
        <w:spacing w:after="0"/>
        <w:rPr>
          <w:rFonts w:asciiTheme="minorHAnsi" w:eastAsia="Arial" w:hAnsiTheme="minorHAnsi" w:cstheme="minorHAnsi"/>
          <w:color w:val="000000"/>
          <w:lang w:val="en-US"/>
        </w:rPr>
      </w:pPr>
    </w:p>
    <w:p w:rsidR="00786037" w:rsidRPr="00705489" w:rsidRDefault="00786037" w:rsidP="00786037">
      <w:pPr>
        <w:pStyle w:val="Style-8"/>
        <w:spacing w:after="0"/>
        <w:jc w:val="center"/>
        <w:rPr>
          <w:rStyle w:val="Domylnaczcionkaakapitu2"/>
          <w:rFonts w:asciiTheme="minorHAnsi" w:eastAsia="Arial" w:hAnsiTheme="minorHAnsi" w:cstheme="minorHAnsi"/>
          <w:i/>
          <w:iCs/>
          <w:color w:val="000000"/>
          <w:lang w:val="en-US"/>
        </w:rPr>
      </w:pPr>
      <w:r w:rsidRPr="00705489">
        <w:rPr>
          <w:rStyle w:val="Domylnaczcionkaakapitu2"/>
          <w:rFonts w:asciiTheme="minorHAnsi" w:eastAsia="Arial" w:hAnsiTheme="minorHAnsi" w:cstheme="minorHAnsi"/>
          <w:i/>
          <w:iCs/>
          <w:color w:val="000000"/>
          <w:lang w:val="en-US"/>
        </w:rPr>
        <w:t xml:space="preserve">“Each cell in “root” array creates a sub tree with all possible positions of the second element from the list.” </w:t>
      </w:r>
    </w:p>
    <w:p w:rsidR="00786037" w:rsidRPr="00705489" w:rsidRDefault="00786037" w:rsidP="00786037">
      <w:pPr>
        <w:pStyle w:val="Style-8"/>
        <w:spacing w:after="0"/>
        <w:jc w:val="center"/>
        <w:rPr>
          <w:rFonts w:asciiTheme="minorHAnsi" w:eastAsia="Arial" w:hAnsiTheme="minorHAnsi" w:cstheme="minorHAnsi"/>
          <w:i/>
          <w:iCs/>
          <w:color w:val="000000"/>
          <w:lang w:val="en-US"/>
        </w:rPr>
      </w:pPr>
    </w:p>
    <w:p w:rsidR="00786037" w:rsidRPr="00705489" w:rsidRDefault="00786037" w:rsidP="00786037">
      <w:pPr>
        <w:pStyle w:val="Style-1"/>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This statement doesn’t point to which list should we refer, therefore the sorted input is assumed which makes the visualisation of tree incorrect according to the description as each cell in each array ( vector ) should have only one child( it is unspecified if we consider each rectangle as a second element or not ).</w:t>
      </w:r>
    </w:p>
    <w:p w:rsidR="00786037" w:rsidRPr="00705489" w:rsidRDefault="00786037" w:rsidP="00786037">
      <w:pPr>
        <w:pStyle w:val="Style-1"/>
        <w:spacing w:after="0"/>
        <w:rPr>
          <w:rFonts w:asciiTheme="minorHAnsi" w:eastAsia="Arial" w:hAnsiTheme="minorHAnsi" w:cstheme="minorHAnsi"/>
          <w:color w:val="000000"/>
          <w:lang w:val="en-US"/>
        </w:rPr>
      </w:pPr>
    </w:p>
    <w:p w:rsidR="00786037" w:rsidRPr="00705489" w:rsidRDefault="00786037" w:rsidP="00786037">
      <w:pPr>
        <w:pStyle w:val="Style-1"/>
        <w:spacing w:after="0"/>
        <w:rPr>
          <w:rStyle w:val="Domylnaczcionkaakapitu2"/>
          <w:rFonts w:asciiTheme="minorHAnsi" w:eastAsia="Arial" w:hAnsiTheme="minorHAnsi" w:cstheme="minorHAnsi"/>
          <w:b/>
          <w:bCs/>
          <w:color w:val="000000"/>
          <w:sz w:val="28"/>
          <w:szCs w:val="28"/>
        </w:rPr>
      </w:pPr>
      <w:r>
        <w:rPr>
          <w:rFonts w:asciiTheme="minorHAnsi" w:eastAsia="Arial" w:hAnsiTheme="minorHAnsi" w:cstheme="minorHAnsi"/>
          <w:noProof/>
          <w:color w:val="000000"/>
          <w:lang w:eastAsia="pl-PL"/>
        </w:rPr>
        <w:drawing>
          <wp:inline distT="0" distB="0" distL="0" distR="0">
            <wp:extent cx="6438900" cy="19050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6438900" cy="1905000"/>
                    </a:xfrm>
                    <a:prstGeom prst="rect">
                      <a:avLst/>
                    </a:prstGeom>
                    <a:solidFill>
                      <a:srgbClr val="FFFFFF"/>
                    </a:solidFill>
                    <a:ln w="9525">
                      <a:noFill/>
                      <a:miter lim="800000"/>
                      <a:headEnd/>
                      <a:tailEnd/>
                    </a:ln>
                  </pic:spPr>
                </pic:pic>
              </a:graphicData>
            </a:graphic>
          </wp:inline>
        </w:drawing>
      </w:r>
    </w:p>
    <w:p w:rsidR="00786037" w:rsidRPr="00705489" w:rsidRDefault="00786037" w:rsidP="00786037">
      <w:pPr>
        <w:pStyle w:val="Style-9"/>
        <w:spacing w:before="280" w:after="80"/>
        <w:rPr>
          <w:rStyle w:val="Domylnaczcionkaakapitu2"/>
          <w:rFonts w:asciiTheme="minorHAnsi" w:eastAsia="Arial" w:hAnsiTheme="minorHAnsi" w:cstheme="minorHAnsi"/>
          <w:b/>
          <w:bCs/>
          <w:color w:val="000000"/>
          <w:sz w:val="28"/>
          <w:szCs w:val="28"/>
          <w:lang w:val="en-US"/>
        </w:rPr>
      </w:pPr>
      <w:bookmarkStart w:id="49" w:name="h.c24iud-k49eyy"/>
      <w:r w:rsidRPr="00705489">
        <w:rPr>
          <w:rStyle w:val="Domylnaczcionkaakapitu2"/>
          <w:rFonts w:asciiTheme="minorHAnsi" w:eastAsia="Arial" w:hAnsiTheme="minorHAnsi" w:cstheme="minorHAnsi"/>
          <w:b/>
          <w:bCs/>
          <w:color w:val="000000"/>
          <w:sz w:val="28"/>
          <w:szCs w:val="28"/>
          <w:lang w:val="en-US"/>
        </w:rPr>
        <w:t>Remark</w:t>
      </w:r>
      <w:bookmarkEnd w:id="49"/>
      <w:r w:rsidRPr="00705489">
        <w:rPr>
          <w:rStyle w:val="Domylnaczcionkaakapitu2"/>
          <w:rFonts w:asciiTheme="minorHAnsi" w:eastAsia="Arial" w:hAnsiTheme="minorHAnsi" w:cstheme="minorHAnsi"/>
          <w:b/>
          <w:bCs/>
          <w:color w:val="000000"/>
          <w:sz w:val="28"/>
          <w:szCs w:val="28"/>
          <w:lang w:val="en-US"/>
        </w:rPr>
        <w:t xml:space="preserve"> :</w:t>
      </w:r>
    </w:p>
    <w:p w:rsidR="00786037" w:rsidRPr="00705489" w:rsidRDefault="00786037" w:rsidP="00786037">
      <w:pPr>
        <w:pStyle w:val="Style-8"/>
        <w:spacing w:after="0"/>
        <w:jc w:val="center"/>
        <w:rPr>
          <w:rStyle w:val="Domylnaczcionkaakapitu2"/>
          <w:rFonts w:asciiTheme="minorHAnsi" w:eastAsia="Arial" w:hAnsiTheme="minorHAnsi" w:cstheme="minorHAnsi"/>
          <w:i/>
          <w:iCs/>
          <w:color w:val="000000"/>
          <w:lang w:val="en-US"/>
        </w:rPr>
      </w:pPr>
      <w:r w:rsidRPr="00705489">
        <w:rPr>
          <w:rStyle w:val="Domylnaczcionkaakapitu2"/>
          <w:rFonts w:asciiTheme="minorHAnsi" w:eastAsia="Arial" w:hAnsiTheme="minorHAnsi" w:cstheme="minorHAnsi"/>
          <w:i/>
          <w:iCs/>
          <w:color w:val="000000"/>
          <w:lang w:val="en-US"/>
        </w:rPr>
        <w:t>“Number indicates particular cell filled with part of a rectangle. It will be useful in future, during coloring. So each rectangle will have its number according to which we differentiate them.”</w:t>
      </w:r>
    </w:p>
    <w:p w:rsidR="00786037" w:rsidRPr="00705489"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This statements are unclear, while first sentence suggests that each cell has a unique number, the second sentence suggests that all the cells covered by a certain rectangle have the same number or rectangles already put in the square are numbered in some other way.</w:t>
      </w:r>
    </w:p>
    <w:p w:rsidR="00786037" w:rsidRPr="00705489"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pStyle w:val="Style-11"/>
        <w:spacing w:before="360" w:after="80"/>
        <w:jc w:val="both"/>
        <w:rPr>
          <w:rStyle w:val="Domylnaczcionkaakapitu2"/>
          <w:rFonts w:asciiTheme="minorHAnsi" w:eastAsia="Arial" w:hAnsiTheme="minorHAnsi" w:cstheme="minorHAnsi"/>
          <w:b/>
          <w:bCs/>
          <w:color w:val="000000"/>
          <w:sz w:val="36"/>
          <w:szCs w:val="36"/>
          <w:lang w:val="en-US"/>
        </w:rPr>
      </w:pPr>
      <w:bookmarkStart w:id="50" w:name="h.hz1tyb-9cxi0h"/>
    </w:p>
    <w:p w:rsidR="00786037" w:rsidRDefault="00786037" w:rsidP="00786037">
      <w:pPr>
        <w:pStyle w:val="Style-11"/>
        <w:spacing w:before="360" w:after="80"/>
        <w:jc w:val="both"/>
        <w:rPr>
          <w:rStyle w:val="Domylnaczcionkaakapitu2"/>
          <w:rFonts w:asciiTheme="minorHAnsi" w:eastAsia="Arial" w:hAnsiTheme="minorHAnsi" w:cstheme="minorHAnsi"/>
          <w:b/>
          <w:bCs/>
          <w:color w:val="000000"/>
          <w:sz w:val="36"/>
          <w:szCs w:val="36"/>
          <w:lang w:val="en-US"/>
        </w:rPr>
      </w:pPr>
    </w:p>
    <w:p w:rsidR="00786037" w:rsidRPr="0076258E" w:rsidRDefault="00786037" w:rsidP="00786037">
      <w:pPr>
        <w:pStyle w:val="Style-11"/>
        <w:spacing w:before="360" w:after="80"/>
        <w:jc w:val="both"/>
        <w:rPr>
          <w:rStyle w:val="Domylnaczcionkaakapitu2"/>
          <w:rFonts w:asciiTheme="minorHAnsi" w:eastAsia="Arial" w:hAnsiTheme="minorHAnsi" w:cstheme="minorHAnsi"/>
          <w:b/>
          <w:bCs/>
          <w:color w:val="000000"/>
          <w:sz w:val="28"/>
          <w:szCs w:val="28"/>
          <w:lang w:val="en-US"/>
        </w:rPr>
      </w:pPr>
      <w:r w:rsidRPr="0076258E">
        <w:rPr>
          <w:rStyle w:val="Domylnaczcionkaakapitu2"/>
          <w:rFonts w:asciiTheme="minorHAnsi" w:eastAsia="Arial" w:hAnsiTheme="minorHAnsi" w:cstheme="minorHAnsi"/>
          <w:b/>
          <w:bCs/>
          <w:color w:val="000000"/>
          <w:sz w:val="28"/>
          <w:szCs w:val="28"/>
          <w:lang w:val="en-US"/>
        </w:rPr>
        <w:lastRenderedPageBreak/>
        <w:t>Example</w:t>
      </w:r>
      <w:bookmarkEnd w:id="50"/>
      <w:r w:rsidRPr="0076258E">
        <w:rPr>
          <w:rStyle w:val="Domylnaczcionkaakapitu2"/>
          <w:rFonts w:asciiTheme="minorHAnsi" w:eastAsia="Arial" w:hAnsiTheme="minorHAnsi" w:cstheme="minorHAnsi"/>
          <w:b/>
          <w:bCs/>
          <w:color w:val="000000"/>
          <w:sz w:val="28"/>
          <w:szCs w:val="28"/>
          <w:lang w:val="en-US"/>
        </w:rPr>
        <w:t xml:space="preserve"> execution as understood by reviewer</w:t>
      </w:r>
    </w:p>
    <w:p w:rsidR="00786037" w:rsidRPr="00705489"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Sorted input :</w:t>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rPr>
      </w:pPr>
      <w:r>
        <w:rPr>
          <w:rFonts w:asciiTheme="minorHAnsi" w:eastAsia="Arial" w:hAnsiTheme="minorHAnsi" w:cstheme="minorHAnsi"/>
          <w:noProof/>
          <w:color w:val="000000"/>
          <w:lang w:eastAsia="pl-PL"/>
        </w:rPr>
        <w:drawing>
          <wp:inline distT="0" distB="0" distL="0" distR="0">
            <wp:extent cx="2286000" cy="533400"/>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286000" cy="533400"/>
                    </a:xfrm>
                    <a:prstGeom prst="rect">
                      <a:avLst/>
                    </a:prstGeom>
                    <a:solidFill>
                      <a:srgbClr val="FFFFFF"/>
                    </a:solidFill>
                    <a:ln w="9525">
                      <a:noFill/>
                      <a:miter lim="800000"/>
                      <a:headEnd/>
                      <a:tailEnd/>
                    </a:ln>
                  </pic:spPr>
                </pic:pic>
              </a:graphicData>
            </a:graphic>
          </wp:inline>
        </w:drawing>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S = 25</w:t>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A = 5</w:t>
      </w:r>
    </w:p>
    <w:p w:rsidR="00786037" w:rsidRPr="00705489"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First sequence considered in execution ( going top to bottom ) will always be a non-solution.</w:t>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rPr>
      </w:pPr>
      <w:r>
        <w:rPr>
          <w:rFonts w:asciiTheme="minorHAnsi" w:eastAsia="Arial" w:hAnsiTheme="minorHAnsi" w:cstheme="minorHAnsi"/>
          <w:noProof/>
          <w:color w:val="000000"/>
          <w:lang w:eastAsia="pl-PL"/>
        </w:rPr>
        <w:drawing>
          <wp:inline distT="0" distB="0" distL="0" distR="0">
            <wp:extent cx="5372100" cy="229552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372100" cy="2295525"/>
                    </a:xfrm>
                    <a:prstGeom prst="rect">
                      <a:avLst/>
                    </a:prstGeom>
                    <a:solidFill>
                      <a:srgbClr val="FFFFFF"/>
                    </a:solidFill>
                    <a:ln w="9525">
                      <a:noFill/>
                      <a:miter lim="800000"/>
                      <a:headEnd/>
                      <a:tailEnd/>
                    </a:ln>
                  </pic:spPr>
                </pic:pic>
              </a:graphicData>
            </a:graphic>
          </wp:inline>
        </w:drawing>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For one of the paths in the tree that gives a proper solution :</w:t>
      </w:r>
    </w:p>
    <w:p w:rsidR="00786037" w:rsidRPr="00705489"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Rectangle : </w:t>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Solution path (assuming (x_coordinate, y_coordinate, rotation ) ) :</w:t>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 0,0,v  -&gt; 0,3,h -&gt; 3,0,v -&gt; 3,2,v -&gt; 3,4,h</w:t>
      </w: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Pr>
          <w:rFonts w:asciiTheme="minorHAnsi" w:hAnsiTheme="minorHAnsi" w:cstheme="minorHAnsi"/>
          <w:noProof/>
          <w:lang w:eastAsia="pl-PL"/>
        </w:rPr>
        <w:drawing>
          <wp:inline distT="0" distB="0" distL="0" distR="0">
            <wp:extent cx="885825" cy="809625"/>
            <wp:effectExtent l="1905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885825" cy="809625"/>
                    </a:xfrm>
                    <a:prstGeom prst="rect">
                      <a:avLst/>
                    </a:prstGeom>
                    <a:solidFill>
                      <a:srgbClr val="FFFFFF"/>
                    </a:solidFill>
                    <a:ln w="9525">
                      <a:noFill/>
                      <a:miter lim="800000"/>
                      <a:headEnd/>
                      <a:tailEnd/>
                    </a:ln>
                  </pic:spPr>
                </pic:pic>
              </a:graphicData>
            </a:graphic>
          </wp:inline>
        </w:drawing>
      </w:r>
      <w:r w:rsidRPr="00705489">
        <w:rPr>
          <w:rStyle w:val="Domylnaczcionkaakapitu2"/>
          <w:rFonts w:asciiTheme="minorHAnsi" w:eastAsia="Arial" w:hAnsiTheme="minorHAnsi" w:cstheme="minorHAnsi"/>
          <w:color w:val="000000"/>
          <w:lang w:val="en-US"/>
        </w:rPr>
        <w:t>No holes, solution found.</w:t>
      </w:r>
    </w:p>
    <w:p w:rsidR="00786037" w:rsidRPr="00705489"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pStyle w:val="Style-12"/>
        <w:spacing w:before="280" w:after="80"/>
        <w:jc w:val="both"/>
        <w:rPr>
          <w:rStyle w:val="Domylnaczcionkaakapitu2"/>
          <w:rFonts w:asciiTheme="minorHAnsi" w:eastAsia="Arial" w:hAnsiTheme="minorHAnsi" w:cstheme="minorHAnsi"/>
          <w:b/>
          <w:bCs/>
          <w:color w:val="000000"/>
          <w:sz w:val="28"/>
          <w:szCs w:val="28"/>
          <w:lang w:val="en-US"/>
        </w:rPr>
      </w:pPr>
      <w:bookmarkStart w:id="51" w:name="h.biasq2-el5qms"/>
      <w:r w:rsidRPr="00705489">
        <w:rPr>
          <w:rStyle w:val="Domylnaczcionkaakapitu2"/>
          <w:rFonts w:asciiTheme="minorHAnsi" w:eastAsia="Arial" w:hAnsiTheme="minorHAnsi" w:cstheme="minorHAnsi"/>
          <w:b/>
          <w:bCs/>
          <w:color w:val="000000"/>
          <w:sz w:val="28"/>
          <w:szCs w:val="28"/>
          <w:lang w:val="en-US"/>
        </w:rPr>
        <w:t>Conclusion</w:t>
      </w:r>
      <w:bookmarkEnd w:id="51"/>
      <w:r w:rsidRPr="00705489">
        <w:rPr>
          <w:rStyle w:val="Domylnaczcionkaakapitu2"/>
          <w:rFonts w:asciiTheme="minorHAnsi" w:eastAsia="Arial" w:hAnsiTheme="minorHAnsi" w:cstheme="minorHAnsi"/>
          <w:b/>
          <w:bCs/>
          <w:color w:val="000000"/>
          <w:sz w:val="28"/>
          <w:szCs w:val="28"/>
          <w:lang w:val="en-US"/>
        </w:rPr>
        <w:t xml:space="preserve"> : If all nuances will be solved in favor of the algorithm, </w:t>
      </w:r>
      <w:r w:rsidRPr="00705489">
        <w:rPr>
          <w:rStyle w:val="Domylnaczcionkaakapitu2"/>
          <w:rFonts w:asciiTheme="minorHAnsi" w:eastAsia="Arial" w:hAnsiTheme="minorHAnsi" w:cstheme="minorHAnsi"/>
          <w:b/>
          <w:bCs/>
          <w:color w:val="000000"/>
          <w:sz w:val="28"/>
          <w:szCs w:val="28"/>
          <w:lang w:val="en-US"/>
        </w:rPr>
        <w:tab/>
      </w:r>
      <w:r w:rsidRPr="00705489">
        <w:rPr>
          <w:rStyle w:val="Domylnaczcionkaakapitu2"/>
          <w:rFonts w:asciiTheme="minorHAnsi" w:eastAsia="Arial" w:hAnsiTheme="minorHAnsi" w:cstheme="minorHAnsi"/>
          <w:b/>
          <w:bCs/>
          <w:color w:val="000000"/>
          <w:sz w:val="28"/>
          <w:szCs w:val="28"/>
          <w:lang w:val="en-US"/>
        </w:rPr>
        <w:tab/>
      </w:r>
      <w:r w:rsidRPr="00705489">
        <w:rPr>
          <w:rStyle w:val="Domylnaczcionkaakapitu2"/>
          <w:rFonts w:asciiTheme="minorHAnsi" w:eastAsia="Arial" w:hAnsiTheme="minorHAnsi" w:cstheme="minorHAnsi"/>
          <w:b/>
          <w:bCs/>
          <w:color w:val="000000"/>
          <w:sz w:val="28"/>
          <w:szCs w:val="28"/>
          <w:lang w:val="en-US"/>
        </w:rPr>
        <w:tab/>
        <w:t xml:space="preserve">     its logic is correct.</w:t>
      </w:r>
    </w:p>
    <w:p w:rsidR="00786037" w:rsidRPr="00705489" w:rsidRDefault="00786037" w:rsidP="00786037">
      <w:pPr>
        <w:pStyle w:val="Style-10"/>
        <w:pageBreakBefore/>
        <w:spacing w:after="0"/>
        <w:jc w:val="both"/>
        <w:rPr>
          <w:rFonts w:asciiTheme="minorHAnsi" w:eastAsia="Arial" w:hAnsiTheme="minorHAnsi" w:cstheme="minorHAnsi"/>
          <w:color w:val="000000"/>
          <w:lang w:val="en-US"/>
        </w:rPr>
      </w:pPr>
    </w:p>
    <w:p w:rsidR="00786037" w:rsidRPr="00705489" w:rsidRDefault="00786037" w:rsidP="002C4F61">
      <w:pPr>
        <w:pStyle w:val="Nagwekspisutreci"/>
        <w:rPr>
          <w:rStyle w:val="Domylnaczcionkaakapitu2"/>
          <w:rFonts w:asciiTheme="minorHAnsi" w:hAnsiTheme="minorHAnsi" w:cstheme="minorHAnsi"/>
          <w:i/>
          <w:iCs/>
          <w:sz w:val="28"/>
          <w:szCs w:val="28"/>
          <w:lang w:val="en-US"/>
        </w:rPr>
      </w:pPr>
      <w:r w:rsidRPr="00705489">
        <w:rPr>
          <w:rFonts w:asciiTheme="minorHAnsi" w:hAnsiTheme="minorHAnsi" w:cstheme="minorHAnsi"/>
          <w:lang w:val="en-US"/>
        </w:rPr>
        <w:t>Approximation Algorithm 1</w:t>
      </w:r>
    </w:p>
    <w:p w:rsidR="00786037" w:rsidRPr="00786037"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pStyle w:val="Style-10"/>
        <w:spacing w:after="0"/>
        <w:jc w:val="both"/>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Regarding errors mentioned in the algorithm report - all have been corrected, mainly:</w:t>
      </w:r>
    </w:p>
    <w:p w:rsidR="00786037" w:rsidRPr="00705489" w:rsidRDefault="00786037" w:rsidP="00786037">
      <w:pPr>
        <w:pStyle w:val="Style-10"/>
        <w:spacing w:after="0"/>
        <w:jc w:val="both"/>
        <w:rPr>
          <w:rFonts w:asciiTheme="minorHAnsi" w:eastAsia="Arial" w:hAnsiTheme="minorHAnsi" w:cstheme="minorHAnsi"/>
          <w:color w:val="000000"/>
          <w:lang w:val="en-US"/>
        </w:rPr>
      </w:pPr>
    </w:p>
    <w:p w:rsidR="00786037" w:rsidRPr="00705489" w:rsidRDefault="00786037" w:rsidP="00786037">
      <w:pPr>
        <w:rPr>
          <w:rStyle w:val="Domylnaczcionkaakapitu2"/>
          <w:rFonts w:asciiTheme="minorHAnsi" w:eastAsia="Arial" w:hAnsiTheme="minorHAnsi" w:cstheme="minorHAnsi"/>
          <w:b/>
          <w:bCs/>
          <w:color w:val="000000"/>
          <w:sz w:val="28"/>
          <w:szCs w:val="28"/>
        </w:rPr>
      </w:pPr>
      <w:bookmarkStart w:id="52" w:name="h.f0wy3l-pakxzz"/>
      <w:r w:rsidRPr="00705489">
        <w:rPr>
          <w:rStyle w:val="Domylnaczcionkaakapitu2"/>
          <w:rFonts w:asciiTheme="minorHAnsi" w:eastAsia="Arial" w:hAnsiTheme="minorHAnsi" w:cstheme="minorHAnsi"/>
          <w:b/>
          <w:bCs/>
          <w:color w:val="000000"/>
          <w:sz w:val="28"/>
          <w:szCs w:val="28"/>
        </w:rPr>
        <w:t>Error</w:t>
      </w:r>
      <w:bookmarkEnd w:id="52"/>
      <w:r w:rsidRPr="00705489">
        <w:rPr>
          <w:rStyle w:val="Domylnaczcionkaakapitu2"/>
          <w:rFonts w:asciiTheme="minorHAnsi" w:eastAsia="Arial" w:hAnsiTheme="minorHAnsi" w:cstheme="minorHAnsi"/>
          <w:b/>
          <w:bCs/>
          <w:color w:val="000000"/>
          <w:sz w:val="28"/>
          <w:szCs w:val="28"/>
        </w:rPr>
        <w:t xml:space="preserve"> 1:</w:t>
      </w:r>
    </w:p>
    <w:p w:rsidR="00786037" w:rsidRPr="00705489" w:rsidRDefault="00786037" w:rsidP="00786037">
      <w:pPr>
        <w:pStyle w:val="Style-8"/>
        <w:spacing w:after="0"/>
        <w:jc w:val="center"/>
        <w:rPr>
          <w:rStyle w:val="Domylnaczcionkaakapitu2"/>
          <w:rFonts w:asciiTheme="minorHAnsi" w:eastAsia="Arial" w:hAnsiTheme="minorHAnsi" w:cstheme="minorHAnsi"/>
          <w:i/>
          <w:iCs/>
          <w:color w:val="000000"/>
        </w:rPr>
      </w:pPr>
      <w:r w:rsidRPr="00705489">
        <w:rPr>
          <w:rStyle w:val="Domylnaczcionkaakapitu2"/>
          <w:rFonts w:asciiTheme="minorHAnsi" w:eastAsia="Arial" w:hAnsiTheme="minorHAnsi" w:cstheme="minorHAnsi"/>
          <w:i/>
          <w:iCs/>
          <w:color w:val="000000"/>
        </w:rPr>
        <w:t>“nieczytelność - czemu algorytmy aproksymacyjne NIE SĄ W PUNKTACH?”</w:t>
      </w:r>
    </w:p>
    <w:p w:rsidR="00786037" w:rsidRPr="00705489" w:rsidRDefault="00786037" w:rsidP="00786037">
      <w:pPr>
        <w:pStyle w:val="Style-8"/>
        <w:spacing w:after="0"/>
        <w:jc w:val="center"/>
        <w:rPr>
          <w:rFonts w:asciiTheme="minorHAnsi" w:eastAsia="Arial" w:hAnsiTheme="minorHAnsi" w:cstheme="minorHAnsi"/>
          <w:i/>
          <w:iCs/>
          <w:color w:val="000000"/>
        </w:rPr>
      </w:pPr>
    </w:p>
    <w:p w:rsidR="00786037" w:rsidRPr="00705489" w:rsidRDefault="00786037" w:rsidP="00786037">
      <w:pPr>
        <w:pStyle w:val="Style-1"/>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Algorithms are pointed out and the form they are written in is pleasant for reading and easily understood.</w:t>
      </w:r>
    </w:p>
    <w:p w:rsidR="00786037" w:rsidRPr="00705489" w:rsidRDefault="00786037" w:rsidP="00786037">
      <w:pPr>
        <w:rPr>
          <w:rStyle w:val="Domylnaczcionkaakapitu2"/>
          <w:rFonts w:asciiTheme="minorHAnsi" w:eastAsia="Arial" w:hAnsiTheme="minorHAnsi" w:cstheme="minorHAnsi"/>
          <w:b/>
          <w:bCs/>
          <w:color w:val="000000"/>
          <w:sz w:val="28"/>
          <w:szCs w:val="28"/>
        </w:rPr>
      </w:pPr>
      <w:bookmarkStart w:id="53" w:name="h.7gic3b-wzegtq"/>
      <w:r w:rsidRPr="00705489">
        <w:rPr>
          <w:rStyle w:val="Domylnaczcionkaakapitu2"/>
          <w:rFonts w:asciiTheme="minorHAnsi" w:eastAsia="Arial" w:hAnsiTheme="minorHAnsi" w:cstheme="minorHAnsi"/>
          <w:b/>
          <w:bCs/>
          <w:color w:val="000000"/>
          <w:sz w:val="28"/>
          <w:szCs w:val="28"/>
        </w:rPr>
        <w:t>Error</w:t>
      </w:r>
      <w:bookmarkEnd w:id="53"/>
      <w:r w:rsidRPr="00705489">
        <w:rPr>
          <w:rStyle w:val="Domylnaczcionkaakapitu2"/>
          <w:rFonts w:asciiTheme="minorHAnsi" w:eastAsia="Arial" w:hAnsiTheme="minorHAnsi" w:cstheme="minorHAnsi"/>
          <w:b/>
          <w:bCs/>
          <w:color w:val="000000"/>
          <w:sz w:val="28"/>
          <w:szCs w:val="28"/>
        </w:rPr>
        <w:t xml:space="preserve"> 2 :</w:t>
      </w:r>
    </w:p>
    <w:p w:rsidR="00786037" w:rsidRPr="00705489" w:rsidRDefault="00786037" w:rsidP="00786037">
      <w:pPr>
        <w:pStyle w:val="Style-8"/>
        <w:spacing w:after="0"/>
        <w:jc w:val="center"/>
        <w:rPr>
          <w:rStyle w:val="Domylnaczcionkaakapitu2"/>
          <w:rFonts w:asciiTheme="minorHAnsi" w:eastAsia="Arial" w:hAnsiTheme="minorHAnsi" w:cstheme="minorHAnsi"/>
          <w:i/>
          <w:iCs/>
          <w:color w:val="000000"/>
        </w:rPr>
      </w:pPr>
      <w:r w:rsidRPr="00705489">
        <w:rPr>
          <w:rStyle w:val="Domylnaczcionkaakapitu2"/>
          <w:rFonts w:asciiTheme="minorHAnsi" w:eastAsia="Arial" w:hAnsiTheme="minorHAnsi" w:cstheme="minorHAnsi"/>
          <w:i/>
          <w:iCs/>
          <w:color w:val="000000"/>
        </w:rPr>
        <w:t>“Czemu algorytmy zakładają, że prostokąt może się nie zmieścić w 1 ruchu - to niemożliwe.”</w:t>
      </w:r>
    </w:p>
    <w:p w:rsidR="00786037" w:rsidRPr="00705489" w:rsidRDefault="00786037" w:rsidP="00786037">
      <w:pPr>
        <w:pStyle w:val="Style-1"/>
        <w:spacing w:after="0"/>
        <w:rPr>
          <w:rFonts w:asciiTheme="minorHAnsi" w:eastAsia="Arial" w:hAnsiTheme="minorHAnsi" w:cstheme="minorHAnsi"/>
          <w:color w:val="000000"/>
        </w:rPr>
      </w:pPr>
    </w:p>
    <w:p w:rsidR="00786037" w:rsidRPr="00705489" w:rsidRDefault="00786037" w:rsidP="00786037">
      <w:pPr>
        <w:pStyle w:val="Style-1"/>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In point 6, there is adnotation:</w:t>
      </w:r>
    </w:p>
    <w:p w:rsidR="00786037" w:rsidRPr="00705489" w:rsidRDefault="00786037" w:rsidP="00786037">
      <w:pPr>
        <w:pStyle w:val="Style-1"/>
        <w:spacing w:after="0"/>
        <w:rPr>
          <w:rFonts w:asciiTheme="minorHAnsi" w:eastAsia="Arial" w:hAnsiTheme="minorHAnsi" w:cstheme="minorHAnsi"/>
          <w:color w:val="000000"/>
          <w:lang w:val="en-US"/>
        </w:rPr>
      </w:pPr>
    </w:p>
    <w:p w:rsidR="00786037" w:rsidRPr="00705489" w:rsidRDefault="00786037" w:rsidP="00786037">
      <w:pPr>
        <w:pStyle w:val="Style-8"/>
        <w:spacing w:after="0"/>
        <w:jc w:val="center"/>
        <w:rPr>
          <w:rStyle w:val="Domylnaczcionkaakapitu2"/>
          <w:rFonts w:asciiTheme="minorHAnsi" w:eastAsia="Arial" w:hAnsiTheme="minorHAnsi" w:cstheme="minorHAnsi"/>
          <w:i/>
          <w:iCs/>
          <w:color w:val="000000"/>
          <w:lang w:val="en-US"/>
        </w:rPr>
      </w:pPr>
      <w:r w:rsidRPr="00705489">
        <w:rPr>
          <w:rStyle w:val="Domylnaczcionkaakapitu2"/>
          <w:rFonts w:asciiTheme="minorHAnsi" w:eastAsia="Arial" w:hAnsiTheme="minorHAnsi" w:cstheme="minorHAnsi"/>
          <w:i/>
          <w:iCs/>
          <w:color w:val="000000"/>
          <w:lang w:val="en-US"/>
        </w:rPr>
        <w:t>“</w:t>
      </w:r>
      <w:r w:rsidRPr="00705489">
        <w:rPr>
          <w:rStyle w:val="Domylnaczcionkaakapitu2"/>
          <w:rFonts w:asciiTheme="minorHAnsi" w:eastAsia="Arial" w:hAnsiTheme="minorHAnsi" w:cstheme="minorHAnsi"/>
          <w:i/>
          <w:iCs/>
          <w:color w:val="000000"/>
          <w:sz w:val="26"/>
          <w:szCs w:val="26"/>
          <w:lang w:val="en-US"/>
        </w:rPr>
        <w:t>6. If current rectangle has width (top side) = Awt and height (left side) = Aht, means rectangle fits all area, we can finish this step with success. Function call exits with success. Else go to step 6.a)</w:t>
      </w:r>
      <w:r w:rsidRPr="00705489">
        <w:rPr>
          <w:rStyle w:val="Domylnaczcionkaakapitu2"/>
          <w:rFonts w:asciiTheme="minorHAnsi" w:eastAsia="Arial" w:hAnsiTheme="minorHAnsi" w:cstheme="minorHAnsi"/>
          <w:i/>
          <w:iCs/>
          <w:color w:val="000000"/>
          <w:lang w:val="en-US"/>
        </w:rPr>
        <w:t>“</w:t>
      </w:r>
    </w:p>
    <w:p w:rsidR="00786037" w:rsidRPr="00705489" w:rsidRDefault="00786037" w:rsidP="00786037">
      <w:pPr>
        <w:pStyle w:val="Style-8"/>
        <w:spacing w:after="0"/>
        <w:jc w:val="center"/>
        <w:rPr>
          <w:rFonts w:asciiTheme="minorHAnsi" w:eastAsia="Arial" w:hAnsiTheme="minorHAnsi" w:cstheme="minorHAnsi"/>
          <w:i/>
          <w:iCs/>
          <w:color w:val="000000"/>
          <w:lang w:val="en-US"/>
        </w:rPr>
      </w:pPr>
    </w:p>
    <w:p w:rsidR="00786037" w:rsidRPr="00705489" w:rsidRDefault="00786037" w:rsidP="002C4F61">
      <w:pPr>
        <w:pStyle w:val="Nagwekspisutreci"/>
        <w:rPr>
          <w:rFonts w:asciiTheme="minorHAnsi" w:hAnsiTheme="minorHAnsi" w:cstheme="minorHAnsi"/>
          <w:lang w:val="en-US"/>
        </w:rPr>
      </w:pPr>
      <w:r w:rsidRPr="00705489">
        <w:rPr>
          <w:rFonts w:asciiTheme="minorHAnsi" w:hAnsiTheme="minorHAnsi" w:cstheme="minorHAnsi"/>
          <w:lang w:val="en-US"/>
        </w:rPr>
        <w:t>Approximation Algorithm 2</w:t>
      </w:r>
    </w:p>
    <w:p w:rsidR="00786037" w:rsidRPr="00705489" w:rsidRDefault="00786037" w:rsidP="00786037">
      <w:pPr>
        <w:pStyle w:val="Style-1"/>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New algorithm was created so we can omit errors mentioned in the algorithm report.</w:t>
      </w:r>
    </w:p>
    <w:p w:rsidR="00786037" w:rsidRPr="00705489" w:rsidRDefault="00786037" w:rsidP="00786037">
      <w:pPr>
        <w:pStyle w:val="Style-1"/>
        <w:spacing w:after="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Found errors:</w:t>
      </w:r>
    </w:p>
    <w:p w:rsidR="00786037" w:rsidRPr="00786037" w:rsidRDefault="00786037" w:rsidP="00786037">
      <w:pPr>
        <w:rPr>
          <w:rStyle w:val="Domylnaczcionkaakapitu2"/>
          <w:rFonts w:asciiTheme="minorHAnsi" w:eastAsia="Arial" w:hAnsiTheme="minorHAnsi" w:cstheme="minorHAnsi"/>
          <w:b/>
          <w:bCs/>
          <w:color w:val="000000"/>
          <w:sz w:val="28"/>
          <w:szCs w:val="28"/>
          <w:lang w:val="en-US"/>
        </w:rPr>
      </w:pPr>
      <w:r w:rsidRPr="00786037">
        <w:rPr>
          <w:rStyle w:val="Domylnaczcionkaakapitu2"/>
          <w:rFonts w:asciiTheme="minorHAnsi" w:eastAsia="Arial" w:hAnsiTheme="minorHAnsi" w:cstheme="minorHAnsi"/>
          <w:b/>
          <w:bCs/>
          <w:color w:val="000000"/>
          <w:sz w:val="28"/>
          <w:szCs w:val="28"/>
          <w:lang w:val="en-US"/>
        </w:rPr>
        <w:t>Error 1:</w:t>
      </w:r>
    </w:p>
    <w:p w:rsidR="00786037" w:rsidRPr="00705489" w:rsidRDefault="00786037" w:rsidP="00786037">
      <w:pPr>
        <w:pStyle w:val="Style-16"/>
        <w:spacing w:after="0"/>
        <w:ind w:firstLine="72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In point 12. undefined variable n (variable is described in point 13.)</w:t>
      </w:r>
    </w:p>
    <w:p w:rsidR="00786037" w:rsidRPr="00705489" w:rsidRDefault="00786037" w:rsidP="00786037">
      <w:pPr>
        <w:pStyle w:val="Style-1"/>
        <w:spacing w:after="0"/>
        <w:rPr>
          <w:rFonts w:asciiTheme="minorHAnsi" w:eastAsia="Arial" w:hAnsiTheme="minorHAnsi" w:cstheme="minorHAnsi"/>
          <w:color w:val="000000"/>
          <w:lang w:val="en-US"/>
        </w:rPr>
      </w:pPr>
    </w:p>
    <w:p w:rsidR="00786037" w:rsidRPr="00786037" w:rsidRDefault="00786037" w:rsidP="00786037">
      <w:pPr>
        <w:rPr>
          <w:rStyle w:val="Domylnaczcionkaakapitu2"/>
          <w:rFonts w:asciiTheme="minorHAnsi" w:eastAsia="Arial" w:hAnsiTheme="minorHAnsi" w:cstheme="minorHAnsi"/>
          <w:b/>
          <w:bCs/>
          <w:color w:val="000000"/>
          <w:sz w:val="28"/>
          <w:szCs w:val="28"/>
          <w:lang w:val="en-US"/>
        </w:rPr>
      </w:pPr>
      <w:r w:rsidRPr="00786037">
        <w:rPr>
          <w:rStyle w:val="Domylnaczcionkaakapitu2"/>
          <w:rFonts w:asciiTheme="minorHAnsi" w:eastAsia="Arial" w:hAnsiTheme="minorHAnsi" w:cstheme="minorHAnsi"/>
          <w:b/>
          <w:bCs/>
          <w:color w:val="000000"/>
          <w:sz w:val="28"/>
          <w:szCs w:val="28"/>
          <w:lang w:val="en-US"/>
        </w:rPr>
        <w:t>Error 2:</w:t>
      </w:r>
    </w:p>
    <w:p w:rsidR="00786037" w:rsidRPr="00705489" w:rsidRDefault="00786037" w:rsidP="00786037">
      <w:pPr>
        <w:pStyle w:val="Style-16"/>
        <w:spacing w:after="0"/>
        <w:ind w:firstLine="72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Point 13. is not clear </w:t>
      </w:r>
    </w:p>
    <w:p w:rsidR="00786037" w:rsidRPr="00705489" w:rsidRDefault="00786037" w:rsidP="00786037">
      <w:pPr>
        <w:pStyle w:val="Style-1"/>
        <w:spacing w:after="0"/>
        <w:rPr>
          <w:rFonts w:asciiTheme="minorHAnsi" w:eastAsia="Arial" w:hAnsiTheme="minorHAnsi" w:cstheme="minorHAnsi"/>
          <w:i/>
          <w:iCs/>
          <w:color w:val="000000"/>
          <w:lang w:val="en-US"/>
        </w:rPr>
      </w:pPr>
    </w:p>
    <w:p w:rsidR="00786037" w:rsidRPr="00786037" w:rsidRDefault="00786037" w:rsidP="00786037">
      <w:pPr>
        <w:rPr>
          <w:rStyle w:val="Domylnaczcionkaakapitu2"/>
          <w:rFonts w:asciiTheme="minorHAnsi" w:eastAsia="Arial" w:hAnsiTheme="minorHAnsi" w:cstheme="minorHAnsi"/>
          <w:b/>
          <w:bCs/>
          <w:color w:val="000000"/>
          <w:sz w:val="28"/>
          <w:szCs w:val="28"/>
          <w:lang w:val="en-US"/>
        </w:rPr>
      </w:pPr>
      <w:r w:rsidRPr="00786037">
        <w:rPr>
          <w:rStyle w:val="Domylnaczcionkaakapitu2"/>
          <w:rFonts w:asciiTheme="minorHAnsi" w:eastAsia="Arial" w:hAnsiTheme="minorHAnsi" w:cstheme="minorHAnsi"/>
          <w:b/>
          <w:bCs/>
          <w:color w:val="000000"/>
          <w:sz w:val="28"/>
          <w:szCs w:val="28"/>
          <w:lang w:val="en-US"/>
        </w:rPr>
        <w:t>Error 3:</w:t>
      </w:r>
    </w:p>
    <w:p w:rsidR="00786037" w:rsidRPr="00705489" w:rsidRDefault="00786037" w:rsidP="00786037">
      <w:pPr>
        <w:pStyle w:val="Style-16"/>
        <w:spacing w:after="0"/>
        <w:ind w:firstLine="720"/>
        <w:rPr>
          <w:rStyle w:val="Domylnaczcionkaakapitu2"/>
          <w:rFonts w:asciiTheme="minorHAnsi" w:eastAsia="Arial" w:hAnsiTheme="minorHAnsi" w:cstheme="minorHAnsi"/>
          <w:color w:val="000000"/>
          <w:lang w:val="en-US"/>
        </w:rPr>
      </w:pPr>
      <w:r w:rsidRPr="00705489">
        <w:rPr>
          <w:rStyle w:val="Domylnaczcionkaakapitu2"/>
          <w:rFonts w:asciiTheme="minorHAnsi" w:eastAsia="Arial" w:hAnsiTheme="minorHAnsi" w:cstheme="minorHAnsi"/>
          <w:color w:val="000000"/>
          <w:lang w:val="en-US"/>
        </w:rPr>
        <w:t xml:space="preserve">In point 4.priority of choosing the proper position is not clear. In our opinion the description does not match </w:t>
      </w:r>
      <w:r w:rsidRPr="00705489">
        <w:rPr>
          <w:rStyle w:val="Domylnaczcionkaakapitu2"/>
          <w:rFonts w:asciiTheme="minorHAnsi" w:eastAsia="Arial" w:hAnsiTheme="minorHAnsi" w:cstheme="minorHAnsi"/>
          <w:i/>
          <w:iCs/>
          <w:color w:val="000000"/>
          <w:lang w:val="en-US"/>
        </w:rPr>
        <w:t>“Example of order of placing elements”</w:t>
      </w:r>
      <w:r w:rsidRPr="00705489">
        <w:rPr>
          <w:rStyle w:val="Domylnaczcionkaakapitu2"/>
          <w:rFonts w:asciiTheme="minorHAnsi" w:eastAsia="Arial" w:hAnsiTheme="minorHAnsi" w:cstheme="minorHAnsi"/>
          <w:color w:val="000000"/>
          <w:lang w:val="en-US"/>
        </w:rPr>
        <w:t xml:space="preserve"> (5th element should be placed under 1st element as first, we consider y-axis and we find an empty spot along y-axis)</w:t>
      </w:r>
    </w:p>
    <w:p w:rsidR="00786037" w:rsidRPr="00705489" w:rsidRDefault="00786037" w:rsidP="00786037">
      <w:pPr>
        <w:pStyle w:val="Style-17"/>
        <w:spacing w:before="280" w:after="80"/>
        <w:rPr>
          <w:rFonts w:asciiTheme="minorHAnsi" w:hAnsiTheme="minorHAnsi" w:cstheme="minorHAnsi"/>
          <w:lang w:val="en-US"/>
        </w:rPr>
      </w:pPr>
      <w:r w:rsidRPr="00705489">
        <w:rPr>
          <w:rStyle w:val="Domylnaczcionkaakapitu2"/>
          <w:rFonts w:asciiTheme="minorHAnsi" w:eastAsia="Arial" w:hAnsiTheme="minorHAnsi" w:cstheme="minorHAnsi"/>
          <w:b/>
          <w:bCs/>
          <w:color w:val="000000"/>
          <w:sz w:val="32"/>
          <w:szCs w:val="32"/>
          <w:lang w:val="en-US"/>
        </w:rPr>
        <w:t>Final mark</w:t>
      </w:r>
      <w:r w:rsidRPr="00705489">
        <w:rPr>
          <w:rStyle w:val="Domylnaczcionkaakapitu2"/>
          <w:rFonts w:asciiTheme="minorHAnsi" w:eastAsia="Arial" w:hAnsiTheme="minorHAnsi" w:cstheme="minorHAnsi"/>
          <w:b/>
          <w:bCs/>
          <w:color w:val="000000"/>
          <w:sz w:val="28"/>
          <w:szCs w:val="28"/>
          <w:lang w:val="en-US"/>
        </w:rPr>
        <w:t xml:space="preserve"> : We score this algorithm a score of 4 out of 5 as it contains only minor language errors while the overall logic is correct</w:t>
      </w:r>
    </w:p>
    <w:p w:rsidR="00A1006A" w:rsidRPr="00786037" w:rsidRDefault="00A1006A">
      <w:pPr>
        <w:rPr>
          <w:lang w:val="en-US"/>
        </w:rPr>
      </w:pPr>
    </w:p>
    <w:sectPr w:rsidR="00A1006A" w:rsidRPr="00786037" w:rsidSect="00DB6742">
      <w:footerReference w:type="even" r:id="rId32"/>
      <w:footerReference w:type="default" r:id="rId33"/>
      <w:footerReference w:type="first" r:id="rId34"/>
      <w:pgSz w:w="11905" w:h="16837"/>
      <w:pgMar w:top="165" w:right="1417" w:bottom="1417" w:left="1417" w:header="708" w:footer="708"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8F4" w:rsidRDefault="000318F4" w:rsidP="00786037">
      <w:pPr>
        <w:spacing w:after="0" w:line="240" w:lineRule="auto"/>
      </w:pPr>
      <w:r>
        <w:separator/>
      </w:r>
    </w:p>
  </w:endnote>
  <w:endnote w:type="continuationSeparator" w:id="0">
    <w:p w:rsidR="000318F4" w:rsidRDefault="000318F4" w:rsidP="00786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OpenSymbol">
    <w:altName w:val="Arial Unicode MS"/>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Andale Sans UI">
    <w:altName w:val="Arial Unicode MS"/>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eastAsia="Calibri" w:hAnsi="Calibri" w:cs="Calibri"/>
        <w:lang w:eastAsia="ar-SA"/>
      </w:rPr>
      <w:id w:val="1346695"/>
      <w:docPartObj>
        <w:docPartGallery w:val="Page Numbers (Bottom of Page)"/>
        <w:docPartUnique/>
      </w:docPartObj>
    </w:sdtPr>
    <w:sdtContent>
      <w:sdt>
        <w:sdtPr>
          <w:rPr>
            <w:rFonts w:ascii="Calibri" w:eastAsia="Calibri" w:hAnsi="Calibri" w:cs="Calibri"/>
            <w:lang w:eastAsia="ar-SA"/>
          </w:rPr>
          <w:id w:val="810570653"/>
          <w:docPartObj>
            <w:docPartGallery w:val="Page Numbers (Top of Page)"/>
            <w:docPartUnique/>
          </w:docPartObj>
        </w:sdtPr>
        <w:sdtContent>
          <w:p w:rsidR="000318F4" w:rsidRPr="00A1744C" w:rsidRDefault="000318F4" w:rsidP="00786037">
            <w:pPr>
              <w:pStyle w:val="Stopka"/>
              <w:jc w:val="right"/>
              <w:rPr>
                <w:b/>
                <w:sz w:val="24"/>
                <w:szCs w:val="24"/>
                <w:lang w:val="en-US"/>
              </w:rPr>
            </w:pPr>
            <w:r w:rsidRPr="00A1744C">
              <w:rPr>
                <w:lang w:val="en-US"/>
              </w:rPr>
              <w:t xml:space="preserve"> </w:t>
            </w:r>
            <w:r w:rsidR="0050534B">
              <w:rPr>
                <w:b/>
                <w:sz w:val="24"/>
                <w:szCs w:val="24"/>
              </w:rPr>
              <w:fldChar w:fldCharType="begin"/>
            </w:r>
            <w:r w:rsidRPr="00A1744C">
              <w:rPr>
                <w:b/>
                <w:lang w:val="en-US"/>
              </w:rPr>
              <w:instrText>PAGE</w:instrText>
            </w:r>
            <w:r w:rsidR="0050534B">
              <w:rPr>
                <w:b/>
                <w:sz w:val="24"/>
                <w:szCs w:val="24"/>
              </w:rPr>
              <w:fldChar w:fldCharType="separate"/>
            </w:r>
            <w:r w:rsidR="00394137">
              <w:rPr>
                <w:b/>
                <w:noProof/>
                <w:lang w:val="en-US"/>
              </w:rPr>
              <w:t>1</w:t>
            </w:r>
            <w:r w:rsidR="0050534B">
              <w:rPr>
                <w:b/>
                <w:sz w:val="24"/>
                <w:szCs w:val="24"/>
              </w:rPr>
              <w:fldChar w:fldCharType="end"/>
            </w:r>
            <w:r w:rsidRPr="00A1744C">
              <w:rPr>
                <w:lang w:val="en-US"/>
              </w:rPr>
              <w:t xml:space="preserve"> / </w:t>
            </w:r>
            <w:r w:rsidR="0050534B">
              <w:rPr>
                <w:b/>
                <w:sz w:val="24"/>
                <w:szCs w:val="24"/>
              </w:rPr>
              <w:fldChar w:fldCharType="begin"/>
            </w:r>
            <w:r w:rsidRPr="00A1744C">
              <w:rPr>
                <w:b/>
                <w:lang w:val="en-US"/>
              </w:rPr>
              <w:instrText>NUMPAGES</w:instrText>
            </w:r>
            <w:r w:rsidR="0050534B">
              <w:rPr>
                <w:b/>
                <w:sz w:val="24"/>
                <w:szCs w:val="24"/>
              </w:rPr>
              <w:fldChar w:fldCharType="separate"/>
            </w:r>
            <w:r w:rsidR="00394137">
              <w:rPr>
                <w:b/>
                <w:noProof/>
                <w:lang w:val="en-US"/>
              </w:rPr>
              <w:t>19</w:t>
            </w:r>
            <w:r w:rsidR="0050534B">
              <w:rPr>
                <w:b/>
                <w:sz w:val="24"/>
                <w:szCs w:val="24"/>
              </w:rPr>
              <w:fldChar w:fldCharType="end"/>
            </w:r>
          </w:p>
          <w:p w:rsidR="000318F4" w:rsidRPr="00786037" w:rsidRDefault="000318F4" w:rsidP="00786037">
            <w:pPr>
              <w:spacing w:after="0" w:line="240" w:lineRule="auto"/>
              <w:jc w:val="center"/>
              <w:rPr>
                <w:color w:val="A6A6A6" w:themeColor="background1" w:themeShade="A6"/>
                <w:sz w:val="24"/>
                <w:szCs w:val="24"/>
                <w:lang w:val="en-US"/>
              </w:rPr>
            </w:pPr>
            <w:r>
              <w:rPr>
                <w:color w:val="A6A6A6" w:themeColor="background1" w:themeShade="A6"/>
                <w:sz w:val="24"/>
                <w:szCs w:val="24"/>
                <w:lang w:val="en-US"/>
              </w:rPr>
              <w:t>Algorithm and Computatability</w:t>
            </w:r>
            <w:r w:rsidRPr="00786037">
              <w:rPr>
                <w:color w:val="A6A6A6" w:themeColor="background1" w:themeShade="A6"/>
                <w:sz w:val="24"/>
                <w:szCs w:val="24"/>
                <w:lang w:val="en-US"/>
              </w:rPr>
              <w:t xml:space="preserve"> Project</w:t>
            </w:r>
          </w:p>
          <w:p w:rsidR="000318F4" w:rsidRPr="00786037" w:rsidRDefault="000318F4" w:rsidP="00786037">
            <w:pPr>
              <w:spacing w:after="0" w:line="240" w:lineRule="auto"/>
              <w:jc w:val="center"/>
              <w:rPr>
                <w:color w:val="A6A6A6" w:themeColor="background1" w:themeShade="A6"/>
                <w:sz w:val="24"/>
                <w:szCs w:val="24"/>
                <w:lang w:val="en-US"/>
              </w:rPr>
            </w:pPr>
            <w:r w:rsidRPr="00786037">
              <w:rPr>
                <w:color w:val="A6A6A6" w:themeColor="background1" w:themeShade="A6"/>
                <w:sz w:val="24"/>
                <w:szCs w:val="24"/>
                <w:lang w:val="en-US"/>
              </w:rPr>
              <w:t>Maximal square covered by the set of rectangles</w:t>
            </w:r>
          </w:p>
          <w:p w:rsidR="000318F4" w:rsidRPr="00786037" w:rsidRDefault="000318F4" w:rsidP="00786037">
            <w:pPr>
              <w:spacing w:after="0" w:line="240" w:lineRule="auto"/>
              <w:jc w:val="center"/>
              <w:rPr>
                <w:sz w:val="24"/>
                <w:szCs w:val="24"/>
              </w:rPr>
            </w:pPr>
            <w:r w:rsidRPr="00786037">
              <w:rPr>
                <w:color w:val="A6A6A6" w:themeColor="background1" w:themeShade="A6"/>
                <w:sz w:val="24"/>
                <w:szCs w:val="24"/>
              </w:rPr>
              <w:t>By Mikołaj Przybysz, Barłomiej Wach, Łukasz Zdanowicz</w:t>
            </w:r>
          </w:p>
        </w:sdtContent>
      </w:sdt>
    </w:sdtContent>
  </w:sdt>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8F4" w:rsidRDefault="000318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8F4" w:rsidRDefault="000318F4" w:rsidP="00786037">
      <w:pPr>
        <w:spacing w:after="0" w:line="240" w:lineRule="auto"/>
      </w:pPr>
      <w:r>
        <w:separator/>
      </w:r>
    </w:p>
  </w:footnote>
  <w:footnote w:type="continuationSeparator" w:id="0">
    <w:p w:rsidR="000318F4" w:rsidRDefault="000318F4" w:rsidP="00786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gwek1"/>
      <w:lvlText w:val=""/>
      <w:lvlJc w:val="left"/>
      <w:pPr>
        <w:tabs>
          <w:tab w:val="num" w:pos="432"/>
        </w:tabs>
        <w:ind w:left="432" w:hanging="432"/>
      </w:pPr>
    </w:lvl>
    <w:lvl w:ilvl="1">
      <w:start w:val="1"/>
      <w:numFmt w:val="none"/>
      <w:pStyle w:val="Nagwek2"/>
      <w:lvlText w:val=""/>
      <w:lvlJc w:val="left"/>
      <w:pPr>
        <w:tabs>
          <w:tab w:val="num" w:pos="576"/>
        </w:tabs>
        <w:ind w:left="576" w:hanging="576"/>
      </w:pPr>
    </w:lvl>
    <w:lvl w:ilvl="2">
      <w:start w:val="1"/>
      <w:numFmt w:val="none"/>
      <w:pStyle w:val="Nagwek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840" w:hanging="840"/>
      </w:pPr>
    </w:lvl>
    <w:lvl w:ilvl="1">
      <w:start w:val="1"/>
      <w:numFmt w:val="decimal"/>
      <w:lvlText w:val="%1.%2"/>
      <w:lvlJc w:val="left"/>
      <w:pPr>
        <w:tabs>
          <w:tab w:val="num" w:pos="0"/>
        </w:tabs>
        <w:ind w:left="1407" w:hanging="840"/>
      </w:pPr>
    </w:lvl>
    <w:lvl w:ilvl="2">
      <w:start w:val="1"/>
      <w:numFmt w:val="decimal"/>
      <w:lvlText w:val="%1.%2.%3"/>
      <w:lvlJc w:val="left"/>
      <w:pPr>
        <w:tabs>
          <w:tab w:val="num" w:pos="0"/>
        </w:tabs>
        <w:ind w:left="1974" w:hanging="840"/>
      </w:pPr>
    </w:lvl>
    <w:lvl w:ilvl="3">
      <w:start w:val="1"/>
      <w:numFmt w:val="decimal"/>
      <w:lvlText w:val="%1.%2.%3.%4"/>
      <w:lvlJc w:val="left"/>
      <w:pPr>
        <w:tabs>
          <w:tab w:val="num" w:pos="0"/>
        </w:tabs>
        <w:ind w:left="2541" w:hanging="84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2">
    <w:nsid w:val="00000003"/>
    <w:multiLevelType w:val="multilevel"/>
    <w:tmpl w:val="00000003"/>
    <w:name w:val="WW8Num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00000007"/>
    <w:multiLevelType w:val="multilevel"/>
    <w:tmpl w:val="00000007"/>
    <w:name w:val="WW8Num7"/>
    <w:lvl w:ilvl="0">
      <w:start w:val="2"/>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7">
    <w:nsid w:val="00000008"/>
    <w:multiLevelType w:val="multilevel"/>
    <w:tmpl w:val="00000008"/>
    <w:name w:val="WW8Num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0000009"/>
    <w:multiLevelType w:val="singleLevel"/>
    <w:tmpl w:val="00000009"/>
    <w:name w:val="WW8Num9"/>
    <w:lvl w:ilvl="0">
      <w:start w:val="21"/>
      <w:numFmt w:val="bullet"/>
      <w:lvlText w:val="-"/>
      <w:lvlJc w:val="left"/>
      <w:pPr>
        <w:tabs>
          <w:tab w:val="num" w:pos="0"/>
        </w:tabs>
        <w:ind w:left="1068" w:hanging="360"/>
      </w:pPr>
      <w:rPr>
        <w:rFonts w:ascii="Calibri" w:hAnsi="Calibri" w:cs="Calibri"/>
      </w:rPr>
    </w:lvl>
  </w:abstractNum>
  <w:abstractNum w:abstractNumId="9">
    <w:nsid w:val="0000000A"/>
    <w:multiLevelType w:val="multilevel"/>
    <w:tmpl w:val="0000000A"/>
    <w:name w:val="WW8Num10"/>
    <w:lvl w:ilvl="0">
      <w:start w:val="1"/>
      <w:numFmt w:val="decimal"/>
      <w:lvlText w:val="%1."/>
      <w:lvlJc w:val="left"/>
      <w:pPr>
        <w:tabs>
          <w:tab w:val="num" w:pos="720"/>
        </w:tabs>
        <w:ind w:left="720" w:hanging="360"/>
      </w:pPr>
      <w:rPr>
        <w:rFonts w:ascii="Calibri" w:hAnsi="Calibri" w:cs="Calibri"/>
      </w:rPr>
    </w:lvl>
    <w:lvl w:ilvl="1">
      <w:start w:val="1"/>
      <w:numFmt w:val="lowerLetter"/>
      <w:lvlText w:val="%2."/>
      <w:lvlJc w:val="left"/>
      <w:pPr>
        <w:tabs>
          <w:tab w:val="num" w:pos="1440"/>
        </w:tabs>
        <w:ind w:left="1440" w:hanging="360"/>
      </w:pPr>
      <w:rPr>
        <w:rFonts w:ascii="Calibri" w:hAnsi="Calibri" w:cs="Calibri"/>
      </w:rPr>
    </w:lvl>
    <w:lvl w:ilvl="2">
      <w:start w:val="1"/>
      <w:numFmt w:val="lowerRoman"/>
      <w:lvlText w:val="%3."/>
      <w:lvlJc w:val="left"/>
      <w:pPr>
        <w:tabs>
          <w:tab w:val="num" w:pos="2160"/>
        </w:tabs>
        <w:ind w:left="2160" w:hanging="180"/>
      </w:pPr>
      <w:rPr>
        <w:rFonts w:ascii="Calibri" w:hAnsi="Calibri" w:cs="Calibri"/>
      </w:rPr>
    </w:lvl>
    <w:lvl w:ilvl="3">
      <w:start w:val="1"/>
      <w:numFmt w:val="decimal"/>
      <w:lvlText w:val="%4."/>
      <w:lvlJc w:val="left"/>
      <w:pPr>
        <w:tabs>
          <w:tab w:val="num" w:pos="2880"/>
        </w:tabs>
        <w:ind w:left="2880" w:hanging="360"/>
      </w:pPr>
      <w:rPr>
        <w:rFonts w:ascii="Calibri" w:hAnsi="Calibri" w:cs="Calibri"/>
      </w:rPr>
    </w:lvl>
    <w:lvl w:ilvl="4">
      <w:start w:val="1"/>
      <w:numFmt w:val="lowerLetter"/>
      <w:lvlText w:val="%5."/>
      <w:lvlJc w:val="left"/>
      <w:pPr>
        <w:tabs>
          <w:tab w:val="num" w:pos="3600"/>
        </w:tabs>
        <w:ind w:left="3600" w:hanging="360"/>
      </w:pPr>
      <w:rPr>
        <w:rFonts w:ascii="Calibri" w:hAnsi="Calibri" w:cs="Calibri"/>
      </w:rPr>
    </w:lvl>
    <w:lvl w:ilvl="5">
      <w:start w:val="1"/>
      <w:numFmt w:val="lowerRoman"/>
      <w:lvlText w:val="%6."/>
      <w:lvlJc w:val="left"/>
      <w:pPr>
        <w:tabs>
          <w:tab w:val="num" w:pos="4320"/>
        </w:tabs>
        <w:ind w:left="4320" w:hanging="180"/>
      </w:pPr>
      <w:rPr>
        <w:rFonts w:ascii="Calibri" w:hAnsi="Calibri" w:cs="Calibri"/>
      </w:rPr>
    </w:lvl>
    <w:lvl w:ilvl="6">
      <w:start w:val="1"/>
      <w:numFmt w:val="decimal"/>
      <w:lvlText w:val="%7."/>
      <w:lvlJc w:val="left"/>
      <w:pPr>
        <w:tabs>
          <w:tab w:val="num" w:pos="5040"/>
        </w:tabs>
        <w:ind w:left="5040" w:hanging="360"/>
      </w:pPr>
      <w:rPr>
        <w:rFonts w:ascii="Calibri" w:hAnsi="Calibri" w:cs="Calibri"/>
      </w:rPr>
    </w:lvl>
    <w:lvl w:ilvl="7">
      <w:start w:val="1"/>
      <w:numFmt w:val="lowerLetter"/>
      <w:lvlText w:val="%8."/>
      <w:lvlJc w:val="left"/>
      <w:pPr>
        <w:tabs>
          <w:tab w:val="num" w:pos="5760"/>
        </w:tabs>
        <w:ind w:left="5760" w:hanging="360"/>
      </w:pPr>
      <w:rPr>
        <w:rFonts w:ascii="Calibri" w:hAnsi="Calibri" w:cs="Calibri"/>
      </w:rPr>
    </w:lvl>
    <w:lvl w:ilvl="8">
      <w:start w:val="1"/>
      <w:numFmt w:val="lowerRoman"/>
      <w:lvlText w:val="%9."/>
      <w:lvlJc w:val="left"/>
      <w:pPr>
        <w:tabs>
          <w:tab w:val="num" w:pos="6480"/>
        </w:tabs>
        <w:ind w:left="6480" w:hanging="180"/>
      </w:pPr>
      <w:rPr>
        <w:rFonts w:ascii="Calibri" w:hAnsi="Calibri" w:cs="Calibri"/>
      </w:rPr>
    </w:lvl>
  </w:abstractNum>
  <w:abstractNum w:abstractNumId="10">
    <w:nsid w:val="0000000B"/>
    <w:multiLevelType w:val="multilevel"/>
    <w:tmpl w:val="0000000B"/>
    <w:name w:val="WW8Num11"/>
    <w:lvl w:ilvl="0">
      <w:start w:val="1"/>
      <w:numFmt w:val="decimal"/>
      <w:lvlText w:val="%1."/>
      <w:lvlJc w:val="left"/>
      <w:pPr>
        <w:tabs>
          <w:tab w:val="num" w:pos="720"/>
        </w:tabs>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tabs>
          <w:tab w:val="num" w:pos="1440"/>
        </w:tabs>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left"/>
      <w:pPr>
        <w:tabs>
          <w:tab w:val="num" w:pos="2160"/>
        </w:tabs>
        <w:ind w:left="2160" w:hanging="18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tabs>
          <w:tab w:val="num" w:pos="2880"/>
        </w:tabs>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tabs>
          <w:tab w:val="num" w:pos="3600"/>
        </w:tabs>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left"/>
      <w:pPr>
        <w:tabs>
          <w:tab w:val="num" w:pos="4320"/>
        </w:tabs>
        <w:ind w:left="4320" w:hanging="18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tabs>
          <w:tab w:val="num" w:pos="5040"/>
        </w:tabs>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tabs>
          <w:tab w:val="num" w:pos="5760"/>
        </w:tabs>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left"/>
      <w:pPr>
        <w:tabs>
          <w:tab w:val="num" w:pos="6480"/>
        </w:tabs>
        <w:ind w:left="6480" w:hanging="180"/>
      </w:pPr>
      <w:rPr>
        <w:rFonts w:ascii="Arial" w:eastAsia="Arial" w:hAnsi="Arial" w:cs="Arial"/>
        <w:b w:val="0"/>
        <w:bCs w:val="0"/>
        <w:i w:val="0"/>
        <w:iCs w:val="0"/>
        <w:strike w:val="0"/>
        <w:dstrike w:val="0"/>
        <w:color w:val="000000"/>
        <w:sz w:val="22"/>
        <w:szCs w:val="22"/>
        <w:u w:val="none"/>
      </w:rPr>
    </w:lvl>
  </w:abstractNum>
  <w:abstractNum w:abstractNumId="11">
    <w:nsid w:val="0000000C"/>
    <w:multiLevelType w:val="multilevel"/>
    <w:tmpl w:val="0000000C"/>
    <w:name w:val="WW8Num12"/>
    <w:lvl w:ilvl="0">
      <w:start w:val="1"/>
      <w:numFmt w:val="decimal"/>
      <w:lvlText w:val="%1."/>
      <w:lvlJc w:val="left"/>
      <w:pPr>
        <w:tabs>
          <w:tab w:val="num" w:pos="720"/>
        </w:tabs>
        <w:ind w:left="720" w:hanging="360"/>
      </w:pPr>
      <w:rPr>
        <w:rFonts w:ascii="Arial" w:eastAsia="Arial" w:hAnsi="Arial" w:cs="Arial"/>
        <w:b w:val="0"/>
        <w:bCs w:val="0"/>
        <w:i w:val="0"/>
        <w:iCs w:val="0"/>
        <w:strike w:val="0"/>
        <w:dstrike w:val="0"/>
        <w:color w:val="000000"/>
        <w:sz w:val="24"/>
        <w:szCs w:val="24"/>
        <w:u w:val="none"/>
      </w:rPr>
    </w:lvl>
    <w:lvl w:ilvl="1">
      <w:start w:val="1"/>
      <w:numFmt w:val="lowerLetter"/>
      <w:lvlText w:val="%2."/>
      <w:lvlJc w:val="left"/>
      <w:pPr>
        <w:tabs>
          <w:tab w:val="num" w:pos="1440"/>
        </w:tabs>
        <w:ind w:left="1440" w:hanging="360"/>
      </w:pPr>
      <w:rPr>
        <w:rFonts w:ascii="Arial" w:eastAsia="Arial" w:hAnsi="Arial" w:cs="Arial"/>
        <w:b w:val="0"/>
        <w:bCs w:val="0"/>
        <w:i w:val="0"/>
        <w:iCs w:val="0"/>
        <w:strike w:val="0"/>
        <w:dstrike w:val="0"/>
        <w:color w:val="000000"/>
        <w:sz w:val="24"/>
        <w:szCs w:val="24"/>
        <w:u w:val="none"/>
      </w:rPr>
    </w:lvl>
    <w:lvl w:ilvl="2">
      <w:start w:val="1"/>
      <w:numFmt w:val="lowerRoman"/>
      <w:lvlText w:val="%3."/>
      <w:lvlJc w:val="left"/>
      <w:pPr>
        <w:tabs>
          <w:tab w:val="num" w:pos="2160"/>
        </w:tabs>
        <w:ind w:left="2160" w:hanging="180"/>
      </w:pPr>
      <w:rPr>
        <w:rFonts w:ascii="Arial" w:eastAsia="Arial" w:hAnsi="Arial" w:cs="Arial"/>
        <w:b w:val="0"/>
        <w:bCs w:val="0"/>
        <w:i w:val="0"/>
        <w:iCs w:val="0"/>
        <w:strike w:val="0"/>
        <w:dstrike w:val="0"/>
        <w:color w:val="000000"/>
        <w:sz w:val="24"/>
        <w:szCs w:val="24"/>
        <w:u w:val="none"/>
      </w:rPr>
    </w:lvl>
    <w:lvl w:ilvl="3">
      <w:start w:val="1"/>
      <w:numFmt w:val="decimal"/>
      <w:lvlText w:val="%4."/>
      <w:lvlJc w:val="left"/>
      <w:pPr>
        <w:tabs>
          <w:tab w:val="num" w:pos="2880"/>
        </w:tabs>
        <w:ind w:left="2880" w:hanging="360"/>
      </w:pPr>
      <w:rPr>
        <w:rFonts w:ascii="Arial" w:eastAsia="Arial" w:hAnsi="Arial" w:cs="Arial"/>
        <w:b w:val="0"/>
        <w:bCs w:val="0"/>
        <w:i w:val="0"/>
        <w:iCs w:val="0"/>
        <w:strike w:val="0"/>
        <w:dstrike w:val="0"/>
        <w:color w:val="000000"/>
        <w:sz w:val="24"/>
        <w:szCs w:val="24"/>
        <w:u w:val="none"/>
      </w:rPr>
    </w:lvl>
    <w:lvl w:ilvl="4">
      <w:start w:val="1"/>
      <w:numFmt w:val="lowerLetter"/>
      <w:lvlText w:val="%5."/>
      <w:lvlJc w:val="left"/>
      <w:pPr>
        <w:tabs>
          <w:tab w:val="num" w:pos="3600"/>
        </w:tabs>
        <w:ind w:left="3600" w:hanging="360"/>
      </w:pPr>
      <w:rPr>
        <w:rFonts w:ascii="Arial" w:eastAsia="Arial" w:hAnsi="Arial" w:cs="Arial"/>
        <w:b w:val="0"/>
        <w:bCs w:val="0"/>
        <w:i w:val="0"/>
        <w:iCs w:val="0"/>
        <w:strike w:val="0"/>
        <w:dstrike w:val="0"/>
        <w:color w:val="000000"/>
        <w:sz w:val="24"/>
        <w:szCs w:val="24"/>
        <w:u w:val="none"/>
      </w:rPr>
    </w:lvl>
    <w:lvl w:ilvl="5">
      <w:start w:val="1"/>
      <w:numFmt w:val="lowerRoman"/>
      <w:lvlText w:val="%6."/>
      <w:lvlJc w:val="left"/>
      <w:pPr>
        <w:tabs>
          <w:tab w:val="num" w:pos="4320"/>
        </w:tabs>
        <w:ind w:left="4320" w:hanging="180"/>
      </w:pPr>
      <w:rPr>
        <w:rFonts w:ascii="Arial" w:eastAsia="Arial" w:hAnsi="Arial" w:cs="Arial"/>
        <w:b w:val="0"/>
        <w:bCs w:val="0"/>
        <w:i w:val="0"/>
        <w:iCs w:val="0"/>
        <w:strike w:val="0"/>
        <w:dstrike w:val="0"/>
        <w:color w:val="000000"/>
        <w:sz w:val="24"/>
        <w:szCs w:val="24"/>
        <w:u w:val="none"/>
      </w:rPr>
    </w:lvl>
    <w:lvl w:ilvl="6">
      <w:start w:val="1"/>
      <w:numFmt w:val="decimal"/>
      <w:lvlText w:val="%7."/>
      <w:lvlJc w:val="left"/>
      <w:pPr>
        <w:tabs>
          <w:tab w:val="num" w:pos="5040"/>
        </w:tabs>
        <w:ind w:left="5040" w:hanging="360"/>
      </w:pPr>
      <w:rPr>
        <w:rFonts w:ascii="Arial" w:eastAsia="Arial" w:hAnsi="Arial" w:cs="Arial"/>
        <w:b w:val="0"/>
        <w:bCs w:val="0"/>
        <w:i w:val="0"/>
        <w:iCs w:val="0"/>
        <w:strike w:val="0"/>
        <w:dstrike w:val="0"/>
        <w:color w:val="000000"/>
        <w:sz w:val="24"/>
        <w:szCs w:val="24"/>
        <w:u w:val="none"/>
      </w:rPr>
    </w:lvl>
    <w:lvl w:ilvl="7">
      <w:start w:val="1"/>
      <w:numFmt w:val="lowerLetter"/>
      <w:lvlText w:val="%8."/>
      <w:lvlJc w:val="left"/>
      <w:pPr>
        <w:tabs>
          <w:tab w:val="num" w:pos="5760"/>
        </w:tabs>
        <w:ind w:left="5760" w:hanging="360"/>
      </w:pPr>
      <w:rPr>
        <w:rFonts w:ascii="Arial" w:eastAsia="Arial" w:hAnsi="Arial" w:cs="Arial"/>
        <w:b w:val="0"/>
        <w:bCs w:val="0"/>
        <w:i w:val="0"/>
        <w:iCs w:val="0"/>
        <w:strike w:val="0"/>
        <w:dstrike w:val="0"/>
        <w:color w:val="000000"/>
        <w:sz w:val="24"/>
        <w:szCs w:val="24"/>
        <w:u w:val="none"/>
      </w:rPr>
    </w:lvl>
    <w:lvl w:ilvl="8">
      <w:start w:val="1"/>
      <w:numFmt w:val="lowerRoman"/>
      <w:lvlText w:val="%9."/>
      <w:lvlJc w:val="left"/>
      <w:pPr>
        <w:tabs>
          <w:tab w:val="num" w:pos="6480"/>
        </w:tabs>
        <w:ind w:left="6480" w:hanging="180"/>
      </w:pPr>
      <w:rPr>
        <w:rFonts w:ascii="Arial" w:eastAsia="Arial" w:hAnsi="Arial" w:cs="Arial"/>
        <w:b w:val="0"/>
        <w:bCs w:val="0"/>
        <w:i w:val="0"/>
        <w:iCs w:val="0"/>
        <w:strike w:val="0"/>
        <w:dstrike w:val="0"/>
        <w:color w:val="000000"/>
        <w:sz w:val="24"/>
        <w:szCs w:val="24"/>
        <w:u w:val="none"/>
      </w:rPr>
    </w:lvl>
  </w:abstractNum>
  <w:abstractNum w:abstractNumId="12">
    <w:nsid w:val="0000000D"/>
    <w:multiLevelType w:val="multilevel"/>
    <w:tmpl w:val="0000000D"/>
    <w:name w:val="WW8Num13"/>
    <w:lvl w:ilvl="0">
      <w:start w:val="1"/>
      <w:numFmt w:val="decimal"/>
      <w:lvlText w:val="%1."/>
      <w:lvlJc w:val="left"/>
      <w:pPr>
        <w:tabs>
          <w:tab w:val="num" w:pos="720"/>
        </w:tabs>
        <w:ind w:left="720" w:hanging="360"/>
      </w:pPr>
      <w:rPr>
        <w:rFonts w:ascii="OpenSymbol" w:eastAsia="OpenSymbol" w:hAnsi="OpenSymbol" w:cs="OpenSymbol"/>
      </w:rPr>
    </w:lvl>
    <w:lvl w:ilvl="1">
      <w:start w:val="1"/>
      <w:numFmt w:val="lowerLetter"/>
      <w:lvlText w:val="%2."/>
      <w:lvlJc w:val="left"/>
      <w:pPr>
        <w:tabs>
          <w:tab w:val="num" w:pos="1440"/>
        </w:tabs>
        <w:ind w:left="1440" w:hanging="360"/>
      </w:pPr>
      <w:rPr>
        <w:rFonts w:ascii="OpenSymbol" w:eastAsia="OpenSymbol" w:hAnsi="OpenSymbol" w:cs="OpenSymbol"/>
      </w:rPr>
    </w:lvl>
    <w:lvl w:ilvl="2">
      <w:start w:val="1"/>
      <w:numFmt w:val="lowerRoman"/>
      <w:lvlText w:val="%3."/>
      <w:lvlJc w:val="left"/>
      <w:pPr>
        <w:tabs>
          <w:tab w:val="num" w:pos="2160"/>
        </w:tabs>
        <w:ind w:left="2160" w:hanging="180"/>
      </w:pPr>
      <w:rPr>
        <w:rFonts w:ascii="OpenSymbol" w:eastAsia="OpenSymbol" w:hAnsi="OpenSymbol" w:cs="OpenSymbol"/>
      </w:rPr>
    </w:lvl>
    <w:lvl w:ilvl="3">
      <w:start w:val="1"/>
      <w:numFmt w:val="decimal"/>
      <w:lvlText w:val="%4."/>
      <w:lvlJc w:val="left"/>
      <w:pPr>
        <w:tabs>
          <w:tab w:val="num" w:pos="2880"/>
        </w:tabs>
        <w:ind w:left="2880" w:hanging="360"/>
      </w:pPr>
      <w:rPr>
        <w:rFonts w:ascii="OpenSymbol" w:eastAsia="OpenSymbol" w:hAnsi="OpenSymbol" w:cs="OpenSymbol"/>
      </w:rPr>
    </w:lvl>
    <w:lvl w:ilvl="4">
      <w:start w:val="1"/>
      <w:numFmt w:val="lowerLetter"/>
      <w:lvlText w:val="%5."/>
      <w:lvlJc w:val="left"/>
      <w:pPr>
        <w:tabs>
          <w:tab w:val="num" w:pos="3600"/>
        </w:tabs>
        <w:ind w:left="3600" w:hanging="360"/>
      </w:pPr>
      <w:rPr>
        <w:rFonts w:ascii="OpenSymbol" w:eastAsia="OpenSymbol" w:hAnsi="OpenSymbol" w:cs="OpenSymbol"/>
      </w:rPr>
    </w:lvl>
    <w:lvl w:ilvl="5">
      <w:start w:val="1"/>
      <w:numFmt w:val="lowerRoman"/>
      <w:lvlText w:val="%6."/>
      <w:lvlJc w:val="left"/>
      <w:pPr>
        <w:tabs>
          <w:tab w:val="num" w:pos="4320"/>
        </w:tabs>
        <w:ind w:left="4320" w:hanging="180"/>
      </w:pPr>
      <w:rPr>
        <w:rFonts w:ascii="OpenSymbol" w:eastAsia="OpenSymbol" w:hAnsi="OpenSymbol" w:cs="OpenSymbol"/>
      </w:rPr>
    </w:lvl>
    <w:lvl w:ilvl="6">
      <w:start w:val="1"/>
      <w:numFmt w:val="decimal"/>
      <w:lvlText w:val="%7."/>
      <w:lvlJc w:val="left"/>
      <w:pPr>
        <w:tabs>
          <w:tab w:val="num" w:pos="5040"/>
        </w:tabs>
        <w:ind w:left="5040" w:hanging="360"/>
      </w:pPr>
      <w:rPr>
        <w:rFonts w:ascii="OpenSymbol" w:eastAsia="OpenSymbol" w:hAnsi="OpenSymbol" w:cs="OpenSymbol"/>
      </w:rPr>
    </w:lvl>
    <w:lvl w:ilvl="7">
      <w:start w:val="1"/>
      <w:numFmt w:val="lowerLetter"/>
      <w:lvlText w:val="%8."/>
      <w:lvlJc w:val="left"/>
      <w:pPr>
        <w:tabs>
          <w:tab w:val="num" w:pos="5760"/>
        </w:tabs>
        <w:ind w:left="5760" w:hanging="360"/>
      </w:pPr>
      <w:rPr>
        <w:rFonts w:ascii="OpenSymbol" w:eastAsia="OpenSymbol" w:hAnsi="OpenSymbol" w:cs="OpenSymbol"/>
      </w:rPr>
    </w:lvl>
    <w:lvl w:ilvl="8">
      <w:start w:val="1"/>
      <w:numFmt w:val="lowerRoman"/>
      <w:lvlText w:val="%9."/>
      <w:lvlJc w:val="left"/>
      <w:pPr>
        <w:tabs>
          <w:tab w:val="num" w:pos="6480"/>
        </w:tabs>
        <w:ind w:left="6480" w:hanging="180"/>
      </w:pPr>
      <w:rPr>
        <w:rFonts w:ascii="OpenSymbol" w:eastAsia="OpenSymbol" w:hAnsi="OpenSymbol" w:cs="OpenSymbol"/>
      </w:rPr>
    </w:lvl>
  </w:abstractNum>
  <w:abstractNum w:abstractNumId="13">
    <w:nsid w:val="0000000E"/>
    <w:multiLevelType w:val="multilevel"/>
    <w:tmpl w:val="0000000E"/>
    <w:name w:val="WW8Num14"/>
    <w:lvl w:ilvl="0">
      <w:start w:val="1"/>
      <w:numFmt w:val="decimal"/>
      <w:lvlText w:val="%1."/>
      <w:lvlJc w:val="left"/>
      <w:pPr>
        <w:tabs>
          <w:tab w:val="num" w:pos="720"/>
        </w:tabs>
        <w:ind w:left="720" w:hanging="360"/>
      </w:pPr>
      <w:rPr>
        <w:rFonts w:ascii="OpenSymbol" w:eastAsia="OpenSymbol" w:hAnsi="OpenSymbol" w:cs="OpenSymbol"/>
      </w:rPr>
    </w:lvl>
    <w:lvl w:ilvl="1">
      <w:start w:val="1"/>
      <w:numFmt w:val="lowerLetter"/>
      <w:lvlText w:val="%2."/>
      <w:lvlJc w:val="left"/>
      <w:pPr>
        <w:tabs>
          <w:tab w:val="num" w:pos="1440"/>
        </w:tabs>
        <w:ind w:left="1440" w:hanging="360"/>
      </w:pPr>
    </w:lvl>
    <w:lvl w:ilvl="2">
      <w:start w:val="1"/>
      <w:numFmt w:val="lowerRoman"/>
      <w:lvlText w:val="%3."/>
      <w:lvlJc w:val="left"/>
      <w:pPr>
        <w:tabs>
          <w:tab w:val="num" w:pos="2161"/>
        </w:tabs>
        <w:ind w:left="2161" w:firstLine="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firstLine="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1"/>
        </w:tabs>
        <w:ind w:left="6481" w:firstLine="0"/>
      </w:pPr>
    </w:lvl>
  </w:abstractNum>
  <w:abstractNum w:abstractNumId="14">
    <w:nsid w:val="0000000F"/>
    <w:multiLevelType w:val="multilevel"/>
    <w:tmpl w:val="0000000F"/>
    <w:name w:val="WW8Num15"/>
    <w:lvl w:ilvl="0">
      <w:start w:val="1"/>
      <w:numFmt w:val="bullet"/>
      <w:lvlText w:val=""/>
      <w:lvlJc w:val="left"/>
      <w:pPr>
        <w:tabs>
          <w:tab w:val="num" w:pos="1068"/>
        </w:tabs>
        <w:ind w:left="1068" w:hanging="360"/>
      </w:pPr>
      <w:rPr>
        <w:rFonts w:ascii="Symbol" w:hAnsi="Symbol"/>
        <w:b w:val="0"/>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b w:val="0"/>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b w:val="0"/>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15">
    <w:nsid w:val="00000010"/>
    <w:multiLevelType w:val="multilevel"/>
    <w:tmpl w:val="00000010"/>
    <w:name w:val="WW8Num1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86037"/>
    <w:rsid w:val="000318F4"/>
    <w:rsid w:val="002C4F61"/>
    <w:rsid w:val="00394137"/>
    <w:rsid w:val="0050534B"/>
    <w:rsid w:val="005F23B3"/>
    <w:rsid w:val="006015C9"/>
    <w:rsid w:val="00786037"/>
    <w:rsid w:val="00A1006A"/>
    <w:rsid w:val="00A1744C"/>
    <w:rsid w:val="00DB67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86037"/>
    <w:pPr>
      <w:suppressAutoHyphens/>
      <w:textAlignment w:val="baseline"/>
    </w:pPr>
    <w:rPr>
      <w:rFonts w:ascii="Calibri" w:eastAsia="Calibri" w:hAnsi="Calibri" w:cs="Calibri"/>
      <w:lang w:eastAsia="ar-SA"/>
    </w:rPr>
  </w:style>
  <w:style w:type="paragraph" w:styleId="Nagwek1">
    <w:name w:val="heading 1"/>
    <w:basedOn w:val="Normalny"/>
    <w:next w:val="Tekstpodstawowy"/>
    <w:link w:val="Nagwek1Znak"/>
    <w:qFormat/>
    <w:rsid w:val="00786037"/>
    <w:pPr>
      <w:keepNext/>
      <w:numPr>
        <w:numId w:val="1"/>
      </w:numPr>
      <w:spacing w:before="240" w:after="120"/>
      <w:outlineLvl w:val="0"/>
    </w:pPr>
    <w:rPr>
      <w:rFonts w:ascii="Arial" w:eastAsia="MS Mincho" w:hAnsi="Arial" w:cs="Tahoma"/>
      <w:b/>
      <w:bCs/>
      <w:sz w:val="32"/>
      <w:szCs w:val="32"/>
    </w:rPr>
  </w:style>
  <w:style w:type="paragraph" w:styleId="Nagwek2">
    <w:name w:val="heading 2"/>
    <w:basedOn w:val="Normalny"/>
    <w:next w:val="Tekstpodstawowy"/>
    <w:link w:val="Nagwek2Znak"/>
    <w:qFormat/>
    <w:rsid w:val="00786037"/>
    <w:pPr>
      <w:keepNext/>
      <w:numPr>
        <w:ilvl w:val="1"/>
        <w:numId w:val="1"/>
      </w:numPr>
      <w:spacing w:before="240" w:after="120"/>
      <w:outlineLvl w:val="1"/>
    </w:pPr>
    <w:rPr>
      <w:rFonts w:ascii="Arial" w:eastAsia="MS Mincho" w:hAnsi="Arial" w:cs="Tahoma"/>
      <w:b/>
      <w:bCs/>
      <w:i/>
      <w:iCs/>
      <w:sz w:val="28"/>
      <w:szCs w:val="28"/>
    </w:rPr>
  </w:style>
  <w:style w:type="paragraph" w:styleId="Nagwek3">
    <w:name w:val="heading 3"/>
    <w:basedOn w:val="Nagwek"/>
    <w:next w:val="Textbody"/>
    <w:link w:val="Nagwek3Znak"/>
    <w:qFormat/>
    <w:rsid w:val="00786037"/>
    <w:pPr>
      <w:keepNext/>
      <w:widowControl w:val="0"/>
      <w:numPr>
        <w:ilvl w:val="2"/>
        <w:numId w:val="1"/>
      </w:numPr>
      <w:spacing w:before="240" w:after="120"/>
      <w:outlineLvl w:val="2"/>
    </w:pPr>
    <w:rPr>
      <w:rFonts w:ascii="Arial" w:eastAsia="Andale Sans UI" w:hAnsi="Arial" w:cs="Tahoma"/>
      <w:b/>
      <w:bCs/>
      <w:kern w:val="1"/>
      <w:sz w:val="28"/>
      <w:szCs w:val="28"/>
      <w:lang w:val="de-DE" w:eastAsia="fa-IR" w:bidi="fa-IR"/>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786037"/>
    <w:rPr>
      <w:rFonts w:ascii="Arial" w:eastAsia="MS Mincho" w:hAnsi="Arial" w:cs="Tahoma"/>
      <w:b/>
      <w:bCs/>
      <w:sz w:val="32"/>
      <w:szCs w:val="32"/>
      <w:lang w:eastAsia="ar-SA"/>
    </w:rPr>
  </w:style>
  <w:style w:type="character" w:customStyle="1" w:styleId="Nagwek2Znak">
    <w:name w:val="Nagłówek 2 Znak"/>
    <w:basedOn w:val="Domylnaczcionkaakapitu"/>
    <w:link w:val="Nagwek2"/>
    <w:rsid w:val="00786037"/>
    <w:rPr>
      <w:rFonts w:ascii="Arial" w:eastAsia="MS Mincho" w:hAnsi="Arial" w:cs="Tahoma"/>
      <w:b/>
      <w:bCs/>
      <w:i/>
      <w:iCs/>
      <w:sz w:val="28"/>
      <w:szCs w:val="28"/>
      <w:lang w:eastAsia="ar-SA"/>
    </w:rPr>
  </w:style>
  <w:style w:type="character" w:customStyle="1" w:styleId="Nagwek3Znak">
    <w:name w:val="Nagłówek 3 Znak"/>
    <w:basedOn w:val="Domylnaczcionkaakapitu"/>
    <w:link w:val="Nagwek3"/>
    <w:rsid w:val="00786037"/>
    <w:rPr>
      <w:rFonts w:ascii="Arial" w:eastAsia="Andale Sans UI" w:hAnsi="Arial" w:cs="Tahoma"/>
      <w:b/>
      <w:bCs/>
      <w:kern w:val="1"/>
      <w:sz w:val="28"/>
      <w:szCs w:val="28"/>
      <w:lang w:val="de-DE" w:eastAsia="fa-IR" w:bidi="fa-IR"/>
    </w:rPr>
  </w:style>
  <w:style w:type="character" w:customStyle="1" w:styleId="Domylnaczcionkaakapitu1">
    <w:name w:val="Domyślna czcionka akapitu1"/>
    <w:rsid w:val="00786037"/>
  </w:style>
  <w:style w:type="character" w:customStyle="1" w:styleId="Domylnaczcionkaakapitu2">
    <w:name w:val="Domyślna czcionka akapitu2"/>
    <w:rsid w:val="00786037"/>
  </w:style>
  <w:style w:type="paragraph" w:styleId="Tekstpodstawowy">
    <w:name w:val="Body Text"/>
    <w:basedOn w:val="Normalny"/>
    <w:link w:val="TekstpodstawowyZnak"/>
    <w:rsid w:val="00786037"/>
    <w:pPr>
      <w:spacing w:after="120"/>
    </w:pPr>
  </w:style>
  <w:style w:type="character" w:customStyle="1" w:styleId="TekstpodstawowyZnak">
    <w:name w:val="Tekst podstawowy Znak"/>
    <w:basedOn w:val="Domylnaczcionkaakapitu"/>
    <w:link w:val="Tekstpodstawowy"/>
    <w:rsid w:val="00786037"/>
    <w:rPr>
      <w:rFonts w:ascii="Calibri" w:eastAsia="Calibri" w:hAnsi="Calibri" w:cs="Calibri"/>
      <w:lang w:eastAsia="ar-SA"/>
    </w:rPr>
  </w:style>
  <w:style w:type="paragraph" w:customStyle="1" w:styleId="Standard">
    <w:name w:val="Standard"/>
    <w:rsid w:val="00786037"/>
    <w:pPr>
      <w:suppressAutoHyphens/>
      <w:textAlignment w:val="baseline"/>
    </w:pPr>
    <w:rPr>
      <w:rFonts w:ascii="Calibri" w:eastAsia="Calibri" w:hAnsi="Calibri" w:cs="Calibri"/>
      <w:lang w:eastAsia="ar-SA"/>
    </w:rPr>
  </w:style>
  <w:style w:type="paragraph" w:customStyle="1" w:styleId="Textbody">
    <w:name w:val="Text body"/>
    <w:basedOn w:val="Standard"/>
    <w:rsid w:val="00786037"/>
    <w:pPr>
      <w:suppressAutoHyphens w:val="0"/>
      <w:spacing w:after="120"/>
    </w:pPr>
  </w:style>
  <w:style w:type="paragraph" w:styleId="Akapitzlist">
    <w:name w:val="List Paragraph"/>
    <w:basedOn w:val="Normalny"/>
    <w:qFormat/>
    <w:rsid w:val="00786037"/>
    <w:pPr>
      <w:ind w:left="720"/>
    </w:pPr>
  </w:style>
  <w:style w:type="paragraph" w:customStyle="1" w:styleId="Heading3">
    <w:name w:val="Heading 3"/>
    <w:basedOn w:val="Normalny"/>
    <w:next w:val="Textbody"/>
    <w:rsid w:val="00786037"/>
    <w:pPr>
      <w:keepNext/>
      <w:widowControl w:val="0"/>
      <w:spacing w:before="240" w:after="120" w:line="240" w:lineRule="auto"/>
    </w:pPr>
    <w:rPr>
      <w:rFonts w:ascii="Arial" w:eastAsia="Andale Sans UI" w:hAnsi="Arial" w:cs="Tahoma"/>
      <w:b/>
      <w:bCs/>
      <w:kern w:val="1"/>
      <w:sz w:val="28"/>
      <w:szCs w:val="28"/>
      <w:lang w:val="de-DE" w:eastAsia="fa-IR" w:bidi="fa-IR"/>
    </w:rPr>
  </w:style>
  <w:style w:type="paragraph" w:customStyle="1" w:styleId="Style-5">
    <w:name w:val="Style-5"/>
    <w:basedOn w:val="Normalny"/>
    <w:rsid w:val="00786037"/>
  </w:style>
  <w:style w:type="paragraph" w:customStyle="1" w:styleId="Style-1">
    <w:name w:val="Style-1"/>
    <w:basedOn w:val="Normalny"/>
    <w:rsid w:val="00786037"/>
  </w:style>
  <w:style w:type="paragraph" w:customStyle="1" w:styleId="Style-3">
    <w:name w:val="Style-3"/>
    <w:basedOn w:val="Normalny"/>
    <w:rsid w:val="00786037"/>
  </w:style>
  <w:style w:type="paragraph" w:customStyle="1" w:styleId="Style-6">
    <w:name w:val="Style-6"/>
    <w:basedOn w:val="Normalny"/>
    <w:rsid w:val="00786037"/>
  </w:style>
  <w:style w:type="paragraph" w:customStyle="1" w:styleId="ListStyle">
    <w:name w:val="ListStyle"/>
    <w:basedOn w:val="Normalny"/>
    <w:rsid w:val="00786037"/>
  </w:style>
  <w:style w:type="paragraph" w:customStyle="1" w:styleId="Style-7">
    <w:name w:val="Style-7"/>
    <w:basedOn w:val="Normalny"/>
    <w:rsid w:val="00786037"/>
  </w:style>
  <w:style w:type="paragraph" w:customStyle="1" w:styleId="Style-8">
    <w:name w:val="Style-8"/>
    <w:basedOn w:val="Normalny"/>
    <w:rsid w:val="00786037"/>
  </w:style>
  <w:style w:type="paragraph" w:styleId="Nagwekspisutreci">
    <w:name w:val="TOC Heading"/>
    <w:basedOn w:val="Normalny"/>
    <w:uiPriority w:val="39"/>
    <w:qFormat/>
    <w:rsid w:val="00786037"/>
    <w:pPr>
      <w:keepNext/>
      <w:suppressLineNumbers/>
      <w:spacing w:before="240" w:after="120"/>
    </w:pPr>
    <w:rPr>
      <w:rFonts w:ascii="Arial" w:eastAsia="MS Mincho" w:hAnsi="Arial" w:cs="Tahoma"/>
      <w:b/>
      <w:bCs/>
      <w:sz w:val="32"/>
      <w:szCs w:val="32"/>
    </w:rPr>
  </w:style>
  <w:style w:type="paragraph" w:customStyle="1" w:styleId="Normalny1">
    <w:name w:val="Normalny1"/>
    <w:rsid w:val="00786037"/>
    <w:pPr>
      <w:widowControl w:val="0"/>
      <w:suppressAutoHyphens/>
      <w:spacing w:after="0" w:line="240" w:lineRule="auto"/>
    </w:pPr>
    <w:rPr>
      <w:rFonts w:ascii="Times New Roman" w:eastAsia="Arial Unicode MS" w:hAnsi="Times New Roman" w:cs="Times New Roman"/>
      <w:sz w:val="24"/>
      <w:szCs w:val="24"/>
    </w:rPr>
  </w:style>
  <w:style w:type="paragraph" w:customStyle="1" w:styleId="Style-17">
    <w:name w:val="Style-17"/>
    <w:basedOn w:val="Normalny"/>
    <w:rsid w:val="00786037"/>
  </w:style>
  <w:style w:type="paragraph" w:customStyle="1" w:styleId="Style-9">
    <w:name w:val="Style-9"/>
    <w:basedOn w:val="Normalny"/>
    <w:rsid w:val="00786037"/>
  </w:style>
  <w:style w:type="paragraph" w:customStyle="1" w:styleId="Style-10">
    <w:name w:val="Style-10"/>
    <w:basedOn w:val="Normalny"/>
    <w:rsid w:val="00786037"/>
  </w:style>
  <w:style w:type="paragraph" w:customStyle="1" w:styleId="Style-11">
    <w:name w:val="Style-11"/>
    <w:basedOn w:val="Normalny"/>
    <w:rsid w:val="00786037"/>
  </w:style>
  <w:style w:type="paragraph" w:customStyle="1" w:styleId="Style-12">
    <w:name w:val="Style-12"/>
    <w:basedOn w:val="Normalny"/>
    <w:rsid w:val="00786037"/>
  </w:style>
  <w:style w:type="paragraph" w:customStyle="1" w:styleId="Style-16">
    <w:name w:val="Style-16"/>
    <w:basedOn w:val="Normalny"/>
    <w:rsid w:val="00786037"/>
  </w:style>
  <w:style w:type="paragraph" w:styleId="Nagwek">
    <w:name w:val="header"/>
    <w:basedOn w:val="Normalny"/>
    <w:link w:val="NagwekZnak"/>
    <w:uiPriority w:val="99"/>
    <w:semiHidden/>
    <w:unhideWhenUsed/>
    <w:rsid w:val="00786037"/>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86037"/>
    <w:rPr>
      <w:rFonts w:ascii="Calibri" w:eastAsia="Calibri" w:hAnsi="Calibri" w:cs="Calibri"/>
      <w:lang w:eastAsia="ar-SA"/>
    </w:rPr>
  </w:style>
  <w:style w:type="paragraph" w:styleId="Tekstdymka">
    <w:name w:val="Balloon Text"/>
    <w:basedOn w:val="Normalny"/>
    <w:link w:val="TekstdymkaZnak"/>
    <w:uiPriority w:val="99"/>
    <w:semiHidden/>
    <w:unhideWhenUsed/>
    <w:rsid w:val="007860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6037"/>
    <w:rPr>
      <w:rFonts w:ascii="Tahoma" w:eastAsia="Calibri" w:hAnsi="Tahoma" w:cs="Tahoma"/>
      <w:sz w:val="16"/>
      <w:szCs w:val="16"/>
      <w:lang w:eastAsia="ar-SA"/>
    </w:rPr>
  </w:style>
  <w:style w:type="paragraph" w:styleId="Stopka">
    <w:name w:val="footer"/>
    <w:basedOn w:val="Normalny"/>
    <w:link w:val="StopkaZnak"/>
    <w:uiPriority w:val="99"/>
    <w:unhideWhenUsed/>
    <w:rsid w:val="00786037"/>
    <w:pPr>
      <w:tabs>
        <w:tab w:val="center" w:pos="4320"/>
        <w:tab w:val="right" w:pos="8640"/>
      </w:tabs>
      <w:suppressAutoHyphens w:val="0"/>
      <w:textAlignment w:val="auto"/>
    </w:pPr>
    <w:rPr>
      <w:rFonts w:asciiTheme="minorHAnsi" w:eastAsiaTheme="minorEastAsia" w:hAnsiTheme="minorHAnsi" w:cstheme="minorBidi"/>
      <w:lang w:eastAsia="en-US"/>
    </w:rPr>
  </w:style>
  <w:style w:type="character" w:customStyle="1" w:styleId="StopkaZnak">
    <w:name w:val="Stopka Znak"/>
    <w:basedOn w:val="Domylnaczcionkaakapitu"/>
    <w:link w:val="Stopka"/>
    <w:uiPriority w:val="99"/>
    <w:rsid w:val="00786037"/>
    <w:rPr>
      <w:rFonts w:eastAsiaTheme="minorEastAsia"/>
    </w:rPr>
  </w:style>
  <w:style w:type="paragraph" w:styleId="Spistreci1">
    <w:name w:val="toc 1"/>
    <w:basedOn w:val="Normalny"/>
    <w:next w:val="Normalny"/>
    <w:autoRedefine/>
    <w:uiPriority w:val="39"/>
    <w:unhideWhenUsed/>
    <w:rsid w:val="002C4F61"/>
    <w:pPr>
      <w:spacing w:after="100"/>
    </w:pPr>
  </w:style>
  <w:style w:type="paragraph" w:styleId="Spistreci2">
    <w:name w:val="toc 2"/>
    <w:basedOn w:val="Normalny"/>
    <w:next w:val="Normalny"/>
    <w:autoRedefine/>
    <w:uiPriority w:val="39"/>
    <w:unhideWhenUsed/>
    <w:rsid w:val="002C4F61"/>
    <w:pPr>
      <w:spacing w:after="100"/>
      <w:ind w:left="220"/>
    </w:pPr>
  </w:style>
  <w:style w:type="paragraph" w:styleId="Spistreci3">
    <w:name w:val="toc 3"/>
    <w:basedOn w:val="Normalny"/>
    <w:next w:val="Normalny"/>
    <w:autoRedefine/>
    <w:uiPriority w:val="39"/>
    <w:unhideWhenUsed/>
    <w:rsid w:val="002C4F61"/>
    <w:pPr>
      <w:spacing w:after="100"/>
      <w:ind w:left="440"/>
    </w:pPr>
  </w:style>
  <w:style w:type="character" w:styleId="Hipercze">
    <w:name w:val="Hyperlink"/>
    <w:basedOn w:val="Domylnaczcionkaakapitu"/>
    <w:uiPriority w:val="99"/>
    <w:unhideWhenUsed/>
    <w:rsid w:val="002C4F6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image" Target="media/image8.png"/><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7.png"/><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29C03-B63B-431A-BC8C-9CF1B7C6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19</Pages>
  <Words>3177</Words>
  <Characters>19068</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22201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Łukasz Zdanowicz</dc:creator>
  <cp:lastModifiedBy>Łukasz Zdanowicz</cp:lastModifiedBy>
  <cp:revision>5</cp:revision>
  <dcterms:created xsi:type="dcterms:W3CDTF">2010-11-23T19:01:00Z</dcterms:created>
  <dcterms:modified xsi:type="dcterms:W3CDTF">2010-11-23T19:44:00Z</dcterms:modified>
</cp:coreProperties>
</file>